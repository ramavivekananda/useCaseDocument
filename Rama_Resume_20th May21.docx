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D7E26" w14:textId="77777777" w:rsidR="00F54653" w:rsidRPr="0006709B" w:rsidRDefault="008861EE" w:rsidP="00F54653">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404E1BC3" wp14:editId="0F8BF0E5">
                <wp:simplePos x="0" y="0"/>
                <wp:positionH relativeFrom="column">
                  <wp:posOffset>2321560</wp:posOffset>
                </wp:positionH>
                <wp:positionV relativeFrom="paragraph">
                  <wp:posOffset>113665</wp:posOffset>
                </wp:positionV>
                <wp:extent cx="2890520" cy="299720"/>
                <wp:effectExtent l="0" t="0" r="0" b="0"/>
                <wp:wrapNone/>
                <wp:docPr id="74"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0520" cy="299720"/>
                        </a:xfrm>
                        <a:prstGeom prst="rect">
                          <a:avLst/>
                        </a:prstGeom>
                        <a:noFill/>
                      </wps:spPr>
                      <wps:txbx>
                        <w:txbxContent>
                          <w:p w14:paraId="7FC0D2A5" w14:textId="77777777" w:rsidR="00271BAD" w:rsidRDefault="00271BAD" w:rsidP="00F54653">
                            <w:pPr>
                              <w:pStyle w:val="NormalWeb"/>
                              <w:spacing w:before="0" w:beforeAutospacing="0" w:after="0" w:afterAutospacing="0"/>
                              <w:jc w:val="center"/>
                            </w:pPr>
                            <w:r>
                              <w:rPr>
                                <w:rFonts w:asciiTheme="minorHAnsi" w:hAnsi="Calibri" w:cstheme="minorBidi"/>
                                <w:b/>
                                <w:bCs/>
                                <w:color w:val="FFFFFF" w:themeColor="background1"/>
                                <w:kern w:val="24"/>
                                <w:sz w:val="28"/>
                                <w:szCs w:val="28"/>
                                <w:lang w:val="en-GB"/>
                              </w:rPr>
                              <w:t>Rama Vivekananda Ganesan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04E1BC3" id="_x0000_t202" coordsize="21600,21600" o:spt="202" path="m,l,21600r21600,l21600,xe">
                <v:stroke joinstyle="miter"/>
                <v:path gradientshapeok="t" o:connecttype="rect"/>
              </v:shapetype>
              <v:shape id="TextBox 5" o:spid="_x0000_s1026" type="#_x0000_t202" style="position:absolute;margin-left:182.8pt;margin-top:8.95pt;width:227.6pt;height: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" filled="f" stroked="f">
                <v:textbox style="mso-fit-shape-to-text:t">
                  <w:txbxContent>
                    <w:p w14:paraId="7FC0D2A5" w14:textId="77777777" w:rsidR="00271BAD" w:rsidRDefault="00271BAD" w:rsidP="00F54653">
                      <w:pPr>
                        <w:pStyle w:val="NormalWeb"/>
                        <w:spacing w:before="0" w:beforeAutospacing="0" w:after="0" w:afterAutospacing="0"/>
                        <w:jc w:val="center"/>
                      </w:pPr>
                      <w:r>
                        <w:rPr>
                          <w:rFonts w:asciiTheme="minorHAnsi" w:hAnsi="Calibri" w:cstheme="minorBidi"/>
                          <w:b/>
                          <w:bCs/>
                          <w:color w:val="FFFFFF" w:themeColor="background1"/>
                          <w:kern w:val="24"/>
                          <w:sz w:val="28"/>
                          <w:szCs w:val="28"/>
                          <w:lang w:val="en-GB"/>
                        </w:rPr>
                        <w:t>Rama Vivekananda Ganesan</w:t>
                      </w:r>
                    </w:p>
                  </w:txbxContent>
                </v:textbox>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06A527A2" wp14:editId="08EE2C4D">
                <wp:simplePos x="0" y="0"/>
                <wp:positionH relativeFrom="column">
                  <wp:posOffset>352425</wp:posOffset>
                </wp:positionH>
                <wp:positionV relativeFrom="paragraph">
                  <wp:posOffset>-304165</wp:posOffset>
                </wp:positionV>
                <wp:extent cx="1152525" cy="1267460"/>
                <wp:effectExtent l="0" t="0" r="28575" b="27940"/>
                <wp:wrapNone/>
                <wp:docPr id="7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12674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D81388" w14:textId="77777777" w:rsidR="00271BAD" w:rsidRDefault="00395FDF" w:rsidP="00F54653">
                            <w:pPr>
                              <w:jc w:val="center"/>
                            </w:pPr>
                            <w:r>
                              <w:rPr>
                                <w:noProof/>
                              </w:rPr>
                              <w:drawing>
                                <wp:inline distT="0" distB="0" distL="0" distR="0" wp14:anchorId="0C3EEA51" wp14:editId="64AFD3E1">
                                  <wp:extent cx="944245" cy="1040765"/>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sport photo.png"/>
                                          <pic:cNvPicPr/>
                                        </pic:nvPicPr>
                                        <pic:blipFill>
                                          <a:blip r:embed="rId7">
                                            <a:extLst>
                                              <a:ext uri="{28A0092B-C50C-407E-A947-70E740481C1C}">
                                                <a14:useLocalDpi xmlns:a14="http://schemas.microsoft.com/office/drawing/2010/main" val="0"/>
                                              </a:ext>
                                            </a:extLst>
                                          </a:blip>
                                          <a:stretch>
                                            <a:fillRect/>
                                          </a:stretch>
                                        </pic:blipFill>
                                        <pic:spPr>
                                          <a:xfrm>
                                            <a:off x="0" y="0"/>
                                            <a:ext cx="944245" cy="1040765"/>
                                          </a:xfrm>
                                          <a:prstGeom prst="rect">
                                            <a:avLst/>
                                          </a:prstGeom>
                                        </pic:spPr>
                                      </pic:pic>
                                    </a:graphicData>
                                  </a:graphic>
                                </wp:inline>
                              </w:drawing>
                            </w:r>
                          </w:p>
                          <w:p w14:paraId="2D7241A4" w14:textId="77777777" w:rsidR="00395FDF" w:rsidRDefault="00395FDF" w:rsidP="00F54653">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A527A2" id="Rectangle 4" o:spid="_x0000_s1027" style="position:absolute;margin-left:27.75pt;margin-top:-23.95pt;width:90.75pt;height:9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" fillcolor="white [3212]" strokecolor="#243f60 [1604]" strokeweight="2pt">
                <v:path arrowok="t"/>
                <v:textbox>
                  <w:txbxContent>
                    <w:p w14:paraId="65D81388" w14:textId="77777777" w:rsidR="00271BAD" w:rsidRDefault="00395FDF" w:rsidP="00F54653">
                      <w:pPr>
                        <w:jc w:val="center"/>
                      </w:pPr>
                      <w:r>
                        <w:rPr>
                          <w:noProof/>
                          <w:lang w:val="en-IN" w:eastAsia="en-IN"/>
                        </w:rPr>
                        <w:drawing>
                          <wp:inline distT="0" distB="0" distL="0" distR="0" wp14:anchorId="0C3EEA51" wp14:editId="64AFD3E1">
                            <wp:extent cx="944245" cy="1040765"/>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sport photo.png"/>
                                    <pic:cNvPicPr/>
                                  </pic:nvPicPr>
                                  <pic:blipFill>
                                    <a:blip r:embed="rId8">
                                      <a:extLst>
                                        <a:ext uri="{28A0092B-C50C-407E-A947-70E740481C1C}">
                                          <a14:useLocalDpi xmlns:a14="http://schemas.microsoft.com/office/drawing/2010/main" val="0"/>
                                        </a:ext>
                                      </a:extLst>
                                    </a:blip>
                                    <a:stretch>
                                      <a:fillRect/>
                                    </a:stretch>
                                  </pic:blipFill>
                                  <pic:spPr>
                                    <a:xfrm>
                                      <a:off x="0" y="0"/>
                                      <a:ext cx="944245" cy="1040765"/>
                                    </a:xfrm>
                                    <a:prstGeom prst="rect">
                                      <a:avLst/>
                                    </a:prstGeom>
                                  </pic:spPr>
                                </pic:pic>
                              </a:graphicData>
                            </a:graphic>
                          </wp:inline>
                        </w:drawing>
                      </w:r>
                    </w:p>
                    <w:p w14:paraId="2D7241A4" w14:textId="77777777" w:rsidR="00395FDF" w:rsidRDefault="00395FDF" w:rsidP="00F54653">
                      <w:pPr>
                        <w:jc w:val="center"/>
                      </w:pPr>
                    </w:p>
                  </w:txbxContent>
                </v:textbox>
              </v:rec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34262D29" wp14:editId="379F57A9">
                <wp:simplePos x="0" y="0"/>
                <wp:positionH relativeFrom="column">
                  <wp:posOffset>-267335</wp:posOffset>
                </wp:positionH>
                <wp:positionV relativeFrom="paragraph">
                  <wp:posOffset>121920</wp:posOffset>
                </wp:positionV>
                <wp:extent cx="6858000" cy="471805"/>
                <wp:effectExtent l="0" t="0" r="0" b="4445"/>
                <wp:wrapNone/>
                <wp:docPr id="5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4718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57C4B9" id="Rectangle 3" o:spid="_x0000_s1026" style="position:absolute;margin-left:-21.05pt;margin-top:9.6pt;width:540pt;height:3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" fillcolor="#4f81bd [3204]" stroked="f" strokeweight="2pt">
                <v:path arrowok="t"/>
              </v:rect>
            </w:pict>
          </mc:Fallback>
        </mc:AlternateContent>
      </w:r>
    </w:p>
    <w:p w14:paraId="686D5FCE" w14:textId="4C030B0D" w:rsidR="00F54653" w:rsidRPr="0006709B" w:rsidRDefault="008861EE" w:rsidP="00F54653">
      <w:pP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76F2B918" wp14:editId="44C5DF8D">
                <wp:simplePos x="0" y="0"/>
                <wp:positionH relativeFrom="column">
                  <wp:posOffset>2242820</wp:posOffset>
                </wp:positionH>
                <wp:positionV relativeFrom="paragraph">
                  <wp:posOffset>149860</wp:posOffset>
                </wp:positionV>
                <wp:extent cx="2969260" cy="255270"/>
                <wp:effectExtent l="0" t="0" r="0" b="0"/>
                <wp:wrapNone/>
                <wp:docPr id="56"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69260" cy="255270"/>
                        </a:xfrm>
                        <a:prstGeom prst="rect">
                          <a:avLst/>
                        </a:prstGeom>
                        <a:noFill/>
                      </wps:spPr>
                      <wps:txbx>
                        <w:txbxContent>
                          <w:p w14:paraId="0CFA4388" w14:textId="77777777" w:rsidR="00271BAD" w:rsidRDefault="003D6191" w:rsidP="00F54653">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Senior Technical Lead</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F2B918" id="TextBox 8" o:spid="_x0000_s1028" type="#_x0000_t202" style="position:absolute;margin-left:176.6pt;margin-top:11.8pt;width:233.8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" filled="f" stroked="f">
                <v:textbox style="mso-fit-shape-to-text:t">
                  <w:txbxContent>
                    <w:p w14:paraId="0CFA4388" w14:textId="77777777" w:rsidR="00271BAD" w:rsidRDefault="003D6191" w:rsidP="00F54653">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Senior Technical Lead</w:t>
                      </w:r>
                    </w:p>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057C8213" wp14:editId="2F16B77B">
                <wp:simplePos x="0" y="0"/>
                <wp:positionH relativeFrom="column">
                  <wp:posOffset>-272415</wp:posOffset>
                </wp:positionH>
                <wp:positionV relativeFrom="paragraph">
                  <wp:posOffset>309245</wp:posOffset>
                </wp:positionV>
                <wp:extent cx="2698750" cy="9391650"/>
                <wp:effectExtent l="0" t="0" r="6350" b="0"/>
                <wp:wrapNone/>
                <wp:docPr id="5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8750" cy="93916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A1CBD" w14:textId="77777777" w:rsidR="00271BAD" w:rsidRDefault="00271BAD" w:rsidP="00F64D94">
                            <w:pPr>
                              <w:jc w:val="center"/>
                            </w:pPr>
                          </w:p>
                          <w:p w14:paraId="065D6F48" w14:textId="77777777" w:rsidR="00271BAD" w:rsidRDefault="00271BAD" w:rsidP="00F64D94">
                            <w:pPr>
                              <w:jc w:val="center"/>
                            </w:pPr>
                          </w:p>
                        </w:txbxContent>
                      </wps:txbx>
                      <wps:bodyPr rtlCol="0" anchor="ct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7C8213" id="Rectangle 48" o:spid="_x0000_s1029" style="position:absolute;margin-left:-21.45pt;margin-top:24.35pt;width:212.5pt;height:7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" fillcolor="#f2f2f2 [3052]" stroked="f" strokeweight="2pt">
                <v:textbox>
                  <w:txbxContent>
                    <w:p w14:paraId="4EEA1CBD" w14:textId="77777777" w:rsidR="00271BAD" w:rsidRDefault="00271BAD" w:rsidP="00F64D94">
                      <w:pPr>
                        <w:jc w:val="center"/>
                      </w:pPr>
                    </w:p>
                    <w:p w14:paraId="065D6F48" w14:textId="77777777" w:rsidR="00271BAD" w:rsidRDefault="00271BAD" w:rsidP="00F64D94">
                      <w:pPr>
                        <w:jc w:val="center"/>
                      </w:pPr>
                    </w:p>
                  </w:txbxContent>
                </v:textbox>
              </v:rect>
            </w:pict>
          </mc:Fallback>
        </mc:AlternateContent>
      </w:r>
    </w:p>
    <w:p w14:paraId="4701402C" w14:textId="3192C930" w:rsidR="00F54653" w:rsidRPr="0006709B" w:rsidRDefault="00F54653" w:rsidP="00F54653">
      <w:pPr>
        <w:rPr>
          <w:rFonts w:ascii="Arial" w:hAnsi="Arial" w:cs="Arial"/>
        </w:rPr>
      </w:pPr>
    </w:p>
    <w:p w14:paraId="1607A5C3" w14:textId="77777777" w:rsidR="00F54653" w:rsidRPr="0006709B" w:rsidRDefault="00F64D94" w:rsidP="00F54653">
      <w:pPr>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14:anchorId="75AFFB24" wp14:editId="7B429972">
                <wp:simplePos x="0" y="0"/>
                <wp:positionH relativeFrom="column">
                  <wp:posOffset>2695575</wp:posOffset>
                </wp:positionH>
                <wp:positionV relativeFrom="paragraph">
                  <wp:posOffset>178435</wp:posOffset>
                </wp:positionV>
                <wp:extent cx="2837180" cy="255270"/>
                <wp:effectExtent l="0" t="0" r="0" b="0"/>
                <wp:wrapNone/>
                <wp:docPr id="1"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7180" cy="255270"/>
                        </a:xfrm>
                        <a:prstGeom prst="rect">
                          <a:avLst/>
                        </a:prstGeom>
                        <a:noFill/>
                      </wps:spPr>
                      <wps:txbx>
                        <w:txbxContent>
                          <w:p w14:paraId="3A934823" w14:textId="77777777" w:rsidR="00271BAD" w:rsidRDefault="00271BAD" w:rsidP="00F64D94">
                            <w:pPr>
                              <w:pStyle w:val="NormalWeb"/>
                              <w:spacing w:before="0" w:beforeAutospacing="0" w:after="0" w:afterAutospacing="0"/>
                            </w:pPr>
                            <w:r>
                              <w:rPr>
                                <w:rFonts w:asciiTheme="minorHAnsi" w:hAnsi="Calibri" w:cstheme="minorBidi"/>
                                <w:b/>
                                <w:bCs/>
                                <w:color w:val="000000" w:themeColor="text1"/>
                                <w:kern w:val="24"/>
                                <w:sz w:val="22"/>
                                <w:szCs w:val="22"/>
                                <w:lang w:val="en-GB"/>
                              </w:rPr>
                              <w:t>CAREER ACHIEVEMENTS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AFFB24" id="TextBox 27" o:spid="_x0000_s1030" type="#_x0000_t202" style="position:absolute;margin-left:212.25pt;margin-top:14.05pt;width:223.4pt;height:20.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" filled="f" stroked="f">
                <v:textbox style="mso-fit-shape-to-text:t">
                  <w:txbxContent>
                    <w:p w14:paraId="3A934823" w14:textId="77777777" w:rsidR="00271BAD" w:rsidRDefault="00271BAD" w:rsidP="00F64D94">
                      <w:pPr>
                        <w:pStyle w:val="NormalWeb"/>
                        <w:spacing w:before="0" w:beforeAutospacing="0" w:after="0" w:afterAutospacing="0"/>
                      </w:pPr>
                      <w:r>
                        <w:rPr>
                          <w:rFonts w:asciiTheme="minorHAnsi" w:hAnsi="Calibri" w:cstheme="minorBidi"/>
                          <w:b/>
                          <w:bCs/>
                          <w:color w:val="000000" w:themeColor="text1"/>
                          <w:kern w:val="24"/>
                          <w:sz w:val="22"/>
                          <w:szCs w:val="22"/>
                          <w:lang w:val="en-GB"/>
                        </w:rPr>
                        <w:t>CAREER ACHIEVEMENTS</w:t>
                      </w:r>
                    </w:p>
                  </w:txbxContent>
                </v:textbox>
              </v:shape>
            </w:pict>
          </mc:Fallback>
        </mc:AlternateContent>
      </w:r>
    </w:p>
    <w:p w14:paraId="3E6EF225" w14:textId="0B441D03" w:rsidR="00F54653" w:rsidRPr="0006709B" w:rsidRDefault="004147E1" w:rsidP="00F5465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4505B6E8" wp14:editId="3D547E5F">
                <wp:simplePos x="0" y="0"/>
                <wp:positionH relativeFrom="column">
                  <wp:posOffset>-208915</wp:posOffset>
                </wp:positionH>
                <wp:positionV relativeFrom="paragraph">
                  <wp:posOffset>228600</wp:posOffset>
                </wp:positionV>
                <wp:extent cx="1476375" cy="255270"/>
                <wp:effectExtent l="0" t="0" r="0" b="0"/>
                <wp:wrapNone/>
                <wp:docPr id="58"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375" cy="255270"/>
                        </a:xfrm>
                        <a:prstGeom prst="rect">
                          <a:avLst/>
                        </a:prstGeom>
                        <a:noFill/>
                      </wps:spPr>
                      <wps:txbx>
                        <w:txbxContent>
                          <w:p w14:paraId="1024CF60" w14:textId="77777777" w:rsidR="00271BAD" w:rsidRDefault="00271BAD"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05B6E8" id="TextBox 30" o:spid="_x0000_s1031" type="#_x0000_t202" style="position:absolute;margin-left:-16.45pt;margin-top:18pt;width:116.25pt;height: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" filled="f" stroked="f">
                <v:textbox style="mso-fit-shape-to-text:t">
                  <w:txbxContent>
                    <w:p w14:paraId="1024CF60" w14:textId="77777777" w:rsidR="00271BAD" w:rsidRDefault="00271BAD"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w:pict>
          </mc:Fallback>
        </mc:AlternateContent>
      </w:r>
    </w:p>
    <w:p w14:paraId="414C5A25" w14:textId="52B261B6" w:rsidR="00F54653" w:rsidRPr="0006709B" w:rsidRDefault="006240B5" w:rsidP="00F54653">
      <w:pPr>
        <w:rPr>
          <w:rFonts w:ascii="Arial" w:hAnsi="Arial" w:cs="Arial"/>
        </w:rPr>
      </w:pPr>
      <w:r w:rsidRPr="00916F51">
        <w:rPr>
          <w:rFonts w:ascii="Arial" w:hAnsi="Arial" w:cs="Arial"/>
          <w:noProof/>
        </w:rPr>
        <mc:AlternateContent>
          <mc:Choice Requires="wps">
            <w:drawing>
              <wp:anchor distT="0" distB="0" distL="114300" distR="114300" simplePos="0" relativeHeight="251705344" behindDoc="0" locked="0" layoutInCell="1" allowOverlap="1" wp14:anchorId="3D3EDEDE" wp14:editId="6D20C821">
                <wp:simplePos x="0" y="0"/>
                <wp:positionH relativeFrom="column">
                  <wp:posOffset>2571115</wp:posOffset>
                </wp:positionH>
                <wp:positionV relativeFrom="paragraph">
                  <wp:posOffset>168275</wp:posOffset>
                </wp:positionV>
                <wp:extent cx="3724275" cy="835660"/>
                <wp:effectExtent l="0" t="0" r="0" b="0"/>
                <wp:wrapNone/>
                <wp:docPr id="1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4275" cy="835660"/>
                        </a:xfrm>
                        <a:prstGeom prst="rect">
                          <a:avLst/>
                        </a:prstGeom>
                      </wps:spPr>
                      <wps:txbx>
                        <w:txbxContent>
                          <w:p w14:paraId="45FCDBB3" w14:textId="77777777" w:rsidR="00271BAD" w:rsidRDefault="00271BAD" w:rsidP="00916F51">
                            <w:pPr>
                              <w:widowControl w:val="0"/>
                              <w:numPr>
                                <w:ilvl w:val="0"/>
                                <w:numId w:val="35"/>
                              </w:numPr>
                              <w:suppressAutoHyphens/>
                              <w:spacing w:before="20" w:after="20" w:line="276" w:lineRule="auto"/>
                              <w:rPr>
                                <w:rFonts w:asciiTheme="minorHAnsi" w:hAnsiTheme="minorHAnsi" w:cs="Arial"/>
                                <w:sz w:val="20"/>
                              </w:rPr>
                            </w:pPr>
                            <w:r w:rsidRPr="00916F51">
                              <w:rPr>
                                <w:rFonts w:asciiTheme="minorHAnsi" w:hAnsiTheme="minorHAnsi" w:cs="Arial"/>
                                <w:sz w:val="20"/>
                              </w:rPr>
                              <w:t xml:space="preserve">Awarded as Associate of the Month for developing </w:t>
                            </w:r>
                            <w:proofErr w:type="spellStart"/>
                            <w:r w:rsidRPr="00916F51">
                              <w:rPr>
                                <w:rFonts w:asciiTheme="minorHAnsi" w:hAnsiTheme="minorHAnsi" w:cs="Arial"/>
                                <w:sz w:val="20"/>
                              </w:rPr>
                              <w:t>WhiteBoard</w:t>
                            </w:r>
                            <w:proofErr w:type="spellEnd"/>
                            <w:r w:rsidRPr="00916F51">
                              <w:rPr>
                                <w:rFonts w:asciiTheme="minorHAnsi" w:hAnsiTheme="minorHAnsi" w:cs="Arial"/>
                                <w:sz w:val="20"/>
                              </w:rPr>
                              <w:t xml:space="preserve"> API tool in Tech</w:t>
                            </w:r>
                            <w:r>
                              <w:rPr>
                                <w:rFonts w:asciiTheme="minorHAnsi" w:hAnsiTheme="minorHAnsi" w:cs="Arial"/>
                                <w:sz w:val="20"/>
                              </w:rPr>
                              <w:t xml:space="preserve"> </w:t>
                            </w:r>
                            <w:proofErr w:type="gramStart"/>
                            <w:r w:rsidRPr="00916F51">
                              <w:rPr>
                                <w:rFonts w:asciiTheme="minorHAnsi" w:hAnsiTheme="minorHAnsi" w:cs="Arial"/>
                                <w:sz w:val="20"/>
                              </w:rPr>
                              <w:t>Mahindra .</w:t>
                            </w:r>
                            <w:proofErr w:type="gramEnd"/>
                          </w:p>
                          <w:p w14:paraId="1085489B" w14:textId="77777777" w:rsidR="00271BAD" w:rsidRPr="006240B5" w:rsidRDefault="00271BAD" w:rsidP="006240B5">
                            <w:pPr>
                              <w:widowControl w:val="0"/>
                              <w:numPr>
                                <w:ilvl w:val="0"/>
                                <w:numId w:val="35"/>
                              </w:numPr>
                              <w:suppressAutoHyphens/>
                              <w:spacing w:before="20" w:after="20" w:line="276" w:lineRule="auto"/>
                              <w:rPr>
                                <w:rFonts w:asciiTheme="minorHAnsi" w:hAnsiTheme="minorHAnsi" w:cs="Arial"/>
                                <w:sz w:val="20"/>
                              </w:rPr>
                            </w:pPr>
                            <w:r w:rsidRPr="0008253C">
                              <w:rPr>
                                <w:rFonts w:asciiTheme="minorHAnsi" w:hAnsiTheme="minorHAnsi" w:cs="Arial"/>
                                <w:sz w:val="20"/>
                              </w:rPr>
                              <w:t xml:space="preserve"> Received Best Team &amp; Pat on Back awards for Kandy development in </w:t>
                            </w:r>
                            <w:r w:rsidRPr="00916F51">
                              <w:rPr>
                                <w:rFonts w:asciiTheme="minorHAnsi" w:hAnsiTheme="minorHAnsi" w:cs="Arial"/>
                                <w:sz w:val="20"/>
                              </w:rPr>
                              <w:t>Tech</w:t>
                            </w:r>
                            <w:r>
                              <w:rPr>
                                <w:rFonts w:asciiTheme="minorHAnsi" w:hAnsiTheme="minorHAnsi" w:cs="Arial"/>
                                <w:sz w:val="20"/>
                              </w:rPr>
                              <w:t xml:space="preserve"> </w:t>
                            </w:r>
                            <w:r w:rsidRPr="00916F51">
                              <w:rPr>
                                <w:rFonts w:asciiTheme="minorHAnsi" w:hAnsiTheme="minorHAnsi" w:cs="Arial"/>
                                <w:sz w:val="20"/>
                              </w:rPr>
                              <w:t>Mahindra</w:t>
                            </w:r>
                            <w:r>
                              <w:rPr>
                                <w:rFonts w:asciiTheme="minorHAnsi" w:hAnsiTheme="minorHAnsi" w:cs="Arial"/>
                                <w:sz w:val="20"/>
                              </w:rPr>
                              <w:t>.</w:t>
                            </w:r>
                          </w:p>
                        </w:txbxContent>
                      </wps:txbx>
                      <wps:bodyPr wrap="square">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3EDEDE" id="Rectangle 42" o:spid="_x0000_s1032" style="position:absolute;margin-left:202.45pt;margin-top:13.25pt;width:293.25pt;height:65.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" filled="f" stroked="f">
                <v:textbox style="mso-fit-shape-to-text:t">
                  <w:txbxContent>
                    <w:p w14:paraId="45FCDBB3" w14:textId="77777777" w:rsidR="00271BAD" w:rsidRDefault="00271BAD" w:rsidP="00916F51">
                      <w:pPr>
                        <w:widowControl w:val="0"/>
                        <w:numPr>
                          <w:ilvl w:val="0"/>
                          <w:numId w:val="35"/>
                        </w:numPr>
                        <w:suppressAutoHyphens/>
                        <w:spacing w:before="20" w:after="20" w:line="276" w:lineRule="auto"/>
                        <w:rPr>
                          <w:rFonts w:asciiTheme="minorHAnsi" w:hAnsiTheme="minorHAnsi" w:cs="Arial"/>
                          <w:sz w:val="20"/>
                        </w:rPr>
                      </w:pPr>
                      <w:r w:rsidRPr="00916F51">
                        <w:rPr>
                          <w:rFonts w:asciiTheme="minorHAnsi" w:hAnsiTheme="minorHAnsi" w:cs="Arial"/>
                          <w:sz w:val="20"/>
                        </w:rPr>
                        <w:t xml:space="preserve">Awarded as Associate of the Month for developing </w:t>
                      </w:r>
                      <w:proofErr w:type="spellStart"/>
                      <w:r w:rsidRPr="00916F51">
                        <w:rPr>
                          <w:rFonts w:asciiTheme="minorHAnsi" w:hAnsiTheme="minorHAnsi" w:cs="Arial"/>
                          <w:sz w:val="20"/>
                        </w:rPr>
                        <w:t>WhiteBoard</w:t>
                      </w:r>
                      <w:proofErr w:type="spellEnd"/>
                      <w:r w:rsidRPr="00916F51">
                        <w:rPr>
                          <w:rFonts w:asciiTheme="minorHAnsi" w:hAnsiTheme="minorHAnsi" w:cs="Arial"/>
                          <w:sz w:val="20"/>
                        </w:rPr>
                        <w:t xml:space="preserve"> API tool in Tech</w:t>
                      </w:r>
                      <w:r>
                        <w:rPr>
                          <w:rFonts w:asciiTheme="minorHAnsi" w:hAnsiTheme="minorHAnsi" w:cs="Arial"/>
                          <w:sz w:val="20"/>
                        </w:rPr>
                        <w:t xml:space="preserve"> </w:t>
                      </w:r>
                      <w:r w:rsidRPr="00916F51">
                        <w:rPr>
                          <w:rFonts w:asciiTheme="minorHAnsi" w:hAnsiTheme="minorHAnsi" w:cs="Arial"/>
                          <w:sz w:val="20"/>
                        </w:rPr>
                        <w:t>Mahindra .</w:t>
                      </w:r>
                    </w:p>
                    <w:p w14:paraId="1085489B" w14:textId="77777777" w:rsidR="00271BAD" w:rsidRPr="006240B5" w:rsidRDefault="00271BAD" w:rsidP="006240B5">
                      <w:pPr>
                        <w:widowControl w:val="0"/>
                        <w:numPr>
                          <w:ilvl w:val="0"/>
                          <w:numId w:val="35"/>
                        </w:numPr>
                        <w:suppressAutoHyphens/>
                        <w:spacing w:before="20" w:after="20" w:line="276" w:lineRule="auto"/>
                        <w:rPr>
                          <w:rFonts w:asciiTheme="minorHAnsi" w:hAnsiTheme="minorHAnsi" w:cs="Arial"/>
                          <w:sz w:val="20"/>
                        </w:rPr>
                      </w:pPr>
                      <w:r w:rsidRPr="0008253C">
                        <w:rPr>
                          <w:rFonts w:asciiTheme="minorHAnsi" w:hAnsiTheme="minorHAnsi" w:cs="Arial"/>
                          <w:sz w:val="20"/>
                        </w:rPr>
                        <w:t xml:space="preserve"> Received Best Team &amp; Pat on Back awards for Kandy development in </w:t>
                      </w:r>
                      <w:r w:rsidRPr="00916F51">
                        <w:rPr>
                          <w:rFonts w:asciiTheme="minorHAnsi" w:hAnsiTheme="minorHAnsi" w:cs="Arial"/>
                          <w:sz w:val="20"/>
                        </w:rPr>
                        <w:t>Tech</w:t>
                      </w:r>
                      <w:r>
                        <w:rPr>
                          <w:rFonts w:asciiTheme="minorHAnsi" w:hAnsiTheme="minorHAnsi" w:cs="Arial"/>
                          <w:sz w:val="20"/>
                        </w:rPr>
                        <w:t xml:space="preserve"> </w:t>
                      </w:r>
                      <w:r w:rsidRPr="00916F51">
                        <w:rPr>
                          <w:rFonts w:asciiTheme="minorHAnsi" w:hAnsiTheme="minorHAnsi" w:cs="Arial"/>
                          <w:sz w:val="20"/>
                        </w:rPr>
                        <w:t>Mahindra</w:t>
                      </w:r>
                      <w:r>
                        <w:rPr>
                          <w:rFonts w:asciiTheme="minorHAnsi" w:hAnsiTheme="minorHAnsi" w:cs="Arial"/>
                          <w:sz w:val="20"/>
                        </w:rPr>
                        <w:t>.</w:t>
                      </w:r>
                    </w:p>
                  </w:txbxContent>
                </v:textbox>
              </v:rect>
            </w:pict>
          </mc:Fallback>
        </mc:AlternateContent>
      </w:r>
      <w:r w:rsidR="00F64D94">
        <w:rPr>
          <w:rFonts w:ascii="Arial" w:hAnsi="Arial" w:cs="Arial"/>
          <w:noProof/>
        </w:rPr>
        <mc:AlternateContent>
          <mc:Choice Requires="wps">
            <w:drawing>
              <wp:anchor distT="4294967295" distB="4294967295" distL="114300" distR="114300" simplePos="0" relativeHeight="251703296" behindDoc="0" locked="0" layoutInCell="1" allowOverlap="1" wp14:anchorId="76B07468" wp14:editId="6A6EA54D">
                <wp:simplePos x="0" y="0"/>
                <wp:positionH relativeFrom="column">
                  <wp:posOffset>2705100</wp:posOffset>
                </wp:positionH>
                <wp:positionV relativeFrom="paragraph">
                  <wp:posOffset>63500</wp:posOffset>
                </wp:positionV>
                <wp:extent cx="3526155" cy="0"/>
                <wp:effectExtent l="0" t="0" r="36195" b="19050"/>
                <wp:wrapNone/>
                <wp:docPr id="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76D222" id="Straight Connector 28"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3pt,5pt" to="490.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" strokecolor="black [3213]" strokeweight="1pt">
                <o:lock v:ext="edit" shapetype="f"/>
              </v:line>
            </w:pict>
          </mc:Fallback>
        </mc:AlternateContent>
      </w:r>
    </w:p>
    <w:p w14:paraId="292B1C14" w14:textId="205B643A" w:rsidR="00F54653" w:rsidRPr="0006709B" w:rsidRDefault="00E4619D" w:rsidP="00916F51">
      <w:pPr>
        <w:tabs>
          <w:tab w:val="left" w:pos="4890"/>
        </w:tabs>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31C86DFD" wp14:editId="68D09CC8">
                <wp:simplePos x="0" y="0"/>
                <wp:positionH relativeFrom="column">
                  <wp:posOffset>-454660</wp:posOffset>
                </wp:positionH>
                <wp:positionV relativeFrom="paragraph">
                  <wp:posOffset>104140</wp:posOffset>
                </wp:positionV>
                <wp:extent cx="2933065" cy="935990"/>
                <wp:effectExtent l="0" t="0" r="0" b="0"/>
                <wp:wrapNone/>
                <wp:docPr id="6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V="1">
                          <a:off x="0" y="0"/>
                          <a:ext cx="2933065" cy="935990"/>
                        </a:xfrm>
                        <a:prstGeom prst="rect">
                          <a:avLst/>
                        </a:prstGeom>
                      </wps:spPr>
                      <wps:txbx>
                        <w:txbxContent>
                          <w:p w14:paraId="6707C597" w14:textId="5E57B790" w:rsidR="00271BAD" w:rsidRPr="002E4176" w:rsidRDefault="005B3387" w:rsidP="00AF770B">
                            <w:pPr>
                              <w:pStyle w:val="ListParagraph"/>
                              <w:numPr>
                                <w:ilvl w:val="0"/>
                                <w:numId w:val="20"/>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 xml:space="preserve">Full Stack </w:t>
                            </w:r>
                            <w:r w:rsidR="00271BAD">
                              <w:rPr>
                                <w:rFonts w:asciiTheme="minorHAnsi" w:hAnsiTheme="minorHAnsi"/>
                                <w:color w:val="000000" w:themeColor="text1"/>
                                <w:kern w:val="24"/>
                                <w:sz w:val="20"/>
                              </w:rPr>
                              <w:t>Develop</w:t>
                            </w:r>
                            <w:r w:rsidR="00960D28">
                              <w:rPr>
                                <w:rFonts w:asciiTheme="minorHAnsi" w:hAnsiTheme="minorHAnsi"/>
                                <w:color w:val="000000" w:themeColor="text1"/>
                                <w:kern w:val="24"/>
                                <w:sz w:val="20"/>
                              </w:rPr>
                              <w:t>ment</w:t>
                            </w:r>
                          </w:p>
                          <w:p w14:paraId="30341968" w14:textId="77777777" w:rsidR="00271BAD" w:rsidRPr="002E4176" w:rsidRDefault="00271BAD" w:rsidP="00AF770B">
                            <w:pPr>
                              <w:pStyle w:val="ListParagraph"/>
                              <w:numPr>
                                <w:ilvl w:val="0"/>
                                <w:numId w:val="20"/>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 xml:space="preserve">Experience: </w:t>
                            </w:r>
                            <w:r w:rsidR="00960D28">
                              <w:rPr>
                                <w:rFonts w:asciiTheme="minorHAnsi" w:hAnsiTheme="minorHAnsi"/>
                                <w:color w:val="000000" w:themeColor="text1"/>
                                <w:kern w:val="24"/>
                                <w:sz w:val="20"/>
                              </w:rPr>
                              <w:t>10</w:t>
                            </w:r>
                            <w:r>
                              <w:rPr>
                                <w:rFonts w:asciiTheme="minorHAnsi" w:hAnsiTheme="minorHAnsi"/>
                                <w:color w:val="000000" w:themeColor="text1"/>
                                <w:kern w:val="24"/>
                                <w:sz w:val="20"/>
                              </w:rPr>
                              <w:t xml:space="preserve">y </w:t>
                            </w:r>
                            <w:r w:rsidR="00960D28">
                              <w:rPr>
                                <w:rFonts w:asciiTheme="minorHAnsi" w:hAnsiTheme="minorHAnsi"/>
                                <w:color w:val="000000" w:themeColor="text1"/>
                                <w:kern w:val="24"/>
                                <w:sz w:val="20"/>
                              </w:rPr>
                              <w:t>4</w:t>
                            </w:r>
                            <w:r>
                              <w:rPr>
                                <w:rFonts w:asciiTheme="minorHAnsi" w:hAnsiTheme="minorHAnsi"/>
                                <w:color w:val="000000" w:themeColor="text1"/>
                                <w:kern w:val="24"/>
                                <w:sz w:val="20"/>
                              </w:rPr>
                              <w:t>m</w:t>
                            </w:r>
                          </w:p>
                          <w:p w14:paraId="59BF85AB" w14:textId="7EEDFACB" w:rsidR="00271BAD" w:rsidRPr="002E4176" w:rsidRDefault="00271BAD" w:rsidP="00AF770B">
                            <w:pPr>
                              <w:pStyle w:val="ListParagraph"/>
                              <w:numPr>
                                <w:ilvl w:val="0"/>
                                <w:numId w:val="20"/>
                              </w:numPr>
                              <w:spacing w:after="0" w:line="240" w:lineRule="auto"/>
                              <w:rPr>
                                <w:rFonts w:asciiTheme="minorHAnsi" w:hAnsiTheme="minorHAnsi"/>
                                <w:sz w:val="20"/>
                              </w:rPr>
                            </w:pPr>
                            <w:r w:rsidRPr="002E4176">
                              <w:rPr>
                                <w:rFonts w:asciiTheme="minorHAnsi" w:hAnsiTheme="minorHAnsi" w:cstheme="minorBidi"/>
                                <w:color w:val="000000" w:themeColor="text1"/>
                                <w:kern w:val="24"/>
                                <w:sz w:val="20"/>
                              </w:rPr>
                              <w:t>Experience in</w:t>
                            </w:r>
                            <w:r>
                              <w:rPr>
                                <w:rFonts w:asciiTheme="minorHAnsi" w:hAnsiTheme="minorHAnsi" w:cstheme="minorBidi"/>
                                <w:color w:val="000000" w:themeColor="text1"/>
                                <w:kern w:val="24"/>
                                <w:sz w:val="20"/>
                              </w:rPr>
                              <w:t xml:space="preserve"> </w:t>
                            </w:r>
                            <w:r w:rsidR="002F7D74">
                              <w:rPr>
                                <w:rFonts w:asciiTheme="minorHAnsi" w:hAnsiTheme="minorHAnsi" w:cstheme="minorBidi"/>
                                <w:color w:val="000000" w:themeColor="text1"/>
                                <w:kern w:val="24"/>
                                <w:sz w:val="20"/>
                              </w:rPr>
                              <w:t xml:space="preserve">both </w:t>
                            </w:r>
                            <w:proofErr w:type="spellStart"/>
                            <w:r w:rsidR="002F7D74">
                              <w:rPr>
                                <w:rFonts w:asciiTheme="minorHAnsi" w:hAnsiTheme="minorHAnsi" w:cstheme="minorBidi"/>
                                <w:color w:val="000000" w:themeColor="text1"/>
                                <w:kern w:val="24"/>
                                <w:sz w:val="20"/>
                              </w:rPr>
                              <w:t>FrontEnd</w:t>
                            </w:r>
                            <w:proofErr w:type="spellEnd"/>
                            <w:r w:rsidR="002F7D74">
                              <w:rPr>
                                <w:rFonts w:asciiTheme="minorHAnsi" w:hAnsiTheme="minorHAnsi" w:cstheme="minorBidi"/>
                                <w:color w:val="000000" w:themeColor="text1"/>
                                <w:kern w:val="24"/>
                                <w:sz w:val="20"/>
                              </w:rPr>
                              <w:t xml:space="preserve"> &amp; </w:t>
                            </w:r>
                            <w:r>
                              <w:rPr>
                                <w:rFonts w:asciiTheme="minorHAnsi" w:hAnsiTheme="minorHAnsi" w:cstheme="minorBidi"/>
                                <w:color w:val="000000" w:themeColor="text1"/>
                                <w:kern w:val="24"/>
                                <w:sz w:val="20"/>
                              </w:rPr>
                              <w:t xml:space="preserve">Server Side Technologies like </w:t>
                            </w:r>
                            <w:proofErr w:type="spellStart"/>
                            <w:proofErr w:type="gramStart"/>
                            <w:r>
                              <w:rPr>
                                <w:rFonts w:asciiTheme="minorHAnsi" w:hAnsiTheme="minorHAnsi" w:cstheme="minorBidi"/>
                                <w:color w:val="000000" w:themeColor="text1"/>
                                <w:kern w:val="24"/>
                                <w:sz w:val="20"/>
                              </w:rPr>
                              <w:t>PHP,MySQL</w:t>
                            </w:r>
                            <w:proofErr w:type="spellEnd"/>
                            <w:proofErr w:type="gramEnd"/>
                            <w:r>
                              <w:rPr>
                                <w:rFonts w:asciiTheme="minorHAnsi" w:hAnsiTheme="minorHAnsi" w:cstheme="minorBidi"/>
                                <w:color w:val="000000" w:themeColor="text1"/>
                                <w:kern w:val="24"/>
                                <w:sz w:val="20"/>
                              </w:rPr>
                              <w:t xml:space="preserve">. </w:t>
                            </w:r>
                            <w:r w:rsidR="00960D28">
                              <w:rPr>
                                <w:rFonts w:asciiTheme="minorHAnsi" w:hAnsiTheme="minorHAnsi" w:cstheme="minorBidi"/>
                                <w:color w:val="000000" w:themeColor="text1"/>
                                <w:kern w:val="24"/>
                                <w:sz w:val="20"/>
                              </w:rPr>
                              <w:t xml:space="preserve">Node </w:t>
                            </w:r>
                            <w:proofErr w:type="spellStart"/>
                            <w:r w:rsidR="00960D28">
                              <w:rPr>
                                <w:rFonts w:asciiTheme="minorHAnsi" w:hAnsiTheme="minorHAnsi" w:cstheme="minorBidi"/>
                                <w:color w:val="000000" w:themeColor="text1"/>
                                <w:kern w:val="24"/>
                                <w:sz w:val="20"/>
                              </w:rPr>
                              <w:t>Js</w:t>
                            </w:r>
                            <w:proofErr w:type="spellEnd"/>
                            <w:r w:rsidR="00960D28">
                              <w:rPr>
                                <w:rFonts w:asciiTheme="minorHAnsi" w:hAnsiTheme="minorHAnsi" w:cstheme="minorBidi"/>
                                <w:color w:val="000000" w:themeColor="text1"/>
                                <w:kern w:val="24"/>
                                <w:sz w:val="20"/>
                              </w:rPr>
                              <w:t>, Java</w:t>
                            </w:r>
                            <w:r w:rsidR="004B6082">
                              <w:rPr>
                                <w:rFonts w:asciiTheme="minorHAnsi" w:hAnsiTheme="minorHAnsi" w:cstheme="minorBidi"/>
                                <w:color w:val="000000" w:themeColor="text1"/>
                                <w:kern w:val="24"/>
                                <w:sz w:val="20"/>
                              </w:rPr>
                              <w:t xml:space="preserve"> and </w:t>
                            </w:r>
                            <w:proofErr w:type="spellStart"/>
                            <w:r w:rsidR="004B6082">
                              <w:rPr>
                                <w:rFonts w:asciiTheme="minorHAnsi" w:hAnsiTheme="minorHAnsi" w:cstheme="minorBidi"/>
                                <w:color w:val="000000" w:themeColor="text1"/>
                                <w:kern w:val="24"/>
                                <w:sz w:val="20"/>
                              </w:rPr>
                              <w:t>Devops</w:t>
                            </w:r>
                            <w:proofErr w:type="spellEnd"/>
                          </w:p>
                          <w:p w14:paraId="2377D7A0" w14:textId="77777777" w:rsidR="00271BAD" w:rsidRPr="002E4176" w:rsidRDefault="00271BAD" w:rsidP="004C2AE8">
                            <w:pPr>
                              <w:pStyle w:val="ListParagraph"/>
                              <w:spacing w:after="0" w:line="240" w:lineRule="auto"/>
                              <w:rPr>
                                <w:rFonts w:asciiTheme="minorHAnsi" w:hAnsiTheme="minorHAnsi"/>
                                <w:sz w:val="20"/>
                              </w:rPr>
                            </w:pPr>
                          </w:p>
                        </w:txbxContent>
                      </wps:txbx>
                      <wps:bodyPr wrap="square">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C86DFD" id="_x0000_s1033" style="position:absolute;margin-left:-35.8pt;margin-top:8.2pt;width:230.95pt;height:73.7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" filled="f" stroked="f">
                <v:textbox>
                  <w:txbxContent>
                    <w:p w14:paraId="6707C597" w14:textId="5E57B790" w:rsidR="00271BAD" w:rsidRPr="002E4176" w:rsidRDefault="005B3387" w:rsidP="00AF770B">
                      <w:pPr>
                        <w:pStyle w:val="ListParagraph"/>
                        <w:numPr>
                          <w:ilvl w:val="0"/>
                          <w:numId w:val="20"/>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 xml:space="preserve">Full Stack </w:t>
                      </w:r>
                      <w:r w:rsidR="00271BAD">
                        <w:rPr>
                          <w:rFonts w:asciiTheme="minorHAnsi" w:hAnsiTheme="minorHAnsi"/>
                          <w:color w:val="000000" w:themeColor="text1"/>
                          <w:kern w:val="24"/>
                          <w:sz w:val="20"/>
                        </w:rPr>
                        <w:t>Develop</w:t>
                      </w:r>
                      <w:r w:rsidR="00960D28">
                        <w:rPr>
                          <w:rFonts w:asciiTheme="minorHAnsi" w:hAnsiTheme="minorHAnsi"/>
                          <w:color w:val="000000" w:themeColor="text1"/>
                          <w:kern w:val="24"/>
                          <w:sz w:val="20"/>
                        </w:rPr>
                        <w:t>ment</w:t>
                      </w:r>
                    </w:p>
                    <w:p w14:paraId="30341968" w14:textId="77777777" w:rsidR="00271BAD" w:rsidRPr="002E4176" w:rsidRDefault="00271BAD" w:rsidP="00AF770B">
                      <w:pPr>
                        <w:pStyle w:val="ListParagraph"/>
                        <w:numPr>
                          <w:ilvl w:val="0"/>
                          <w:numId w:val="20"/>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 xml:space="preserve">Experience: </w:t>
                      </w:r>
                      <w:r w:rsidR="00960D28">
                        <w:rPr>
                          <w:rFonts w:asciiTheme="minorHAnsi" w:hAnsiTheme="minorHAnsi"/>
                          <w:color w:val="000000" w:themeColor="text1"/>
                          <w:kern w:val="24"/>
                          <w:sz w:val="20"/>
                        </w:rPr>
                        <w:t>10</w:t>
                      </w:r>
                      <w:r>
                        <w:rPr>
                          <w:rFonts w:asciiTheme="minorHAnsi" w:hAnsiTheme="minorHAnsi"/>
                          <w:color w:val="000000" w:themeColor="text1"/>
                          <w:kern w:val="24"/>
                          <w:sz w:val="20"/>
                        </w:rPr>
                        <w:t xml:space="preserve">y </w:t>
                      </w:r>
                      <w:r w:rsidR="00960D28">
                        <w:rPr>
                          <w:rFonts w:asciiTheme="minorHAnsi" w:hAnsiTheme="minorHAnsi"/>
                          <w:color w:val="000000" w:themeColor="text1"/>
                          <w:kern w:val="24"/>
                          <w:sz w:val="20"/>
                        </w:rPr>
                        <w:t>4</w:t>
                      </w:r>
                      <w:r>
                        <w:rPr>
                          <w:rFonts w:asciiTheme="minorHAnsi" w:hAnsiTheme="minorHAnsi"/>
                          <w:color w:val="000000" w:themeColor="text1"/>
                          <w:kern w:val="24"/>
                          <w:sz w:val="20"/>
                        </w:rPr>
                        <w:t>m</w:t>
                      </w:r>
                    </w:p>
                    <w:p w14:paraId="59BF85AB" w14:textId="7EEDFACB" w:rsidR="00271BAD" w:rsidRPr="002E4176" w:rsidRDefault="00271BAD" w:rsidP="00AF770B">
                      <w:pPr>
                        <w:pStyle w:val="ListParagraph"/>
                        <w:numPr>
                          <w:ilvl w:val="0"/>
                          <w:numId w:val="20"/>
                        </w:numPr>
                        <w:spacing w:after="0" w:line="240" w:lineRule="auto"/>
                        <w:rPr>
                          <w:rFonts w:asciiTheme="minorHAnsi" w:hAnsiTheme="minorHAnsi"/>
                          <w:sz w:val="20"/>
                        </w:rPr>
                      </w:pPr>
                      <w:r w:rsidRPr="002E4176">
                        <w:rPr>
                          <w:rFonts w:asciiTheme="minorHAnsi" w:hAnsiTheme="minorHAnsi" w:cstheme="minorBidi"/>
                          <w:color w:val="000000" w:themeColor="text1"/>
                          <w:kern w:val="24"/>
                          <w:sz w:val="20"/>
                        </w:rPr>
                        <w:t>Experience in</w:t>
                      </w:r>
                      <w:r>
                        <w:rPr>
                          <w:rFonts w:asciiTheme="minorHAnsi" w:hAnsiTheme="minorHAnsi" w:cstheme="minorBidi"/>
                          <w:color w:val="000000" w:themeColor="text1"/>
                          <w:kern w:val="24"/>
                          <w:sz w:val="20"/>
                        </w:rPr>
                        <w:t xml:space="preserve"> </w:t>
                      </w:r>
                      <w:r w:rsidR="002F7D74">
                        <w:rPr>
                          <w:rFonts w:asciiTheme="minorHAnsi" w:hAnsiTheme="minorHAnsi" w:cstheme="minorBidi"/>
                          <w:color w:val="000000" w:themeColor="text1"/>
                          <w:kern w:val="24"/>
                          <w:sz w:val="20"/>
                        </w:rPr>
                        <w:t xml:space="preserve">both </w:t>
                      </w:r>
                      <w:proofErr w:type="spellStart"/>
                      <w:r w:rsidR="002F7D74">
                        <w:rPr>
                          <w:rFonts w:asciiTheme="minorHAnsi" w:hAnsiTheme="minorHAnsi" w:cstheme="minorBidi"/>
                          <w:color w:val="000000" w:themeColor="text1"/>
                          <w:kern w:val="24"/>
                          <w:sz w:val="20"/>
                        </w:rPr>
                        <w:t>FrontEnd</w:t>
                      </w:r>
                      <w:proofErr w:type="spellEnd"/>
                      <w:r w:rsidR="002F7D74">
                        <w:rPr>
                          <w:rFonts w:asciiTheme="minorHAnsi" w:hAnsiTheme="minorHAnsi" w:cstheme="minorBidi"/>
                          <w:color w:val="000000" w:themeColor="text1"/>
                          <w:kern w:val="24"/>
                          <w:sz w:val="20"/>
                        </w:rPr>
                        <w:t xml:space="preserve"> &amp; </w:t>
                      </w:r>
                      <w:r>
                        <w:rPr>
                          <w:rFonts w:asciiTheme="minorHAnsi" w:hAnsiTheme="minorHAnsi" w:cstheme="minorBidi"/>
                          <w:color w:val="000000" w:themeColor="text1"/>
                          <w:kern w:val="24"/>
                          <w:sz w:val="20"/>
                        </w:rPr>
                        <w:t xml:space="preserve">Server Side Technologies like </w:t>
                      </w:r>
                      <w:proofErr w:type="spellStart"/>
                      <w:r>
                        <w:rPr>
                          <w:rFonts w:asciiTheme="minorHAnsi" w:hAnsiTheme="minorHAnsi" w:cstheme="minorBidi"/>
                          <w:color w:val="000000" w:themeColor="text1"/>
                          <w:kern w:val="24"/>
                          <w:sz w:val="20"/>
                        </w:rPr>
                        <w:t>PHP,MySQL</w:t>
                      </w:r>
                      <w:proofErr w:type="spellEnd"/>
                      <w:r>
                        <w:rPr>
                          <w:rFonts w:asciiTheme="minorHAnsi" w:hAnsiTheme="minorHAnsi" w:cstheme="minorBidi"/>
                          <w:color w:val="000000" w:themeColor="text1"/>
                          <w:kern w:val="24"/>
                          <w:sz w:val="20"/>
                        </w:rPr>
                        <w:t xml:space="preserve">. </w:t>
                      </w:r>
                      <w:r w:rsidR="00960D28">
                        <w:rPr>
                          <w:rFonts w:asciiTheme="minorHAnsi" w:hAnsiTheme="minorHAnsi" w:cstheme="minorBidi"/>
                          <w:color w:val="000000" w:themeColor="text1"/>
                          <w:kern w:val="24"/>
                          <w:sz w:val="20"/>
                        </w:rPr>
                        <w:t xml:space="preserve">Node </w:t>
                      </w:r>
                      <w:proofErr w:type="spellStart"/>
                      <w:r w:rsidR="00960D28">
                        <w:rPr>
                          <w:rFonts w:asciiTheme="minorHAnsi" w:hAnsiTheme="minorHAnsi" w:cstheme="minorBidi"/>
                          <w:color w:val="000000" w:themeColor="text1"/>
                          <w:kern w:val="24"/>
                          <w:sz w:val="20"/>
                        </w:rPr>
                        <w:t>Js</w:t>
                      </w:r>
                      <w:proofErr w:type="spellEnd"/>
                      <w:r w:rsidR="00960D28">
                        <w:rPr>
                          <w:rFonts w:asciiTheme="minorHAnsi" w:hAnsiTheme="minorHAnsi" w:cstheme="minorBidi"/>
                          <w:color w:val="000000" w:themeColor="text1"/>
                          <w:kern w:val="24"/>
                          <w:sz w:val="20"/>
                        </w:rPr>
                        <w:t>, Java</w:t>
                      </w:r>
                      <w:r w:rsidR="004B6082">
                        <w:rPr>
                          <w:rFonts w:asciiTheme="minorHAnsi" w:hAnsiTheme="minorHAnsi" w:cstheme="minorBidi"/>
                          <w:color w:val="000000" w:themeColor="text1"/>
                          <w:kern w:val="24"/>
                          <w:sz w:val="20"/>
                        </w:rPr>
                        <w:t xml:space="preserve"> and </w:t>
                      </w:r>
                      <w:proofErr w:type="spellStart"/>
                      <w:r w:rsidR="004B6082">
                        <w:rPr>
                          <w:rFonts w:asciiTheme="minorHAnsi" w:hAnsiTheme="minorHAnsi" w:cstheme="minorBidi"/>
                          <w:color w:val="000000" w:themeColor="text1"/>
                          <w:kern w:val="24"/>
                          <w:sz w:val="20"/>
                        </w:rPr>
                        <w:t>Devops</w:t>
                      </w:r>
                      <w:proofErr w:type="spellEnd"/>
                    </w:p>
                    <w:p w14:paraId="2377D7A0" w14:textId="77777777" w:rsidR="00271BAD" w:rsidRPr="002E4176" w:rsidRDefault="00271BAD" w:rsidP="004C2AE8">
                      <w:pPr>
                        <w:pStyle w:val="ListParagraph"/>
                        <w:spacing w:after="0" w:line="240" w:lineRule="auto"/>
                        <w:rPr>
                          <w:rFonts w:asciiTheme="minorHAnsi" w:hAnsiTheme="minorHAnsi"/>
                          <w:sz w:val="20"/>
                        </w:rPr>
                      </w:pPr>
                    </w:p>
                  </w:txbxContent>
                </v:textbox>
              </v:rect>
            </w:pict>
          </mc:Fallback>
        </mc:AlternateContent>
      </w:r>
      <w:r w:rsidR="002F7D74">
        <w:rPr>
          <w:rFonts w:ascii="Arial" w:hAnsi="Arial" w:cs="Arial"/>
          <w:noProof/>
        </w:rPr>
        <mc:AlternateContent>
          <mc:Choice Requires="wps">
            <w:drawing>
              <wp:anchor distT="4294967295" distB="4294967295" distL="114300" distR="114300" simplePos="0" relativeHeight="251666432" behindDoc="0" locked="0" layoutInCell="1" allowOverlap="1" wp14:anchorId="6657AF72" wp14:editId="1175B10C">
                <wp:simplePos x="0" y="0"/>
                <wp:positionH relativeFrom="column">
                  <wp:posOffset>-143510</wp:posOffset>
                </wp:positionH>
                <wp:positionV relativeFrom="paragraph">
                  <wp:posOffset>107315</wp:posOffset>
                </wp:positionV>
                <wp:extent cx="1542415" cy="0"/>
                <wp:effectExtent l="0" t="0" r="0" b="0"/>
                <wp:wrapNone/>
                <wp:docPr id="59"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562CD4" id="Straight Connector 3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3pt,8.45pt" to="110.15pt,8.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" strokecolor="black [3213]" strokeweight="1pt">
                <o:lock v:ext="edit" shapetype="f"/>
              </v:line>
            </w:pict>
          </mc:Fallback>
        </mc:AlternateContent>
      </w:r>
    </w:p>
    <w:p w14:paraId="75E0EE8C" w14:textId="7459B2D0" w:rsidR="00F54653" w:rsidRPr="0006709B" w:rsidRDefault="00F54653" w:rsidP="00F54653">
      <w:pPr>
        <w:rPr>
          <w:rFonts w:ascii="Arial" w:hAnsi="Arial" w:cs="Arial"/>
        </w:rPr>
      </w:pPr>
    </w:p>
    <w:p w14:paraId="512C7568" w14:textId="466EFDFB" w:rsidR="00F54653" w:rsidRPr="0006709B" w:rsidRDefault="00F54653" w:rsidP="00F54653">
      <w:pPr>
        <w:rPr>
          <w:rFonts w:ascii="Arial" w:hAnsi="Arial" w:cs="Arial"/>
        </w:rPr>
      </w:pPr>
    </w:p>
    <w:p w14:paraId="31A0FD0F" w14:textId="65754097" w:rsidR="00F54653" w:rsidRPr="0006709B" w:rsidRDefault="00F54653" w:rsidP="00F54653">
      <w:pPr>
        <w:rPr>
          <w:rFonts w:ascii="Arial" w:hAnsi="Arial" w:cs="Arial"/>
        </w:rPr>
      </w:pPr>
    </w:p>
    <w:p w14:paraId="0818FFF8" w14:textId="26A94535" w:rsidR="00F54653" w:rsidRPr="0006709B" w:rsidRDefault="004147E1" w:rsidP="00F54653">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334139F5" wp14:editId="0D630230">
                <wp:simplePos x="0" y="0"/>
                <wp:positionH relativeFrom="column">
                  <wp:posOffset>-211455</wp:posOffset>
                </wp:positionH>
                <wp:positionV relativeFrom="paragraph">
                  <wp:posOffset>207010</wp:posOffset>
                </wp:positionV>
                <wp:extent cx="1627505" cy="255270"/>
                <wp:effectExtent l="0" t="0" r="0" b="0"/>
                <wp:wrapNone/>
                <wp:docPr id="67"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7505" cy="255270"/>
                        </a:xfrm>
                        <a:prstGeom prst="rect">
                          <a:avLst/>
                        </a:prstGeom>
                        <a:noFill/>
                      </wps:spPr>
                      <wps:txbx>
                        <w:txbxContent>
                          <w:p w14:paraId="11B828E6" w14:textId="77777777" w:rsidR="00271BAD" w:rsidRDefault="00271BAD"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4139F5" id="TextBox 35" o:spid="_x0000_s1034" type="#_x0000_t202" style="position:absolute;margin-left:-16.65pt;margin-top:16.3pt;width:128.15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" filled="f" stroked="f">
                <v:textbox style="mso-fit-shape-to-text:t">
                  <w:txbxContent>
                    <w:p w14:paraId="11B828E6" w14:textId="77777777" w:rsidR="00271BAD" w:rsidRDefault="00271BAD"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v:textbox>
              </v:shape>
            </w:pict>
          </mc:Fallback>
        </mc:AlternateContent>
      </w:r>
      <w:r>
        <w:rPr>
          <w:rFonts w:ascii="Arial" w:hAnsi="Arial" w:cs="Arial"/>
          <w:noProof/>
        </w:rPr>
        <mc:AlternateContent>
          <mc:Choice Requires="wps">
            <w:drawing>
              <wp:anchor distT="4294967295" distB="4294967295" distL="114300" distR="114300" simplePos="0" relativeHeight="251674624" behindDoc="0" locked="0" layoutInCell="1" allowOverlap="1" wp14:anchorId="2BE4D4A9" wp14:editId="5ABE4BD9">
                <wp:simplePos x="0" y="0"/>
                <wp:positionH relativeFrom="column">
                  <wp:posOffset>-200660</wp:posOffset>
                </wp:positionH>
                <wp:positionV relativeFrom="paragraph">
                  <wp:posOffset>233045</wp:posOffset>
                </wp:positionV>
                <wp:extent cx="2519680" cy="0"/>
                <wp:effectExtent l="0" t="19050" r="33020" b="19050"/>
                <wp:wrapNone/>
                <wp:docPr id="66"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96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464236" id="Straight Connector 43"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8pt,18.35pt" to="182.6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" strokecolor="#4579b8 [3044]" strokeweight="2.25pt">
                <o:lock v:ext="edit" shapetype="f"/>
              </v:line>
            </w:pict>
          </mc:Fallback>
        </mc:AlternateContent>
      </w:r>
      <w:r w:rsidR="006240B5">
        <w:rPr>
          <w:rFonts w:ascii="Arial" w:hAnsi="Arial" w:cs="Arial"/>
          <w:noProof/>
        </w:rPr>
        <mc:AlternateContent>
          <mc:Choice Requires="wps">
            <w:drawing>
              <wp:anchor distT="0" distB="0" distL="114300" distR="114300" simplePos="0" relativeHeight="251675648" behindDoc="0" locked="0" layoutInCell="1" allowOverlap="1" wp14:anchorId="141EC85E" wp14:editId="7BF97405">
                <wp:simplePos x="0" y="0"/>
                <wp:positionH relativeFrom="column">
                  <wp:posOffset>2701290</wp:posOffset>
                </wp:positionH>
                <wp:positionV relativeFrom="paragraph">
                  <wp:posOffset>179070</wp:posOffset>
                </wp:positionV>
                <wp:extent cx="2837180" cy="255270"/>
                <wp:effectExtent l="0" t="0" r="0" b="0"/>
                <wp:wrapNone/>
                <wp:docPr id="64"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7180" cy="255270"/>
                        </a:xfrm>
                        <a:prstGeom prst="rect">
                          <a:avLst/>
                        </a:prstGeom>
                        <a:noFill/>
                      </wps:spPr>
                      <wps:txbx>
                        <w:txbxContent>
                          <w:p w14:paraId="27C06D8C" w14:textId="77777777" w:rsidR="00271BAD" w:rsidRDefault="00271BAD"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RELEVANT WORK EXPERIENCE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1EC85E" id="_x0000_s1035" type="#_x0000_t202" style="position:absolute;margin-left:212.7pt;margin-top:14.1pt;width:223.4pt;height:2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" filled="f" stroked="f">
                <v:textbox style="mso-fit-shape-to-text:t">
                  <w:txbxContent>
                    <w:p w14:paraId="27C06D8C" w14:textId="77777777" w:rsidR="00271BAD" w:rsidRDefault="00271BAD"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RELEVANT WORK EXPERIENCE</w:t>
                      </w:r>
                    </w:p>
                  </w:txbxContent>
                </v:textbox>
              </v:shape>
            </w:pict>
          </mc:Fallback>
        </mc:AlternateContent>
      </w:r>
    </w:p>
    <w:p w14:paraId="42208690" w14:textId="030E5CF1" w:rsidR="00F54653" w:rsidRPr="0006709B" w:rsidRDefault="004147E1" w:rsidP="00F54653">
      <w:p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1DE0789B" wp14:editId="2EFCBA3E">
                <wp:simplePos x="0" y="0"/>
                <wp:positionH relativeFrom="page">
                  <wp:align>left</wp:align>
                </wp:positionH>
                <wp:positionV relativeFrom="paragraph">
                  <wp:posOffset>244475</wp:posOffset>
                </wp:positionV>
                <wp:extent cx="2838450" cy="4400550"/>
                <wp:effectExtent l="0" t="0" r="0" b="0"/>
                <wp:wrapNone/>
                <wp:docPr id="4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8450" cy="4400550"/>
                        </a:xfrm>
                        <a:prstGeom prst="rect">
                          <a:avLst/>
                        </a:prstGeom>
                      </wps:spPr>
                      <wps:txbx>
                        <w:txbxContent>
                          <w:p w14:paraId="167ABE95" w14:textId="77777777" w:rsidR="00271BAD" w:rsidRPr="004017E3" w:rsidRDefault="00271BAD" w:rsidP="00AF770B">
                            <w:pPr>
                              <w:pStyle w:val="ListParagraph"/>
                              <w:numPr>
                                <w:ilvl w:val="0"/>
                                <w:numId w:val="14"/>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Responsive Design Techniques</w:t>
                            </w:r>
                            <w:r w:rsidRPr="004017E3">
                              <w:rPr>
                                <w:rFonts w:asciiTheme="minorHAnsi" w:hAnsiTheme="minorHAnsi"/>
                                <w:color w:val="000000" w:themeColor="text1"/>
                                <w:kern w:val="24"/>
                                <w:sz w:val="20"/>
                              </w:rPr>
                              <w:t xml:space="preserve">: </w:t>
                            </w:r>
                            <w:r>
                              <w:rPr>
                                <w:rFonts w:asciiTheme="minorHAnsi" w:hAnsiTheme="minorHAnsi"/>
                                <w:color w:val="000000" w:themeColor="text1"/>
                                <w:kern w:val="24"/>
                                <w:sz w:val="20"/>
                              </w:rPr>
                              <w:t xml:space="preserve">HTML5, CSS3, JavaScript, </w:t>
                            </w:r>
                            <w:proofErr w:type="gramStart"/>
                            <w:r>
                              <w:rPr>
                                <w:rFonts w:asciiTheme="minorHAnsi" w:hAnsiTheme="minorHAnsi"/>
                                <w:color w:val="000000" w:themeColor="text1"/>
                                <w:kern w:val="24"/>
                                <w:sz w:val="20"/>
                              </w:rPr>
                              <w:t>JQuery,  Node</w:t>
                            </w:r>
                            <w:proofErr w:type="gramEnd"/>
                            <w:r>
                              <w:rPr>
                                <w:rFonts w:asciiTheme="minorHAnsi" w:hAnsiTheme="minorHAnsi"/>
                                <w:color w:val="000000" w:themeColor="text1"/>
                                <w:kern w:val="24"/>
                                <w:sz w:val="20"/>
                              </w:rPr>
                              <w:t xml:space="preserve"> JS, </w:t>
                            </w:r>
                            <w:r w:rsidRPr="00B25ABA">
                              <w:rPr>
                                <w:rFonts w:asciiTheme="minorHAnsi" w:hAnsiTheme="minorHAnsi"/>
                                <w:b/>
                                <w:color w:val="000000" w:themeColor="text1"/>
                                <w:kern w:val="24"/>
                                <w:sz w:val="20"/>
                              </w:rPr>
                              <w:t>Angular JS</w:t>
                            </w:r>
                            <w:r>
                              <w:rPr>
                                <w:rFonts w:asciiTheme="minorHAnsi" w:hAnsiTheme="minorHAnsi"/>
                                <w:color w:val="000000" w:themeColor="text1"/>
                                <w:kern w:val="24"/>
                                <w:sz w:val="20"/>
                              </w:rPr>
                              <w:t xml:space="preserve">, </w:t>
                            </w:r>
                            <w:r w:rsidR="009C7D28" w:rsidRPr="009C7D28">
                              <w:rPr>
                                <w:rFonts w:asciiTheme="minorHAnsi" w:hAnsiTheme="minorHAnsi"/>
                                <w:b/>
                                <w:color w:val="000000" w:themeColor="text1"/>
                                <w:kern w:val="24"/>
                                <w:sz w:val="20"/>
                              </w:rPr>
                              <w:t>ReactJS</w:t>
                            </w:r>
                            <w:r w:rsidR="009C7D28">
                              <w:rPr>
                                <w:rFonts w:asciiTheme="minorHAnsi" w:hAnsiTheme="minorHAnsi"/>
                                <w:color w:val="000000" w:themeColor="text1"/>
                                <w:kern w:val="24"/>
                                <w:sz w:val="20"/>
                              </w:rPr>
                              <w:t xml:space="preserve">, </w:t>
                            </w:r>
                            <w:r w:rsidR="009C7D28" w:rsidRPr="009C7D28">
                              <w:rPr>
                                <w:rFonts w:asciiTheme="minorHAnsi" w:hAnsiTheme="minorHAnsi"/>
                                <w:b/>
                                <w:color w:val="000000" w:themeColor="text1"/>
                                <w:kern w:val="24"/>
                                <w:sz w:val="20"/>
                              </w:rPr>
                              <w:t>Redux</w:t>
                            </w:r>
                            <w:r w:rsidR="009C7D28">
                              <w:rPr>
                                <w:rFonts w:asciiTheme="minorHAnsi" w:hAnsiTheme="minorHAnsi"/>
                                <w:color w:val="000000" w:themeColor="text1"/>
                                <w:kern w:val="24"/>
                                <w:sz w:val="20"/>
                              </w:rPr>
                              <w:t xml:space="preserve">, </w:t>
                            </w:r>
                            <w:r w:rsidR="00960D28" w:rsidRPr="00960D28">
                              <w:rPr>
                                <w:rFonts w:asciiTheme="minorHAnsi" w:hAnsiTheme="minorHAnsi"/>
                                <w:b/>
                                <w:color w:val="000000" w:themeColor="text1"/>
                                <w:kern w:val="24"/>
                                <w:sz w:val="20"/>
                              </w:rPr>
                              <w:t>Angular 7,</w:t>
                            </w:r>
                            <w:r w:rsidR="00960D28">
                              <w:rPr>
                                <w:rFonts w:asciiTheme="minorHAnsi" w:hAnsiTheme="minorHAnsi"/>
                                <w:color w:val="000000" w:themeColor="text1"/>
                                <w:kern w:val="24"/>
                                <w:sz w:val="20"/>
                              </w:rPr>
                              <w:t xml:space="preserve"> </w:t>
                            </w:r>
                            <w:r>
                              <w:rPr>
                                <w:rFonts w:asciiTheme="minorHAnsi" w:hAnsiTheme="minorHAnsi"/>
                                <w:color w:val="000000" w:themeColor="text1"/>
                                <w:kern w:val="24"/>
                                <w:sz w:val="20"/>
                              </w:rPr>
                              <w:t>Twitter Bootstrap Frameworks.</w:t>
                            </w:r>
                          </w:p>
                          <w:p w14:paraId="7DEE255A" w14:textId="77777777" w:rsidR="00271BAD" w:rsidRDefault="00271BAD" w:rsidP="00AF770B">
                            <w:pPr>
                              <w:pStyle w:val="ListParagraph"/>
                              <w:numPr>
                                <w:ilvl w:val="0"/>
                                <w:numId w:val="14"/>
                              </w:numPr>
                              <w:spacing w:after="0" w:line="240" w:lineRule="auto"/>
                              <w:rPr>
                                <w:rFonts w:asciiTheme="minorHAnsi" w:hAnsiTheme="minorHAnsi"/>
                                <w:color w:val="000000" w:themeColor="text1"/>
                                <w:kern w:val="24"/>
                                <w:sz w:val="20"/>
                              </w:rPr>
                            </w:pPr>
                            <w:r w:rsidRPr="00764FB3">
                              <w:rPr>
                                <w:rFonts w:asciiTheme="minorHAnsi" w:hAnsiTheme="minorHAnsi"/>
                                <w:color w:val="000000" w:themeColor="text1"/>
                                <w:kern w:val="24"/>
                                <w:sz w:val="20"/>
                              </w:rPr>
                              <w:t xml:space="preserve">Web Project Frameworks: </w:t>
                            </w:r>
                          </w:p>
                          <w:p w14:paraId="341BFBFC" w14:textId="77777777" w:rsidR="00271BAD" w:rsidRPr="00764FB3" w:rsidRDefault="00271BAD" w:rsidP="00764FB3">
                            <w:pPr>
                              <w:pStyle w:val="ListParagraph"/>
                              <w:spacing w:after="0" w:line="240" w:lineRule="auto"/>
                              <w:rPr>
                                <w:rFonts w:asciiTheme="minorHAnsi" w:hAnsiTheme="minorHAnsi"/>
                                <w:color w:val="000000" w:themeColor="text1"/>
                                <w:kern w:val="24"/>
                                <w:sz w:val="20"/>
                              </w:rPr>
                            </w:pPr>
                            <w:r w:rsidRPr="00764FB3">
                              <w:rPr>
                                <w:rFonts w:asciiTheme="minorHAnsi" w:hAnsiTheme="minorHAnsi" w:cs="Trebuchet MS"/>
                                <w:sz w:val="20"/>
                              </w:rPr>
                              <w:t xml:space="preserve">PHP MVC Architecture using CodeIgniter, Zend Frameworks, CMS-Drupal, </w:t>
                            </w:r>
                            <w:proofErr w:type="spellStart"/>
                            <w:r w:rsidRPr="00764FB3">
                              <w:rPr>
                                <w:rFonts w:asciiTheme="minorHAnsi" w:hAnsiTheme="minorHAnsi" w:cs="Trebuchet MS"/>
                                <w:sz w:val="20"/>
                              </w:rPr>
                              <w:t>Mysql</w:t>
                            </w:r>
                            <w:proofErr w:type="spellEnd"/>
                            <w:r w:rsidRPr="00764FB3">
                              <w:rPr>
                                <w:rFonts w:asciiTheme="minorHAnsi" w:hAnsiTheme="minorHAnsi" w:cs="Trebuchet MS"/>
                                <w:sz w:val="20"/>
                              </w:rPr>
                              <w:t xml:space="preserve">, Perl and </w:t>
                            </w:r>
                            <w:proofErr w:type="spellStart"/>
                            <w:r w:rsidRPr="00764FB3">
                              <w:rPr>
                                <w:rFonts w:asciiTheme="minorHAnsi" w:hAnsiTheme="minorHAnsi" w:cs="Trebuchet MS"/>
                                <w:sz w:val="20"/>
                              </w:rPr>
                              <w:t>AngularJs</w:t>
                            </w:r>
                            <w:proofErr w:type="spellEnd"/>
                            <w:r w:rsidRPr="00764FB3">
                              <w:rPr>
                                <w:rFonts w:asciiTheme="minorHAnsi" w:hAnsiTheme="minorHAnsi" w:cs="Trebuchet MS"/>
                                <w:sz w:val="20"/>
                              </w:rPr>
                              <w:t>, Bootstrap framework.</w:t>
                            </w:r>
                          </w:p>
                          <w:p w14:paraId="309EC9FD" w14:textId="77777777" w:rsidR="00271BAD" w:rsidRPr="004C2AE8" w:rsidRDefault="00271BAD" w:rsidP="004C2AE8">
                            <w:pPr>
                              <w:widowControl w:val="0"/>
                              <w:numPr>
                                <w:ilvl w:val="0"/>
                                <w:numId w:val="33"/>
                              </w:numPr>
                              <w:tabs>
                                <w:tab w:val="left" w:pos="360"/>
                              </w:tabs>
                              <w:suppressAutoHyphens/>
                              <w:autoSpaceDE w:val="0"/>
                              <w:spacing w:line="200" w:lineRule="atLeast"/>
                              <w:rPr>
                                <w:rFonts w:asciiTheme="minorHAnsi" w:hAnsiTheme="minorHAnsi" w:cs="Arial"/>
                                <w:sz w:val="20"/>
                              </w:rPr>
                            </w:pPr>
                            <w:r w:rsidRPr="004C2AE8">
                              <w:rPr>
                                <w:rFonts w:asciiTheme="minorHAnsi" w:hAnsiTheme="minorHAnsi"/>
                                <w:sz w:val="20"/>
                              </w:rPr>
                              <w:t>Telecom Domain:</w:t>
                            </w:r>
                            <w:r>
                              <w:rPr>
                                <w:rFonts w:asciiTheme="minorHAnsi" w:hAnsiTheme="minorHAnsi"/>
                                <w:sz w:val="20"/>
                              </w:rPr>
                              <w:t xml:space="preserve"> </w:t>
                            </w:r>
                          </w:p>
                          <w:p w14:paraId="56B7C7C6" w14:textId="77777777" w:rsidR="00271BAD" w:rsidRDefault="00271BAD" w:rsidP="004C2AE8">
                            <w:pPr>
                              <w:widowControl w:val="0"/>
                              <w:tabs>
                                <w:tab w:val="left" w:pos="360"/>
                              </w:tabs>
                              <w:suppressAutoHyphens/>
                              <w:autoSpaceDE w:val="0"/>
                              <w:spacing w:line="200" w:lineRule="atLeast"/>
                              <w:ind w:left="720"/>
                              <w:rPr>
                                <w:rFonts w:asciiTheme="minorHAnsi" w:hAnsiTheme="minorHAnsi" w:cs="Trebuchet MS"/>
                                <w:sz w:val="20"/>
                              </w:rPr>
                            </w:pPr>
                            <w:r w:rsidRPr="004C2AE8">
                              <w:rPr>
                                <w:rFonts w:asciiTheme="minorHAnsi" w:hAnsiTheme="minorHAnsi" w:cs="Trebuchet MS"/>
                                <w:sz w:val="20"/>
                              </w:rPr>
                              <w:t xml:space="preserve">Making </w:t>
                            </w:r>
                            <w:r w:rsidR="001B2664">
                              <w:rPr>
                                <w:rFonts w:asciiTheme="minorHAnsi" w:hAnsiTheme="minorHAnsi" w:cs="Trebuchet MS"/>
                                <w:sz w:val="20"/>
                              </w:rPr>
                              <w:t xml:space="preserve">online </w:t>
                            </w:r>
                            <w:proofErr w:type="gramStart"/>
                            <w:r w:rsidR="001B2664">
                              <w:rPr>
                                <w:rFonts w:asciiTheme="minorHAnsi" w:hAnsiTheme="minorHAnsi" w:cs="Trebuchet MS"/>
                                <w:sz w:val="20"/>
                              </w:rPr>
                              <w:t>chat ,</w:t>
                            </w:r>
                            <w:r w:rsidRPr="004C2AE8">
                              <w:rPr>
                                <w:rFonts w:asciiTheme="minorHAnsi" w:hAnsiTheme="minorHAnsi" w:cs="Trebuchet MS"/>
                                <w:sz w:val="20"/>
                              </w:rPr>
                              <w:t>video</w:t>
                            </w:r>
                            <w:proofErr w:type="gramEnd"/>
                            <w:r w:rsidR="001B2664">
                              <w:rPr>
                                <w:rFonts w:asciiTheme="minorHAnsi" w:hAnsiTheme="minorHAnsi" w:cs="Trebuchet MS"/>
                                <w:sz w:val="20"/>
                              </w:rPr>
                              <w:t>/</w:t>
                            </w:r>
                            <w:r w:rsidRPr="004C2AE8">
                              <w:rPr>
                                <w:rFonts w:asciiTheme="minorHAnsi" w:hAnsiTheme="minorHAnsi" w:cs="Trebuchet MS"/>
                                <w:sz w:val="20"/>
                              </w:rPr>
                              <w:t xml:space="preserve">audio calls, whiteboarding </w:t>
                            </w:r>
                            <w:r w:rsidR="001B2664">
                              <w:rPr>
                                <w:rFonts w:asciiTheme="minorHAnsi" w:hAnsiTheme="minorHAnsi" w:cs="Trebuchet MS"/>
                                <w:sz w:val="20"/>
                              </w:rPr>
                              <w:t>tutorials</w:t>
                            </w:r>
                            <w:r w:rsidRPr="004C2AE8">
                              <w:rPr>
                                <w:rFonts w:asciiTheme="minorHAnsi" w:hAnsiTheme="minorHAnsi" w:cs="Trebuchet MS"/>
                                <w:sz w:val="20"/>
                              </w:rPr>
                              <w:t xml:space="preserve"> using WEBRTC Concepts.</w:t>
                            </w:r>
                          </w:p>
                          <w:p w14:paraId="6377E11A" w14:textId="77777777" w:rsidR="00271BAD" w:rsidRPr="00247FEF" w:rsidRDefault="00271BAD" w:rsidP="00271BAD">
                            <w:pPr>
                              <w:pStyle w:val="ListParagraph"/>
                              <w:widowControl w:val="0"/>
                              <w:numPr>
                                <w:ilvl w:val="0"/>
                                <w:numId w:val="36"/>
                              </w:numPr>
                              <w:tabs>
                                <w:tab w:val="left" w:pos="360"/>
                              </w:tabs>
                              <w:suppressAutoHyphens/>
                              <w:autoSpaceDE w:val="0"/>
                              <w:spacing w:line="200" w:lineRule="atLeast"/>
                              <w:rPr>
                                <w:rFonts w:asciiTheme="minorHAnsi" w:hAnsiTheme="minorHAnsi" w:cs="Arial"/>
                                <w:sz w:val="20"/>
                              </w:rPr>
                            </w:pPr>
                            <w:r w:rsidRPr="00247FEF">
                              <w:rPr>
                                <w:rFonts w:asciiTheme="minorHAnsi" w:hAnsiTheme="minorHAnsi" w:cs="Arial"/>
                                <w:sz w:val="20"/>
                              </w:rPr>
                              <w:t>Having experience in:</w:t>
                            </w:r>
                          </w:p>
                          <w:p w14:paraId="09038B0D" w14:textId="77777777" w:rsidR="00271BAD" w:rsidRPr="00247FEF" w:rsidRDefault="00271BAD" w:rsidP="0008253C">
                            <w:pPr>
                              <w:pStyle w:val="ListParagraph"/>
                              <w:numPr>
                                <w:ilvl w:val="1"/>
                                <w:numId w:val="36"/>
                              </w:numPr>
                              <w:spacing w:after="0" w:line="240" w:lineRule="auto"/>
                              <w:rPr>
                                <w:rFonts w:asciiTheme="minorHAnsi" w:hAnsiTheme="minorHAnsi" w:cs="Arial"/>
                                <w:sz w:val="20"/>
                              </w:rPr>
                            </w:pPr>
                            <w:r w:rsidRPr="00247FEF">
                              <w:rPr>
                                <w:rFonts w:asciiTheme="minorHAnsi" w:hAnsiTheme="minorHAnsi" w:cs="Arial"/>
                                <w:sz w:val="20"/>
                              </w:rPr>
                              <w:t>Web Services using SOAP, E-Commerce Application, Online Shopping Cart &amp; Payment Gateway modules using PHP.</w:t>
                            </w:r>
                          </w:p>
                          <w:p w14:paraId="67FA14B6" w14:textId="77777777" w:rsidR="00247FEF" w:rsidRPr="00247FEF" w:rsidRDefault="00271BAD" w:rsidP="00247FEF">
                            <w:pPr>
                              <w:pStyle w:val="ListParagraph"/>
                              <w:numPr>
                                <w:ilvl w:val="1"/>
                                <w:numId w:val="36"/>
                              </w:numPr>
                              <w:spacing w:after="0" w:line="240" w:lineRule="auto"/>
                              <w:rPr>
                                <w:rFonts w:asciiTheme="minorHAnsi" w:hAnsiTheme="minorHAnsi" w:cs="Arial"/>
                                <w:sz w:val="20"/>
                              </w:rPr>
                            </w:pPr>
                            <w:r w:rsidRPr="00247FEF">
                              <w:rPr>
                                <w:rFonts w:asciiTheme="minorHAnsi" w:hAnsiTheme="minorHAnsi" w:cs="Arial"/>
                                <w:sz w:val="20"/>
                              </w:rPr>
                              <w:t>SVN using GIT, tortoise.</w:t>
                            </w:r>
                          </w:p>
                          <w:p w14:paraId="7FF983A6" w14:textId="2CE8828B" w:rsidR="00271BAD" w:rsidRPr="004147E1" w:rsidRDefault="00271BAD" w:rsidP="0008253C">
                            <w:pPr>
                              <w:widowControl w:val="0"/>
                              <w:numPr>
                                <w:ilvl w:val="0"/>
                                <w:numId w:val="36"/>
                              </w:numPr>
                              <w:tabs>
                                <w:tab w:val="left" w:pos="360"/>
                              </w:tabs>
                              <w:suppressAutoHyphens/>
                              <w:autoSpaceDE w:val="0"/>
                              <w:spacing w:line="200" w:lineRule="atLeast"/>
                              <w:rPr>
                                <w:rFonts w:asciiTheme="minorHAnsi" w:hAnsiTheme="minorHAnsi" w:cs="Arial"/>
                                <w:sz w:val="20"/>
                              </w:rPr>
                            </w:pPr>
                            <w:r>
                              <w:rPr>
                                <w:rFonts w:asciiTheme="minorHAnsi" w:hAnsiTheme="minorHAnsi"/>
                                <w:sz w:val="20"/>
                              </w:rPr>
                              <w:t xml:space="preserve">Programming Knowledge: </w:t>
                            </w:r>
                          </w:p>
                          <w:p w14:paraId="35B0A36B" w14:textId="62DE01EA" w:rsidR="004147E1" w:rsidRPr="004147E1" w:rsidRDefault="004147E1" w:rsidP="004147E1">
                            <w:pPr>
                              <w:pStyle w:val="ListParagraph"/>
                              <w:numPr>
                                <w:ilvl w:val="1"/>
                                <w:numId w:val="36"/>
                              </w:numPr>
                              <w:spacing w:after="0" w:line="240" w:lineRule="auto"/>
                              <w:rPr>
                                <w:rFonts w:asciiTheme="minorHAnsi" w:hAnsiTheme="minorHAnsi" w:cs="Arial"/>
                                <w:sz w:val="20"/>
                              </w:rPr>
                            </w:pPr>
                            <w:r w:rsidRPr="004147E1">
                              <w:rPr>
                                <w:rFonts w:asciiTheme="minorHAnsi" w:hAnsiTheme="minorHAnsi" w:cs="Arial"/>
                                <w:sz w:val="20"/>
                              </w:rPr>
                              <w:t>Experience</w:t>
                            </w:r>
                            <w:r>
                              <w:rPr>
                                <w:rFonts w:asciiTheme="minorHAnsi" w:hAnsiTheme="minorHAnsi" w:cs="Arial"/>
                                <w:sz w:val="20"/>
                              </w:rPr>
                              <w:t xml:space="preserve"> </w:t>
                            </w:r>
                            <w:r w:rsidRPr="004147E1">
                              <w:rPr>
                                <w:rFonts w:asciiTheme="minorHAnsi" w:hAnsiTheme="minorHAnsi" w:cs="Arial"/>
                                <w:sz w:val="20"/>
                              </w:rPr>
                              <w:t xml:space="preserve">in developing Serverless Applications using </w:t>
                            </w:r>
                            <w:r>
                              <w:rPr>
                                <w:rFonts w:asciiTheme="minorHAnsi" w:hAnsiTheme="minorHAnsi" w:cs="Arial"/>
                                <w:sz w:val="20"/>
                              </w:rPr>
                              <w:t xml:space="preserve">AWS </w:t>
                            </w:r>
                            <w:r w:rsidRPr="004147E1">
                              <w:rPr>
                                <w:rFonts w:asciiTheme="minorHAnsi" w:hAnsiTheme="minorHAnsi" w:cs="Arial"/>
                                <w:sz w:val="20"/>
                              </w:rPr>
                              <w:t>Lambda Functions.</w:t>
                            </w:r>
                          </w:p>
                          <w:p w14:paraId="6EE4D8BF" w14:textId="2219C487" w:rsidR="004147E1" w:rsidRPr="004147E1" w:rsidRDefault="004147E1" w:rsidP="004147E1">
                            <w:pPr>
                              <w:pStyle w:val="ListParagraph"/>
                              <w:numPr>
                                <w:ilvl w:val="1"/>
                                <w:numId w:val="36"/>
                              </w:numPr>
                              <w:spacing w:after="0" w:line="240" w:lineRule="auto"/>
                              <w:rPr>
                                <w:rFonts w:asciiTheme="minorHAnsi" w:hAnsiTheme="minorHAnsi" w:cs="Arial"/>
                                <w:sz w:val="20"/>
                              </w:rPr>
                            </w:pPr>
                            <w:r w:rsidRPr="004147E1">
                              <w:rPr>
                                <w:rFonts w:asciiTheme="minorHAnsi" w:hAnsiTheme="minorHAnsi" w:cs="Arial"/>
                                <w:sz w:val="20"/>
                              </w:rPr>
                              <w:t>Worked on applications to achieve continuous integration (CI) and continuous delivery (CD)</w:t>
                            </w:r>
                            <w:r>
                              <w:rPr>
                                <w:rFonts w:asciiTheme="minorHAnsi" w:hAnsiTheme="minorHAnsi" w:cs="Arial"/>
                                <w:sz w:val="20"/>
                              </w:rPr>
                              <w:t xml:space="preserve"> using GitLab and Jenkins</w:t>
                            </w:r>
                            <w:r w:rsidRPr="004147E1">
                              <w:rPr>
                                <w:rFonts w:asciiTheme="minorHAnsi" w:hAnsiTheme="minorHAnsi" w:cs="Arial"/>
                                <w:sz w:val="20"/>
                              </w:rPr>
                              <w:t>.</w:t>
                            </w:r>
                          </w:p>
                          <w:p w14:paraId="223C68F9" w14:textId="77777777" w:rsidR="00271BAD" w:rsidRPr="004C2AE8" w:rsidRDefault="00271BAD" w:rsidP="004147E1">
                            <w:pPr>
                              <w:pStyle w:val="ListParagraph"/>
                              <w:numPr>
                                <w:ilvl w:val="1"/>
                                <w:numId w:val="36"/>
                              </w:numPr>
                              <w:spacing w:after="0" w:line="240" w:lineRule="auto"/>
                              <w:rPr>
                                <w:rFonts w:asciiTheme="minorHAnsi" w:hAnsiTheme="minorHAnsi" w:cs="Arial"/>
                                <w:sz w:val="20"/>
                              </w:rPr>
                            </w:pPr>
                            <w:r w:rsidRPr="004147E1">
                              <w:rPr>
                                <w:rFonts w:asciiTheme="minorHAnsi" w:hAnsiTheme="minorHAnsi" w:cs="Arial"/>
                                <w:sz w:val="20"/>
                              </w:rPr>
                              <w:t>LINUX and Java</w:t>
                            </w:r>
                          </w:p>
                        </w:txbxContent>
                      </wps:txbx>
                      <wps:bodyPr wrap="square">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E0789B" id="Rectangle 40" o:spid="_x0000_s1036" style="position:absolute;margin-left:0;margin-top:19.25pt;width:223.5pt;height:346.5pt;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" filled="f" stroked="f">
                <v:textbox>
                  <w:txbxContent>
                    <w:p w14:paraId="167ABE95" w14:textId="77777777" w:rsidR="00271BAD" w:rsidRPr="004017E3" w:rsidRDefault="00271BAD" w:rsidP="00AF770B">
                      <w:pPr>
                        <w:pStyle w:val="ListParagraph"/>
                        <w:numPr>
                          <w:ilvl w:val="0"/>
                          <w:numId w:val="14"/>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Responsive Design Techniques</w:t>
                      </w:r>
                      <w:r w:rsidRPr="004017E3">
                        <w:rPr>
                          <w:rFonts w:asciiTheme="minorHAnsi" w:hAnsiTheme="minorHAnsi"/>
                          <w:color w:val="000000" w:themeColor="text1"/>
                          <w:kern w:val="24"/>
                          <w:sz w:val="20"/>
                        </w:rPr>
                        <w:t xml:space="preserve">: </w:t>
                      </w:r>
                      <w:r>
                        <w:rPr>
                          <w:rFonts w:asciiTheme="minorHAnsi" w:hAnsiTheme="minorHAnsi"/>
                          <w:color w:val="000000" w:themeColor="text1"/>
                          <w:kern w:val="24"/>
                          <w:sz w:val="20"/>
                        </w:rPr>
                        <w:t xml:space="preserve">HTML5, CSS3, JavaScript, JQuery,  Node JS, </w:t>
                      </w:r>
                      <w:r w:rsidRPr="00B25ABA">
                        <w:rPr>
                          <w:rFonts w:asciiTheme="minorHAnsi" w:hAnsiTheme="minorHAnsi"/>
                          <w:b/>
                          <w:color w:val="000000" w:themeColor="text1"/>
                          <w:kern w:val="24"/>
                          <w:sz w:val="20"/>
                        </w:rPr>
                        <w:t>Angular JS</w:t>
                      </w:r>
                      <w:r>
                        <w:rPr>
                          <w:rFonts w:asciiTheme="minorHAnsi" w:hAnsiTheme="minorHAnsi"/>
                          <w:color w:val="000000" w:themeColor="text1"/>
                          <w:kern w:val="24"/>
                          <w:sz w:val="20"/>
                        </w:rPr>
                        <w:t xml:space="preserve">, </w:t>
                      </w:r>
                      <w:r w:rsidR="009C7D28" w:rsidRPr="009C7D28">
                        <w:rPr>
                          <w:rFonts w:asciiTheme="minorHAnsi" w:hAnsiTheme="minorHAnsi"/>
                          <w:b/>
                          <w:color w:val="000000" w:themeColor="text1"/>
                          <w:kern w:val="24"/>
                          <w:sz w:val="20"/>
                        </w:rPr>
                        <w:t>ReactJS</w:t>
                      </w:r>
                      <w:r w:rsidR="009C7D28">
                        <w:rPr>
                          <w:rFonts w:asciiTheme="minorHAnsi" w:hAnsiTheme="minorHAnsi"/>
                          <w:color w:val="000000" w:themeColor="text1"/>
                          <w:kern w:val="24"/>
                          <w:sz w:val="20"/>
                        </w:rPr>
                        <w:t xml:space="preserve">, </w:t>
                      </w:r>
                      <w:r w:rsidR="009C7D28" w:rsidRPr="009C7D28">
                        <w:rPr>
                          <w:rFonts w:asciiTheme="minorHAnsi" w:hAnsiTheme="minorHAnsi"/>
                          <w:b/>
                          <w:color w:val="000000" w:themeColor="text1"/>
                          <w:kern w:val="24"/>
                          <w:sz w:val="20"/>
                        </w:rPr>
                        <w:t>Redux</w:t>
                      </w:r>
                      <w:r w:rsidR="009C7D28">
                        <w:rPr>
                          <w:rFonts w:asciiTheme="minorHAnsi" w:hAnsiTheme="minorHAnsi"/>
                          <w:color w:val="000000" w:themeColor="text1"/>
                          <w:kern w:val="24"/>
                          <w:sz w:val="20"/>
                        </w:rPr>
                        <w:t xml:space="preserve">, </w:t>
                      </w:r>
                      <w:r w:rsidR="00960D28" w:rsidRPr="00960D28">
                        <w:rPr>
                          <w:rFonts w:asciiTheme="minorHAnsi" w:hAnsiTheme="minorHAnsi"/>
                          <w:b/>
                          <w:color w:val="000000" w:themeColor="text1"/>
                          <w:kern w:val="24"/>
                          <w:sz w:val="20"/>
                        </w:rPr>
                        <w:t>Angular 7,</w:t>
                      </w:r>
                      <w:r w:rsidR="00960D28">
                        <w:rPr>
                          <w:rFonts w:asciiTheme="minorHAnsi" w:hAnsiTheme="minorHAnsi"/>
                          <w:color w:val="000000" w:themeColor="text1"/>
                          <w:kern w:val="24"/>
                          <w:sz w:val="20"/>
                        </w:rPr>
                        <w:t xml:space="preserve"> </w:t>
                      </w:r>
                      <w:r>
                        <w:rPr>
                          <w:rFonts w:asciiTheme="minorHAnsi" w:hAnsiTheme="minorHAnsi"/>
                          <w:color w:val="000000" w:themeColor="text1"/>
                          <w:kern w:val="24"/>
                          <w:sz w:val="20"/>
                        </w:rPr>
                        <w:t>Twitter Bootstrap Frameworks.</w:t>
                      </w:r>
                    </w:p>
                    <w:p w14:paraId="7DEE255A" w14:textId="77777777" w:rsidR="00271BAD" w:rsidRDefault="00271BAD" w:rsidP="00AF770B">
                      <w:pPr>
                        <w:pStyle w:val="ListParagraph"/>
                        <w:numPr>
                          <w:ilvl w:val="0"/>
                          <w:numId w:val="14"/>
                        </w:numPr>
                        <w:spacing w:after="0" w:line="240" w:lineRule="auto"/>
                        <w:rPr>
                          <w:rFonts w:asciiTheme="minorHAnsi" w:hAnsiTheme="minorHAnsi"/>
                          <w:color w:val="000000" w:themeColor="text1"/>
                          <w:kern w:val="24"/>
                          <w:sz w:val="20"/>
                        </w:rPr>
                      </w:pPr>
                      <w:r w:rsidRPr="00764FB3">
                        <w:rPr>
                          <w:rFonts w:asciiTheme="minorHAnsi" w:hAnsiTheme="minorHAnsi"/>
                          <w:color w:val="000000" w:themeColor="text1"/>
                          <w:kern w:val="24"/>
                          <w:sz w:val="20"/>
                        </w:rPr>
                        <w:t xml:space="preserve">Web Project Frameworks: </w:t>
                      </w:r>
                    </w:p>
                    <w:p w14:paraId="341BFBFC" w14:textId="77777777" w:rsidR="00271BAD" w:rsidRPr="00764FB3" w:rsidRDefault="00271BAD" w:rsidP="00764FB3">
                      <w:pPr>
                        <w:pStyle w:val="ListParagraph"/>
                        <w:spacing w:after="0" w:line="240" w:lineRule="auto"/>
                        <w:rPr>
                          <w:rFonts w:asciiTheme="minorHAnsi" w:hAnsiTheme="minorHAnsi"/>
                          <w:color w:val="000000" w:themeColor="text1"/>
                          <w:kern w:val="24"/>
                          <w:sz w:val="20"/>
                        </w:rPr>
                      </w:pPr>
                      <w:r w:rsidRPr="00764FB3">
                        <w:rPr>
                          <w:rFonts w:asciiTheme="minorHAnsi" w:hAnsiTheme="minorHAnsi" w:cs="Trebuchet MS"/>
                          <w:sz w:val="20"/>
                        </w:rPr>
                        <w:t xml:space="preserve">PHP MVC Architecture using CodeIgniter, Zend Frameworks, CMS-Drupal, </w:t>
                      </w:r>
                      <w:proofErr w:type="spellStart"/>
                      <w:r w:rsidRPr="00764FB3">
                        <w:rPr>
                          <w:rFonts w:asciiTheme="minorHAnsi" w:hAnsiTheme="minorHAnsi" w:cs="Trebuchet MS"/>
                          <w:sz w:val="20"/>
                        </w:rPr>
                        <w:t>Mysql</w:t>
                      </w:r>
                      <w:proofErr w:type="spellEnd"/>
                      <w:r w:rsidRPr="00764FB3">
                        <w:rPr>
                          <w:rFonts w:asciiTheme="minorHAnsi" w:hAnsiTheme="minorHAnsi" w:cs="Trebuchet MS"/>
                          <w:sz w:val="20"/>
                        </w:rPr>
                        <w:t xml:space="preserve">, Perl and </w:t>
                      </w:r>
                      <w:proofErr w:type="spellStart"/>
                      <w:r w:rsidRPr="00764FB3">
                        <w:rPr>
                          <w:rFonts w:asciiTheme="minorHAnsi" w:hAnsiTheme="minorHAnsi" w:cs="Trebuchet MS"/>
                          <w:sz w:val="20"/>
                        </w:rPr>
                        <w:t>AngularJs</w:t>
                      </w:r>
                      <w:proofErr w:type="spellEnd"/>
                      <w:r w:rsidRPr="00764FB3">
                        <w:rPr>
                          <w:rFonts w:asciiTheme="minorHAnsi" w:hAnsiTheme="minorHAnsi" w:cs="Trebuchet MS"/>
                          <w:sz w:val="20"/>
                        </w:rPr>
                        <w:t>, Bootstrap framework.</w:t>
                      </w:r>
                    </w:p>
                    <w:p w14:paraId="309EC9FD" w14:textId="77777777" w:rsidR="00271BAD" w:rsidRPr="004C2AE8" w:rsidRDefault="00271BAD" w:rsidP="004C2AE8">
                      <w:pPr>
                        <w:widowControl w:val="0"/>
                        <w:numPr>
                          <w:ilvl w:val="0"/>
                          <w:numId w:val="33"/>
                        </w:numPr>
                        <w:tabs>
                          <w:tab w:val="left" w:pos="360"/>
                        </w:tabs>
                        <w:suppressAutoHyphens/>
                        <w:autoSpaceDE w:val="0"/>
                        <w:spacing w:line="200" w:lineRule="atLeast"/>
                        <w:rPr>
                          <w:rFonts w:asciiTheme="minorHAnsi" w:hAnsiTheme="minorHAnsi" w:cs="Arial"/>
                          <w:sz w:val="20"/>
                        </w:rPr>
                      </w:pPr>
                      <w:r w:rsidRPr="004C2AE8">
                        <w:rPr>
                          <w:rFonts w:asciiTheme="minorHAnsi" w:hAnsiTheme="minorHAnsi"/>
                          <w:sz w:val="20"/>
                        </w:rPr>
                        <w:t>Telecom Domain:</w:t>
                      </w:r>
                      <w:r>
                        <w:rPr>
                          <w:rFonts w:asciiTheme="minorHAnsi" w:hAnsiTheme="minorHAnsi"/>
                          <w:sz w:val="20"/>
                        </w:rPr>
                        <w:t xml:space="preserve"> </w:t>
                      </w:r>
                    </w:p>
                    <w:p w14:paraId="56B7C7C6" w14:textId="77777777" w:rsidR="00271BAD" w:rsidRDefault="00271BAD" w:rsidP="004C2AE8">
                      <w:pPr>
                        <w:widowControl w:val="0"/>
                        <w:tabs>
                          <w:tab w:val="left" w:pos="360"/>
                        </w:tabs>
                        <w:suppressAutoHyphens/>
                        <w:autoSpaceDE w:val="0"/>
                        <w:spacing w:line="200" w:lineRule="atLeast"/>
                        <w:ind w:left="720"/>
                        <w:rPr>
                          <w:rFonts w:asciiTheme="minorHAnsi" w:hAnsiTheme="minorHAnsi" w:cs="Trebuchet MS"/>
                          <w:sz w:val="20"/>
                        </w:rPr>
                      </w:pPr>
                      <w:r w:rsidRPr="004C2AE8">
                        <w:rPr>
                          <w:rFonts w:asciiTheme="minorHAnsi" w:hAnsiTheme="minorHAnsi" w:cs="Trebuchet MS"/>
                          <w:sz w:val="20"/>
                        </w:rPr>
                        <w:t xml:space="preserve">Making </w:t>
                      </w:r>
                      <w:r w:rsidR="001B2664">
                        <w:rPr>
                          <w:rFonts w:asciiTheme="minorHAnsi" w:hAnsiTheme="minorHAnsi" w:cs="Trebuchet MS"/>
                          <w:sz w:val="20"/>
                        </w:rPr>
                        <w:t>online chat ,</w:t>
                      </w:r>
                      <w:r w:rsidRPr="004C2AE8">
                        <w:rPr>
                          <w:rFonts w:asciiTheme="minorHAnsi" w:hAnsiTheme="minorHAnsi" w:cs="Trebuchet MS"/>
                          <w:sz w:val="20"/>
                        </w:rPr>
                        <w:t>video</w:t>
                      </w:r>
                      <w:r w:rsidR="001B2664">
                        <w:rPr>
                          <w:rFonts w:asciiTheme="minorHAnsi" w:hAnsiTheme="minorHAnsi" w:cs="Trebuchet MS"/>
                          <w:sz w:val="20"/>
                        </w:rPr>
                        <w:t>/</w:t>
                      </w:r>
                      <w:r w:rsidRPr="004C2AE8">
                        <w:rPr>
                          <w:rFonts w:asciiTheme="minorHAnsi" w:hAnsiTheme="minorHAnsi" w:cs="Trebuchet MS"/>
                          <w:sz w:val="20"/>
                        </w:rPr>
                        <w:t xml:space="preserve">audio calls, whiteboarding </w:t>
                      </w:r>
                      <w:r w:rsidR="001B2664">
                        <w:rPr>
                          <w:rFonts w:asciiTheme="minorHAnsi" w:hAnsiTheme="minorHAnsi" w:cs="Trebuchet MS"/>
                          <w:sz w:val="20"/>
                        </w:rPr>
                        <w:t>tutorials</w:t>
                      </w:r>
                      <w:r w:rsidRPr="004C2AE8">
                        <w:rPr>
                          <w:rFonts w:asciiTheme="minorHAnsi" w:hAnsiTheme="minorHAnsi" w:cs="Trebuchet MS"/>
                          <w:sz w:val="20"/>
                        </w:rPr>
                        <w:t xml:space="preserve"> using WEBRTC Concepts.</w:t>
                      </w:r>
                    </w:p>
                    <w:p w14:paraId="6377E11A" w14:textId="77777777" w:rsidR="00271BAD" w:rsidRPr="00247FEF" w:rsidRDefault="00271BAD" w:rsidP="00271BAD">
                      <w:pPr>
                        <w:pStyle w:val="ListParagraph"/>
                        <w:widowControl w:val="0"/>
                        <w:numPr>
                          <w:ilvl w:val="0"/>
                          <w:numId w:val="36"/>
                        </w:numPr>
                        <w:tabs>
                          <w:tab w:val="left" w:pos="360"/>
                        </w:tabs>
                        <w:suppressAutoHyphens/>
                        <w:autoSpaceDE w:val="0"/>
                        <w:spacing w:line="200" w:lineRule="atLeast"/>
                        <w:rPr>
                          <w:rFonts w:asciiTheme="minorHAnsi" w:hAnsiTheme="minorHAnsi" w:cs="Arial"/>
                          <w:sz w:val="20"/>
                        </w:rPr>
                      </w:pPr>
                      <w:r w:rsidRPr="00247FEF">
                        <w:rPr>
                          <w:rFonts w:asciiTheme="minorHAnsi" w:hAnsiTheme="minorHAnsi" w:cs="Arial"/>
                          <w:sz w:val="20"/>
                        </w:rPr>
                        <w:t>Having experience in:</w:t>
                      </w:r>
                    </w:p>
                    <w:p w14:paraId="09038B0D" w14:textId="77777777" w:rsidR="00271BAD" w:rsidRPr="00247FEF" w:rsidRDefault="00271BAD" w:rsidP="0008253C">
                      <w:pPr>
                        <w:pStyle w:val="ListParagraph"/>
                        <w:numPr>
                          <w:ilvl w:val="1"/>
                          <w:numId w:val="36"/>
                        </w:numPr>
                        <w:spacing w:after="0" w:line="240" w:lineRule="auto"/>
                        <w:rPr>
                          <w:rFonts w:asciiTheme="minorHAnsi" w:hAnsiTheme="minorHAnsi" w:cs="Arial"/>
                          <w:sz w:val="20"/>
                        </w:rPr>
                      </w:pPr>
                      <w:r w:rsidRPr="00247FEF">
                        <w:rPr>
                          <w:rFonts w:asciiTheme="minorHAnsi" w:hAnsiTheme="minorHAnsi" w:cs="Arial"/>
                          <w:sz w:val="20"/>
                        </w:rPr>
                        <w:t>Web Services using SOAP, E-Commerce Application, Online Shopping Cart &amp; Payment Gateway modules using PHP.</w:t>
                      </w:r>
                    </w:p>
                    <w:p w14:paraId="67FA14B6" w14:textId="77777777" w:rsidR="00247FEF" w:rsidRPr="00247FEF" w:rsidRDefault="00271BAD" w:rsidP="00247FEF">
                      <w:pPr>
                        <w:pStyle w:val="ListParagraph"/>
                        <w:numPr>
                          <w:ilvl w:val="1"/>
                          <w:numId w:val="36"/>
                        </w:numPr>
                        <w:spacing w:after="0" w:line="240" w:lineRule="auto"/>
                        <w:rPr>
                          <w:rFonts w:asciiTheme="minorHAnsi" w:hAnsiTheme="minorHAnsi" w:cs="Arial"/>
                          <w:sz w:val="20"/>
                        </w:rPr>
                      </w:pPr>
                      <w:r w:rsidRPr="00247FEF">
                        <w:rPr>
                          <w:rFonts w:asciiTheme="minorHAnsi" w:hAnsiTheme="minorHAnsi" w:cs="Arial"/>
                          <w:sz w:val="20"/>
                        </w:rPr>
                        <w:t>SVN using GIT, tortoise.</w:t>
                      </w:r>
                    </w:p>
                    <w:p w14:paraId="7FF983A6" w14:textId="2CE8828B" w:rsidR="00271BAD" w:rsidRPr="004147E1" w:rsidRDefault="00271BAD" w:rsidP="0008253C">
                      <w:pPr>
                        <w:widowControl w:val="0"/>
                        <w:numPr>
                          <w:ilvl w:val="0"/>
                          <w:numId w:val="36"/>
                        </w:numPr>
                        <w:tabs>
                          <w:tab w:val="left" w:pos="360"/>
                        </w:tabs>
                        <w:suppressAutoHyphens/>
                        <w:autoSpaceDE w:val="0"/>
                        <w:spacing w:line="200" w:lineRule="atLeast"/>
                        <w:rPr>
                          <w:rFonts w:asciiTheme="minorHAnsi" w:hAnsiTheme="minorHAnsi" w:cs="Arial"/>
                          <w:sz w:val="20"/>
                        </w:rPr>
                      </w:pPr>
                      <w:r>
                        <w:rPr>
                          <w:rFonts w:asciiTheme="minorHAnsi" w:hAnsiTheme="minorHAnsi"/>
                          <w:sz w:val="20"/>
                        </w:rPr>
                        <w:t xml:space="preserve">Programming Knowledge: </w:t>
                      </w:r>
                    </w:p>
                    <w:p w14:paraId="35B0A36B" w14:textId="62DE01EA" w:rsidR="004147E1" w:rsidRPr="004147E1" w:rsidRDefault="004147E1" w:rsidP="004147E1">
                      <w:pPr>
                        <w:pStyle w:val="ListParagraph"/>
                        <w:numPr>
                          <w:ilvl w:val="1"/>
                          <w:numId w:val="36"/>
                        </w:numPr>
                        <w:spacing w:after="0" w:line="240" w:lineRule="auto"/>
                        <w:rPr>
                          <w:rFonts w:asciiTheme="minorHAnsi" w:hAnsiTheme="minorHAnsi" w:cs="Arial"/>
                          <w:sz w:val="20"/>
                        </w:rPr>
                      </w:pPr>
                      <w:r w:rsidRPr="004147E1">
                        <w:rPr>
                          <w:rFonts w:asciiTheme="minorHAnsi" w:hAnsiTheme="minorHAnsi" w:cs="Arial"/>
                          <w:sz w:val="20"/>
                        </w:rPr>
                        <w:t>Experience</w:t>
                      </w:r>
                      <w:r>
                        <w:rPr>
                          <w:rFonts w:asciiTheme="minorHAnsi" w:hAnsiTheme="minorHAnsi" w:cs="Arial"/>
                          <w:sz w:val="20"/>
                        </w:rPr>
                        <w:t xml:space="preserve"> </w:t>
                      </w:r>
                      <w:r w:rsidRPr="004147E1">
                        <w:rPr>
                          <w:rFonts w:asciiTheme="minorHAnsi" w:hAnsiTheme="minorHAnsi" w:cs="Arial"/>
                          <w:sz w:val="20"/>
                        </w:rPr>
                        <w:t xml:space="preserve">in developing Serverless Applications using </w:t>
                      </w:r>
                      <w:r>
                        <w:rPr>
                          <w:rFonts w:asciiTheme="minorHAnsi" w:hAnsiTheme="minorHAnsi" w:cs="Arial"/>
                          <w:sz w:val="20"/>
                        </w:rPr>
                        <w:t xml:space="preserve">AWS </w:t>
                      </w:r>
                      <w:r w:rsidRPr="004147E1">
                        <w:rPr>
                          <w:rFonts w:asciiTheme="minorHAnsi" w:hAnsiTheme="minorHAnsi" w:cs="Arial"/>
                          <w:sz w:val="20"/>
                        </w:rPr>
                        <w:t>Lambda Functions.</w:t>
                      </w:r>
                    </w:p>
                    <w:p w14:paraId="6EE4D8BF" w14:textId="2219C487" w:rsidR="004147E1" w:rsidRPr="004147E1" w:rsidRDefault="004147E1" w:rsidP="004147E1">
                      <w:pPr>
                        <w:pStyle w:val="ListParagraph"/>
                        <w:numPr>
                          <w:ilvl w:val="1"/>
                          <w:numId w:val="36"/>
                        </w:numPr>
                        <w:spacing w:after="0" w:line="240" w:lineRule="auto"/>
                        <w:rPr>
                          <w:rFonts w:asciiTheme="minorHAnsi" w:hAnsiTheme="minorHAnsi" w:cs="Arial"/>
                          <w:sz w:val="20"/>
                        </w:rPr>
                      </w:pPr>
                      <w:r w:rsidRPr="004147E1">
                        <w:rPr>
                          <w:rFonts w:asciiTheme="minorHAnsi" w:hAnsiTheme="minorHAnsi" w:cs="Arial"/>
                          <w:sz w:val="20"/>
                        </w:rPr>
                        <w:t>Worked on applications to achieve continuous integration (CI) and continuous delivery (CD)</w:t>
                      </w:r>
                      <w:r>
                        <w:rPr>
                          <w:rFonts w:asciiTheme="minorHAnsi" w:hAnsiTheme="minorHAnsi" w:cs="Arial"/>
                          <w:sz w:val="20"/>
                        </w:rPr>
                        <w:t xml:space="preserve"> using GitLab and Jenkins</w:t>
                      </w:r>
                      <w:r w:rsidRPr="004147E1">
                        <w:rPr>
                          <w:rFonts w:asciiTheme="minorHAnsi" w:hAnsiTheme="minorHAnsi" w:cs="Arial"/>
                          <w:sz w:val="20"/>
                        </w:rPr>
                        <w:t>.</w:t>
                      </w:r>
                    </w:p>
                    <w:p w14:paraId="223C68F9" w14:textId="77777777" w:rsidR="00271BAD" w:rsidRPr="004C2AE8" w:rsidRDefault="00271BAD" w:rsidP="004147E1">
                      <w:pPr>
                        <w:pStyle w:val="ListParagraph"/>
                        <w:numPr>
                          <w:ilvl w:val="1"/>
                          <w:numId w:val="36"/>
                        </w:numPr>
                        <w:spacing w:after="0" w:line="240" w:lineRule="auto"/>
                        <w:rPr>
                          <w:rFonts w:asciiTheme="minorHAnsi" w:hAnsiTheme="minorHAnsi" w:cs="Arial"/>
                          <w:sz w:val="20"/>
                        </w:rPr>
                      </w:pPr>
                      <w:r w:rsidRPr="004147E1">
                        <w:rPr>
                          <w:rFonts w:asciiTheme="minorHAnsi" w:hAnsiTheme="minorHAnsi" w:cs="Arial"/>
                          <w:sz w:val="20"/>
                        </w:rPr>
                        <w:t>LINUX and Java</w:t>
                      </w:r>
                    </w:p>
                  </w:txbxContent>
                </v:textbox>
                <w10:wrap anchorx="page"/>
              </v:rect>
            </w:pict>
          </mc:Fallback>
        </mc:AlternateContent>
      </w:r>
    </w:p>
    <w:p w14:paraId="74D7285D" w14:textId="5B23AF71" w:rsidR="00F54653" w:rsidRPr="0006709B" w:rsidRDefault="004147E1" w:rsidP="00F54653">
      <w:pPr>
        <w:rPr>
          <w:rFonts w:ascii="Arial" w:hAnsi="Arial" w:cs="Arial"/>
        </w:rPr>
      </w:pPr>
      <w:r>
        <w:rPr>
          <w:rFonts w:ascii="Arial" w:hAnsi="Arial" w:cs="Arial"/>
          <w:noProof/>
        </w:rPr>
        <mc:AlternateContent>
          <mc:Choice Requires="wps">
            <w:drawing>
              <wp:anchor distT="4294967295" distB="4294967295" distL="114300" distR="114300" simplePos="0" relativeHeight="251668480" behindDoc="0" locked="0" layoutInCell="1" allowOverlap="1" wp14:anchorId="021F82FD" wp14:editId="1B6F2A6B">
                <wp:simplePos x="0" y="0"/>
                <wp:positionH relativeFrom="column">
                  <wp:posOffset>-134620</wp:posOffset>
                </wp:positionH>
                <wp:positionV relativeFrom="paragraph">
                  <wp:posOffset>91440</wp:posOffset>
                </wp:positionV>
                <wp:extent cx="1542415" cy="0"/>
                <wp:effectExtent l="0" t="0" r="0" b="0"/>
                <wp:wrapNone/>
                <wp:docPr id="68"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D6B37E" id="Straight Connector 36"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6pt,7.2pt" to="110.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" strokecolor="black [3213]" strokeweight="1pt">
                <o:lock v:ext="edit" shapetype="f"/>
              </v:line>
            </w:pict>
          </mc:Fallback>
        </mc:AlternateContent>
      </w:r>
      <w:r w:rsidR="009C7D28">
        <w:rPr>
          <w:rFonts w:ascii="Arial" w:hAnsi="Arial" w:cs="Arial"/>
          <w:noProof/>
        </w:rPr>
        <mc:AlternateContent>
          <mc:Choice Requires="wps">
            <w:drawing>
              <wp:anchor distT="0" distB="0" distL="114300" distR="114300" simplePos="0" relativeHeight="251677696" behindDoc="0" locked="0" layoutInCell="1" allowOverlap="1" wp14:anchorId="40DCA38B" wp14:editId="6B29B770">
                <wp:simplePos x="0" y="0"/>
                <wp:positionH relativeFrom="column">
                  <wp:posOffset>2714625</wp:posOffset>
                </wp:positionH>
                <wp:positionV relativeFrom="paragraph">
                  <wp:posOffset>170180</wp:posOffset>
                </wp:positionV>
                <wp:extent cx="3836035" cy="3114675"/>
                <wp:effectExtent l="0" t="0" r="0" b="0"/>
                <wp:wrapNone/>
                <wp:docPr id="7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36035" cy="3114675"/>
                        </a:xfrm>
                        <a:prstGeom prst="rect">
                          <a:avLst/>
                        </a:prstGeom>
                      </wps:spPr>
                      <wps:txbx>
                        <w:txbxContent>
                          <w:p w14:paraId="31EE9460" w14:textId="77777777" w:rsidR="009C7D28" w:rsidRPr="00150E1D" w:rsidRDefault="009C7D28" w:rsidP="009C7D28">
                            <w:pPr>
                              <w:rPr>
                                <w:rFonts w:eastAsia="Times New Roman"/>
                                <w:sz w:val="20"/>
                                <w:szCs w:val="20"/>
                              </w:rPr>
                            </w:pPr>
                            <w:r>
                              <w:rPr>
                                <w:rFonts w:eastAsia="Times New Roman"/>
                                <w:sz w:val="20"/>
                                <w:szCs w:val="20"/>
                              </w:rPr>
                              <w:t>HCL Technologies Pvt Ltd, Bangalore</w:t>
                            </w:r>
                          </w:p>
                          <w:p w14:paraId="28BEE597" w14:textId="77777777" w:rsidR="009C7D28" w:rsidRDefault="009C7D28" w:rsidP="009C7D28">
                            <w:pPr>
                              <w:pStyle w:val="BodyText3"/>
                              <w:numPr>
                                <w:ilvl w:val="0"/>
                                <w:numId w:val="21"/>
                              </w:numPr>
                              <w:tabs>
                                <w:tab w:val="clear" w:pos="720"/>
                                <w:tab w:val="num" w:pos="630"/>
                              </w:tabs>
                              <w:spacing w:after="0"/>
                              <w:ind w:left="630"/>
                              <w:jc w:val="both"/>
                              <w:rPr>
                                <w:rFonts w:asciiTheme="minorHAnsi" w:hAnsiTheme="minorHAnsi"/>
                                <w:sz w:val="20"/>
                                <w:szCs w:val="20"/>
                              </w:rPr>
                            </w:pPr>
                            <w:r>
                              <w:rPr>
                                <w:rFonts w:asciiTheme="minorHAnsi" w:hAnsiTheme="minorHAnsi"/>
                                <w:sz w:val="20"/>
                                <w:szCs w:val="20"/>
                              </w:rPr>
                              <w:t>Role: Senior Technical Lead from March 2018 to till now.</w:t>
                            </w:r>
                          </w:p>
                          <w:p w14:paraId="3E7AACF8" w14:textId="77777777" w:rsidR="009C7D28" w:rsidRDefault="009C7D28" w:rsidP="00933BE7">
                            <w:pPr>
                              <w:rPr>
                                <w:color w:val="000000" w:themeColor="text1"/>
                                <w:kern w:val="24"/>
                                <w:sz w:val="20"/>
                                <w:szCs w:val="20"/>
                                <w:lang w:val="en-GB"/>
                              </w:rPr>
                            </w:pPr>
                          </w:p>
                          <w:p w14:paraId="034A7B24" w14:textId="77777777" w:rsidR="00271BAD" w:rsidRPr="00150E1D" w:rsidRDefault="00271BAD" w:rsidP="00933BE7">
                            <w:pPr>
                              <w:rPr>
                                <w:rFonts w:eastAsia="Times New Roman"/>
                                <w:sz w:val="20"/>
                                <w:szCs w:val="20"/>
                              </w:rPr>
                            </w:pPr>
                            <w:r>
                              <w:rPr>
                                <w:color w:val="000000" w:themeColor="text1"/>
                                <w:kern w:val="24"/>
                                <w:sz w:val="20"/>
                                <w:szCs w:val="20"/>
                                <w:lang w:val="en-GB"/>
                              </w:rPr>
                              <w:t>Tech Mahindra Pvt Ltd, Bangalore</w:t>
                            </w:r>
                          </w:p>
                          <w:p w14:paraId="5B62CDC6" w14:textId="77777777" w:rsidR="00271BAD" w:rsidRDefault="00271BAD" w:rsidP="00933BE7">
                            <w:pPr>
                              <w:pStyle w:val="BodyText3"/>
                              <w:numPr>
                                <w:ilvl w:val="0"/>
                                <w:numId w:val="21"/>
                              </w:numPr>
                              <w:tabs>
                                <w:tab w:val="clear" w:pos="720"/>
                                <w:tab w:val="num" w:pos="630"/>
                              </w:tabs>
                              <w:spacing w:after="0"/>
                              <w:ind w:left="630"/>
                              <w:jc w:val="both"/>
                              <w:rPr>
                                <w:rFonts w:asciiTheme="minorHAnsi" w:hAnsiTheme="minorHAnsi"/>
                                <w:sz w:val="20"/>
                                <w:szCs w:val="20"/>
                              </w:rPr>
                            </w:pPr>
                            <w:r>
                              <w:rPr>
                                <w:rFonts w:asciiTheme="minorHAnsi" w:hAnsiTheme="minorHAnsi"/>
                                <w:sz w:val="20"/>
                                <w:szCs w:val="20"/>
                              </w:rPr>
                              <w:t xml:space="preserve">Role: </w:t>
                            </w:r>
                            <w:r w:rsidRPr="0086605E">
                              <w:rPr>
                                <w:rFonts w:asciiTheme="minorHAnsi" w:hAnsiTheme="minorHAnsi"/>
                                <w:sz w:val="20"/>
                                <w:szCs w:val="20"/>
                              </w:rPr>
                              <w:t>Tech Lead</w:t>
                            </w:r>
                            <w:r>
                              <w:rPr>
                                <w:rFonts w:asciiTheme="minorHAnsi" w:hAnsiTheme="minorHAnsi"/>
                                <w:sz w:val="20"/>
                                <w:szCs w:val="20"/>
                              </w:rPr>
                              <w:t xml:space="preserve"> from Dec 2014 </w:t>
                            </w:r>
                            <w:r w:rsidR="009C7D28">
                              <w:rPr>
                                <w:rFonts w:asciiTheme="minorHAnsi" w:hAnsiTheme="minorHAnsi"/>
                                <w:sz w:val="20"/>
                                <w:szCs w:val="20"/>
                              </w:rPr>
                              <w:t>Feb 2018</w:t>
                            </w:r>
                            <w:r>
                              <w:rPr>
                                <w:rFonts w:asciiTheme="minorHAnsi" w:hAnsiTheme="minorHAnsi"/>
                                <w:sz w:val="20"/>
                                <w:szCs w:val="20"/>
                              </w:rPr>
                              <w:t>.</w:t>
                            </w:r>
                          </w:p>
                          <w:p w14:paraId="787CF986" w14:textId="77777777" w:rsidR="00271BAD" w:rsidRPr="00E30237" w:rsidRDefault="00271BAD" w:rsidP="00933BE7">
                            <w:pPr>
                              <w:pStyle w:val="BodyText3"/>
                              <w:spacing w:after="0"/>
                              <w:ind w:left="720"/>
                              <w:jc w:val="both"/>
                              <w:rPr>
                                <w:rFonts w:asciiTheme="minorHAnsi" w:hAnsiTheme="minorHAnsi"/>
                                <w:sz w:val="20"/>
                                <w:szCs w:val="20"/>
                              </w:rPr>
                            </w:pPr>
                          </w:p>
                          <w:p w14:paraId="6D7D7D4B" w14:textId="77777777" w:rsidR="00271BAD" w:rsidRPr="00150E1D" w:rsidRDefault="00271BAD" w:rsidP="00933BE7">
                            <w:pPr>
                              <w:rPr>
                                <w:rFonts w:eastAsia="Times New Roman"/>
                                <w:sz w:val="20"/>
                                <w:szCs w:val="20"/>
                              </w:rPr>
                            </w:pPr>
                            <w:r>
                              <w:rPr>
                                <w:rFonts w:eastAsia="Times New Roman"/>
                                <w:sz w:val="20"/>
                                <w:szCs w:val="20"/>
                              </w:rPr>
                              <w:t>HCL Technologies Pvt Ltd, Bangalore</w:t>
                            </w:r>
                          </w:p>
                          <w:p w14:paraId="023C8A94" w14:textId="77777777" w:rsidR="00271BAD" w:rsidRDefault="00271BAD" w:rsidP="00462354">
                            <w:pPr>
                              <w:pStyle w:val="BodyText3"/>
                              <w:numPr>
                                <w:ilvl w:val="0"/>
                                <w:numId w:val="21"/>
                              </w:numPr>
                              <w:tabs>
                                <w:tab w:val="clear" w:pos="720"/>
                                <w:tab w:val="num" w:pos="630"/>
                              </w:tabs>
                              <w:spacing w:after="0"/>
                              <w:ind w:left="630"/>
                              <w:jc w:val="both"/>
                              <w:rPr>
                                <w:rFonts w:asciiTheme="minorHAnsi" w:hAnsiTheme="minorHAnsi"/>
                                <w:sz w:val="20"/>
                                <w:szCs w:val="20"/>
                              </w:rPr>
                            </w:pPr>
                            <w:r>
                              <w:rPr>
                                <w:rFonts w:asciiTheme="minorHAnsi" w:hAnsiTheme="minorHAnsi"/>
                                <w:sz w:val="20"/>
                                <w:szCs w:val="20"/>
                              </w:rPr>
                              <w:t>Role: Senior Consultant from July 2012 to Dec 2014.</w:t>
                            </w:r>
                          </w:p>
                          <w:p w14:paraId="679D0BA2" w14:textId="77777777" w:rsidR="00271BAD" w:rsidRDefault="00271BAD" w:rsidP="00462354">
                            <w:pPr>
                              <w:pStyle w:val="BodyText3"/>
                              <w:spacing w:after="0"/>
                              <w:ind w:left="630"/>
                              <w:jc w:val="both"/>
                              <w:rPr>
                                <w:rFonts w:asciiTheme="minorHAnsi" w:hAnsiTheme="minorHAnsi"/>
                                <w:sz w:val="20"/>
                                <w:szCs w:val="20"/>
                              </w:rPr>
                            </w:pPr>
                          </w:p>
                          <w:p w14:paraId="0ED424B7" w14:textId="77777777" w:rsidR="00271BAD" w:rsidRDefault="00271BAD" w:rsidP="00F5653D">
                            <w:pPr>
                              <w:rPr>
                                <w:rFonts w:eastAsia="Times New Roman"/>
                                <w:sz w:val="20"/>
                                <w:szCs w:val="20"/>
                              </w:rPr>
                            </w:pPr>
                            <w:proofErr w:type="spellStart"/>
                            <w:r>
                              <w:rPr>
                                <w:rFonts w:eastAsia="Times New Roman"/>
                                <w:sz w:val="20"/>
                                <w:szCs w:val="20"/>
                              </w:rPr>
                              <w:t>Emart</w:t>
                            </w:r>
                            <w:proofErr w:type="spellEnd"/>
                            <w:r>
                              <w:rPr>
                                <w:rFonts w:eastAsia="Times New Roman"/>
                                <w:sz w:val="20"/>
                                <w:szCs w:val="20"/>
                              </w:rPr>
                              <w:t xml:space="preserve"> Solutions </w:t>
                            </w:r>
                            <w:proofErr w:type="spellStart"/>
                            <w:r>
                              <w:rPr>
                                <w:rFonts w:eastAsia="Times New Roman"/>
                                <w:sz w:val="20"/>
                                <w:szCs w:val="20"/>
                              </w:rPr>
                              <w:t>Pvt</w:t>
                            </w:r>
                            <w:proofErr w:type="spellEnd"/>
                            <w:r>
                              <w:rPr>
                                <w:rFonts w:eastAsia="Times New Roman"/>
                                <w:sz w:val="20"/>
                                <w:szCs w:val="20"/>
                              </w:rPr>
                              <w:t xml:space="preserve"> Ltd, Bangalore</w:t>
                            </w:r>
                          </w:p>
                          <w:p w14:paraId="7B91494F" w14:textId="77777777" w:rsidR="00271BAD" w:rsidRPr="00764FB3" w:rsidRDefault="00271BAD" w:rsidP="00271BAD">
                            <w:pPr>
                              <w:pStyle w:val="BodyText3"/>
                              <w:numPr>
                                <w:ilvl w:val="0"/>
                                <w:numId w:val="32"/>
                              </w:numPr>
                              <w:spacing w:after="0"/>
                              <w:jc w:val="both"/>
                              <w:rPr>
                                <w:rFonts w:eastAsia="Times New Roman"/>
                                <w:sz w:val="20"/>
                                <w:szCs w:val="20"/>
                              </w:rPr>
                            </w:pPr>
                            <w:r w:rsidRPr="00F5653D">
                              <w:rPr>
                                <w:rFonts w:asciiTheme="minorHAnsi" w:hAnsiTheme="minorHAnsi"/>
                                <w:sz w:val="20"/>
                                <w:szCs w:val="20"/>
                              </w:rPr>
                              <w:t xml:space="preserve">Role: Senior Software Engineer from </w:t>
                            </w:r>
                            <w:r>
                              <w:rPr>
                                <w:rFonts w:asciiTheme="minorHAnsi" w:hAnsiTheme="minorHAnsi"/>
                                <w:sz w:val="20"/>
                                <w:szCs w:val="20"/>
                              </w:rPr>
                              <w:t xml:space="preserve">Nov 2011 to </w:t>
                            </w:r>
                            <w:r w:rsidRPr="00F5653D">
                              <w:rPr>
                                <w:rFonts w:asciiTheme="minorHAnsi" w:hAnsiTheme="minorHAnsi"/>
                                <w:sz w:val="20"/>
                                <w:szCs w:val="20"/>
                              </w:rPr>
                              <w:t>July 201</w:t>
                            </w:r>
                            <w:r>
                              <w:rPr>
                                <w:rFonts w:asciiTheme="minorHAnsi" w:hAnsiTheme="minorHAnsi"/>
                                <w:sz w:val="20"/>
                                <w:szCs w:val="20"/>
                              </w:rPr>
                              <w:t>2.</w:t>
                            </w:r>
                          </w:p>
                          <w:p w14:paraId="0FB64AD2" w14:textId="77777777" w:rsidR="00271BAD" w:rsidRPr="00F5653D" w:rsidRDefault="00271BAD" w:rsidP="004C2AE8">
                            <w:pPr>
                              <w:pStyle w:val="BodyText3"/>
                              <w:spacing w:after="0"/>
                              <w:jc w:val="both"/>
                              <w:rPr>
                                <w:rFonts w:eastAsia="Times New Roman"/>
                                <w:sz w:val="20"/>
                                <w:szCs w:val="20"/>
                              </w:rPr>
                            </w:pPr>
                          </w:p>
                          <w:p w14:paraId="5F611C26" w14:textId="77777777" w:rsidR="00271BAD" w:rsidRDefault="00271BAD" w:rsidP="00F5653D">
                            <w:pPr>
                              <w:rPr>
                                <w:rFonts w:eastAsia="Times New Roman"/>
                                <w:sz w:val="20"/>
                                <w:szCs w:val="20"/>
                              </w:rPr>
                            </w:pPr>
                            <w:proofErr w:type="spellStart"/>
                            <w:r>
                              <w:rPr>
                                <w:rFonts w:eastAsia="Times New Roman"/>
                                <w:sz w:val="20"/>
                                <w:szCs w:val="20"/>
                              </w:rPr>
                              <w:t>Sanvy</w:t>
                            </w:r>
                            <w:proofErr w:type="spellEnd"/>
                            <w:r>
                              <w:rPr>
                                <w:rFonts w:eastAsia="Times New Roman"/>
                                <w:sz w:val="20"/>
                                <w:szCs w:val="20"/>
                              </w:rPr>
                              <w:t xml:space="preserve"> Solutions </w:t>
                            </w:r>
                            <w:proofErr w:type="spellStart"/>
                            <w:r>
                              <w:rPr>
                                <w:rFonts w:eastAsia="Times New Roman"/>
                                <w:sz w:val="20"/>
                                <w:szCs w:val="20"/>
                              </w:rPr>
                              <w:t>Pvt</w:t>
                            </w:r>
                            <w:proofErr w:type="spellEnd"/>
                            <w:r>
                              <w:rPr>
                                <w:rFonts w:eastAsia="Times New Roman"/>
                                <w:sz w:val="20"/>
                                <w:szCs w:val="20"/>
                              </w:rPr>
                              <w:t xml:space="preserve"> Ltd, Bangalore</w:t>
                            </w:r>
                          </w:p>
                          <w:p w14:paraId="2B81D10C" w14:textId="77777777" w:rsidR="00271BAD" w:rsidRPr="004C2AE8" w:rsidRDefault="00271BAD" w:rsidP="00F5653D">
                            <w:pPr>
                              <w:pStyle w:val="BodyText3"/>
                              <w:numPr>
                                <w:ilvl w:val="0"/>
                                <w:numId w:val="32"/>
                              </w:numPr>
                              <w:spacing w:after="0"/>
                              <w:jc w:val="both"/>
                              <w:rPr>
                                <w:rFonts w:eastAsia="Times New Roman"/>
                                <w:sz w:val="20"/>
                                <w:szCs w:val="20"/>
                              </w:rPr>
                            </w:pPr>
                            <w:r w:rsidRPr="00F5653D">
                              <w:rPr>
                                <w:rFonts w:asciiTheme="minorHAnsi" w:hAnsiTheme="minorHAnsi"/>
                                <w:sz w:val="20"/>
                                <w:szCs w:val="20"/>
                              </w:rPr>
                              <w:t xml:space="preserve">Role: Software Engineer from </w:t>
                            </w:r>
                            <w:r>
                              <w:rPr>
                                <w:rFonts w:asciiTheme="minorHAnsi" w:hAnsiTheme="minorHAnsi"/>
                                <w:sz w:val="20"/>
                                <w:szCs w:val="20"/>
                              </w:rPr>
                              <w:t>Feb 2009 to Oct</w:t>
                            </w:r>
                            <w:r w:rsidRPr="00F5653D">
                              <w:rPr>
                                <w:rFonts w:asciiTheme="minorHAnsi" w:hAnsiTheme="minorHAnsi"/>
                                <w:sz w:val="20"/>
                                <w:szCs w:val="20"/>
                              </w:rPr>
                              <w:t xml:space="preserve"> 201</w:t>
                            </w:r>
                            <w:r>
                              <w:rPr>
                                <w:rFonts w:asciiTheme="minorHAnsi" w:hAnsiTheme="minorHAnsi"/>
                                <w:sz w:val="20"/>
                                <w:szCs w:val="20"/>
                              </w:rPr>
                              <w:t>1.</w:t>
                            </w:r>
                          </w:p>
                          <w:p w14:paraId="2E3D7AC6" w14:textId="77777777" w:rsidR="00271BAD" w:rsidRPr="00F5653D" w:rsidRDefault="00271BAD" w:rsidP="004C2AE8">
                            <w:pPr>
                              <w:pStyle w:val="BodyText3"/>
                              <w:spacing w:after="0"/>
                              <w:jc w:val="both"/>
                              <w:rPr>
                                <w:rFonts w:eastAsia="Times New Roman"/>
                                <w:sz w:val="20"/>
                                <w:szCs w:val="20"/>
                              </w:rPr>
                            </w:pPr>
                          </w:p>
                          <w:p w14:paraId="079BC75D" w14:textId="77777777" w:rsidR="00271BAD" w:rsidRDefault="00271BAD" w:rsidP="004C2AE8">
                            <w:pPr>
                              <w:pStyle w:val="BodyText3"/>
                              <w:spacing w:after="0"/>
                              <w:jc w:val="both"/>
                              <w:rPr>
                                <w:rFonts w:ascii="Adobe Caslon Pro" w:hAnsi="Adobe Caslon Pro" w:cs="Trebuchet MS"/>
                                <w:sz w:val="20"/>
                                <w:szCs w:val="20"/>
                              </w:rPr>
                            </w:pPr>
                            <w:r w:rsidRPr="004C2AE8">
                              <w:rPr>
                                <w:rFonts w:ascii="Adobe Caslon Pro" w:hAnsi="Adobe Caslon Pro" w:cs="Trebuchet MS"/>
                                <w:sz w:val="20"/>
                                <w:szCs w:val="20"/>
                              </w:rPr>
                              <w:t xml:space="preserve">Al </w:t>
                            </w:r>
                            <w:proofErr w:type="spellStart"/>
                            <w:r w:rsidRPr="004C2AE8">
                              <w:rPr>
                                <w:rFonts w:ascii="Adobe Caslon Pro" w:hAnsi="Adobe Caslon Pro" w:cs="Trebuchet MS"/>
                                <w:sz w:val="20"/>
                                <w:szCs w:val="20"/>
                              </w:rPr>
                              <w:t>Anhar</w:t>
                            </w:r>
                            <w:proofErr w:type="spellEnd"/>
                            <w:r w:rsidRPr="004C2AE8">
                              <w:rPr>
                                <w:rFonts w:ascii="Adobe Caslon Pro" w:hAnsi="Adobe Caslon Pro" w:cs="Trebuchet MS"/>
                                <w:sz w:val="20"/>
                                <w:szCs w:val="20"/>
                              </w:rPr>
                              <w:t xml:space="preserve"> Trading</w:t>
                            </w:r>
                            <w:r>
                              <w:rPr>
                                <w:rFonts w:ascii="Adobe Caslon Pro" w:hAnsi="Adobe Caslon Pro" w:cs="Trebuchet MS"/>
                                <w:sz w:val="20"/>
                                <w:szCs w:val="20"/>
                              </w:rPr>
                              <w:t xml:space="preserve"> </w:t>
                            </w:r>
                            <w:r w:rsidRPr="004C2AE8">
                              <w:rPr>
                                <w:rFonts w:ascii="Adobe Caslon Pro" w:hAnsi="Adobe Caslon Pro" w:cs="Trebuchet MS"/>
                                <w:sz w:val="20"/>
                                <w:szCs w:val="20"/>
                              </w:rPr>
                              <w:t>And C</w:t>
                            </w:r>
                            <w:r>
                              <w:rPr>
                                <w:rFonts w:ascii="Adobe Caslon Pro" w:hAnsi="Adobe Caslon Pro" w:cs="Trebuchet MS"/>
                                <w:sz w:val="20"/>
                                <w:szCs w:val="20"/>
                              </w:rPr>
                              <w:t xml:space="preserve">ontracting </w:t>
                            </w:r>
                            <w:proofErr w:type="spellStart"/>
                            <w:proofErr w:type="gramStart"/>
                            <w:r>
                              <w:rPr>
                                <w:rFonts w:ascii="Adobe Caslon Pro" w:hAnsi="Adobe Caslon Pro" w:cs="Trebuchet MS"/>
                                <w:sz w:val="20"/>
                                <w:szCs w:val="20"/>
                              </w:rPr>
                              <w:t>Co.Wll</w:t>
                            </w:r>
                            <w:proofErr w:type="gramEnd"/>
                            <w:r>
                              <w:rPr>
                                <w:rFonts w:ascii="Adobe Caslon Pro" w:hAnsi="Adobe Caslon Pro" w:cs="Trebuchet MS"/>
                                <w:sz w:val="20"/>
                                <w:szCs w:val="20"/>
                              </w:rPr>
                              <w:t>,Doha</w:t>
                            </w:r>
                            <w:proofErr w:type="spellEnd"/>
                            <w:r>
                              <w:rPr>
                                <w:rFonts w:ascii="Adobe Caslon Pro" w:hAnsi="Adobe Caslon Pro" w:cs="Trebuchet MS"/>
                                <w:sz w:val="20"/>
                                <w:szCs w:val="20"/>
                              </w:rPr>
                              <w:t xml:space="preserve"> – Qatar</w:t>
                            </w:r>
                          </w:p>
                          <w:p w14:paraId="7E3BEE8F" w14:textId="77777777" w:rsidR="00271BAD" w:rsidRPr="00916F51" w:rsidRDefault="00271BAD" w:rsidP="004C2AE8">
                            <w:pPr>
                              <w:pStyle w:val="BodyText3"/>
                              <w:numPr>
                                <w:ilvl w:val="0"/>
                                <w:numId w:val="32"/>
                              </w:numPr>
                              <w:spacing w:after="0"/>
                              <w:jc w:val="both"/>
                              <w:rPr>
                                <w:rFonts w:eastAsia="Times New Roman"/>
                                <w:sz w:val="20"/>
                                <w:szCs w:val="20"/>
                              </w:rPr>
                            </w:pPr>
                            <w:r w:rsidRPr="00F5653D">
                              <w:rPr>
                                <w:rFonts w:asciiTheme="minorHAnsi" w:hAnsiTheme="minorHAnsi"/>
                                <w:sz w:val="20"/>
                                <w:szCs w:val="20"/>
                              </w:rPr>
                              <w:t xml:space="preserve">Role: </w:t>
                            </w:r>
                            <w:r>
                              <w:rPr>
                                <w:rFonts w:asciiTheme="minorHAnsi" w:hAnsiTheme="minorHAnsi"/>
                                <w:sz w:val="20"/>
                                <w:szCs w:val="20"/>
                              </w:rPr>
                              <w:t>System</w:t>
                            </w:r>
                            <w:r w:rsidRPr="00F5653D">
                              <w:rPr>
                                <w:rFonts w:asciiTheme="minorHAnsi" w:hAnsiTheme="minorHAnsi"/>
                                <w:sz w:val="20"/>
                                <w:szCs w:val="20"/>
                              </w:rPr>
                              <w:t xml:space="preserve"> </w:t>
                            </w:r>
                            <w:r>
                              <w:rPr>
                                <w:rFonts w:asciiTheme="minorHAnsi" w:hAnsiTheme="minorHAnsi"/>
                                <w:sz w:val="20"/>
                                <w:szCs w:val="20"/>
                              </w:rPr>
                              <w:t>Administrator</w:t>
                            </w:r>
                            <w:r w:rsidRPr="00F5653D">
                              <w:rPr>
                                <w:rFonts w:asciiTheme="minorHAnsi" w:hAnsiTheme="minorHAnsi"/>
                                <w:sz w:val="20"/>
                                <w:szCs w:val="20"/>
                              </w:rPr>
                              <w:t xml:space="preserve"> from </w:t>
                            </w:r>
                            <w:r>
                              <w:rPr>
                                <w:rFonts w:asciiTheme="minorHAnsi" w:hAnsiTheme="minorHAnsi"/>
                                <w:sz w:val="20"/>
                                <w:szCs w:val="20"/>
                              </w:rPr>
                              <w:t>Feb 2007 to Jan 2009</w:t>
                            </w:r>
                          </w:p>
                          <w:p w14:paraId="5C3BD17E" w14:textId="77777777" w:rsidR="00271BAD" w:rsidRDefault="00271BAD" w:rsidP="00916F51">
                            <w:pPr>
                              <w:pStyle w:val="Caption"/>
                              <w:spacing w:after="0"/>
                              <w:jc w:val="both"/>
                              <w:rPr>
                                <w:rFonts w:ascii="Adobe Caslon Pro" w:hAnsi="Adobe Caslon Pro" w:cs="Trebuchet MS"/>
                                <w:i w:val="0"/>
                                <w:sz w:val="20"/>
                                <w:szCs w:val="20"/>
                              </w:rPr>
                            </w:pPr>
                            <w:r w:rsidRPr="004C2AE8">
                              <w:rPr>
                                <w:rFonts w:ascii="Adobe Caslon Pro" w:hAnsi="Adobe Caslon Pro" w:cs="Trebuchet MS"/>
                                <w:i w:val="0"/>
                                <w:sz w:val="20"/>
                                <w:szCs w:val="20"/>
                              </w:rPr>
                              <w:t>Success software</w:t>
                            </w:r>
                            <w:r>
                              <w:rPr>
                                <w:rFonts w:ascii="Adobe Caslon Pro" w:hAnsi="Adobe Caslon Pro" w:cs="Trebuchet MS"/>
                                <w:i w:val="0"/>
                                <w:sz w:val="20"/>
                                <w:szCs w:val="20"/>
                              </w:rPr>
                              <w:t>, Chennai</w:t>
                            </w:r>
                          </w:p>
                          <w:p w14:paraId="7DE0BE30" w14:textId="77777777" w:rsidR="00271BAD" w:rsidRPr="00916F51" w:rsidRDefault="00271BAD" w:rsidP="00916F51">
                            <w:pPr>
                              <w:pStyle w:val="BodyText3"/>
                              <w:numPr>
                                <w:ilvl w:val="0"/>
                                <w:numId w:val="32"/>
                              </w:numPr>
                              <w:spacing w:after="0"/>
                              <w:jc w:val="both"/>
                              <w:rPr>
                                <w:rFonts w:eastAsia="Times New Roman"/>
                                <w:sz w:val="20"/>
                                <w:szCs w:val="20"/>
                              </w:rPr>
                            </w:pPr>
                            <w:r w:rsidRPr="00F5653D">
                              <w:rPr>
                                <w:rFonts w:asciiTheme="minorHAnsi" w:hAnsiTheme="minorHAnsi"/>
                                <w:sz w:val="20"/>
                                <w:szCs w:val="20"/>
                              </w:rPr>
                              <w:t xml:space="preserve">Role: </w:t>
                            </w:r>
                            <w:r>
                              <w:rPr>
                                <w:rFonts w:asciiTheme="minorHAnsi" w:hAnsiTheme="minorHAnsi"/>
                                <w:sz w:val="20"/>
                                <w:szCs w:val="20"/>
                              </w:rPr>
                              <w:t xml:space="preserve">Software Trainee in </w:t>
                            </w:r>
                            <w:proofErr w:type="gramStart"/>
                            <w:r>
                              <w:rPr>
                                <w:rFonts w:asciiTheme="minorHAnsi" w:hAnsiTheme="minorHAnsi"/>
                                <w:sz w:val="20"/>
                                <w:szCs w:val="20"/>
                              </w:rPr>
                              <w:t xml:space="preserve">PHP </w:t>
                            </w:r>
                            <w:r w:rsidRPr="00F5653D">
                              <w:rPr>
                                <w:rFonts w:asciiTheme="minorHAnsi" w:hAnsiTheme="minorHAnsi"/>
                                <w:sz w:val="20"/>
                                <w:szCs w:val="20"/>
                              </w:rPr>
                              <w:t xml:space="preserve"> from</w:t>
                            </w:r>
                            <w:proofErr w:type="gramEnd"/>
                            <w:r w:rsidRPr="00F5653D">
                              <w:rPr>
                                <w:rFonts w:asciiTheme="minorHAnsi" w:hAnsiTheme="minorHAnsi"/>
                                <w:sz w:val="20"/>
                                <w:szCs w:val="20"/>
                              </w:rPr>
                              <w:t xml:space="preserve"> </w:t>
                            </w:r>
                            <w:r>
                              <w:rPr>
                                <w:rFonts w:asciiTheme="minorHAnsi" w:hAnsiTheme="minorHAnsi"/>
                                <w:sz w:val="20"/>
                                <w:szCs w:val="20"/>
                              </w:rPr>
                              <w:t>Mar 2006 to Dec 2006</w:t>
                            </w:r>
                          </w:p>
                          <w:p w14:paraId="31ED3B76" w14:textId="77777777" w:rsidR="00271BAD" w:rsidRPr="00916F51" w:rsidRDefault="00271BAD" w:rsidP="00916F51">
                            <w:pPr>
                              <w:pStyle w:val="Caption"/>
                              <w:spacing w:after="0"/>
                              <w:jc w:val="both"/>
                              <w:rPr>
                                <w:rFonts w:ascii="Adobe Caslon Pro" w:hAnsi="Adobe Caslon Pro"/>
                                <w:i w:val="0"/>
                                <w:sz w:val="20"/>
                                <w:szCs w:val="20"/>
                              </w:rPr>
                            </w:pPr>
                          </w:p>
                          <w:p w14:paraId="750EF9CD" w14:textId="77777777" w:rsidR="00271BAD" w:rsidRPr="00F5653D" w:rsidRDefault="00271BAD" w:rsidP="00F5653D">
                            <w:pPr>
                              <w:pStyle w:val="BodyText3"/>
                              <w:spacing w:after="0"/>
                              <w:ind w:left="720"/>
                              <w:jc w:val="both"/>
                              <w:rPr>
                                <w:rFonts w:eastAsia="Times New Roman"/>
                                <w:sz w:val="20"/>
                                <w:szCs w:val="20"/>
                              </w:rPr>
                            </w:pPr>
                          </w:p>
                          <w:p w14:paraId="5A9228CE" w14:textId="77777777" w:rsidR="00271BAD" w:rsidRDefault="00271BAD" w:rsidP="00F5653D">
                            <w:pPr>
                              <w:pStyle w:val="ListParagraph"/>
                              <w:spacing w:after="0" w:line="240" w:lineRule="auto"/>
                              <w:ind w:left="0"/>
                              <w:rPr>
                                <w:sz w:val="20"/>
                              </w:rPr>
                            </w:pPr>
                          </w:p>
                          <w:p w14:paraId="34344014" w14:textId="77777777" w:rsidR="00271BAD" w:rsidRPr="0099099A" w:rsidRDefault="00271BAD" w:rsidP="00AF770B">
                            <w:pPr>
                              <w:pStyle w:val="ListParagraph"/>
                              <w:spacing w:after="0" w:line="240" w:lineRule="auto"/>
                              <w:rPr>
                                <w:sz w:val="20"/>
                              </w:rPr>
                            </w:pPr>
                          </w:p>
                        </w:txbxContent>
                      </wps:txbx>
                      <wps:bodyPr wrap="square">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DCA38B" id="Rectangle 29" o:spid="_x0000_s1037" style="position:absolute;margin-left:213.75pt;margin-top:13.4pt;width:302.05pt;height:24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" filled="f" stroked="f">
                <v:textbox>
                  <w:txbxContent>
                    <w:p w14:paraId="31EE9460" w14:textId="77777777" w:rsidR="009C7D28" w:rsidRPr="00150E1D" w:rsidRDefault="009C7D28" w:rsidP="009C7D28">
                      <w:pPr>
                        <w:rPr>
                          <w:rFonts w:eastAsia="Times New Roman"/>
                          <w:sz w:val="20"/>
                          <w:szCs w:val="20"/>
                        </w:rPr>
                      </w:pPr>
                      <w:r>
                        <w:rPr>
                          <w:rFonts w:eastAsia="Times New Roman"/>
                          <w:sz w:val="20"/>
                          <w:szCs w:val="20"/>
                        </w:rPr>
                        <w:t>HCL Technologies Pvt Ltd, Bangalore</w:t>
                      </w:r>
                    </w:p>
                    <w:p w14:paraId="28BEE597" w14:textId="77777777" w:rsidR="009C7D28" w:rsidRDefault="009C7D28" w:rsidP="009C7D28">
                      <w:pPr>
                        <w:pStyle w:val="BodyText3"/>
                        <w:numPr>
                          <w:ilvl w:val="0"/>
                          <w:numId w:val="21"/>
                        </w:numPr>
                        <w:tabs>
                          <w:tab w:val="clear" w:pos="720"/>
                          <w:tab w:val="num" w:pos="630"/>
                        </w:tabs>
                        <w:spacing w:after="0"/>
                        <w:ind w:left="630"/>
                        <w:jc w:val="both"/>
                        <w:rPr>
                          <w:rFonts w:asciiTheme="minorHAnsi" w:hAnsiTheme="minorHAnsi"/>
                          <w:sz w:val="20"/>
                          <w:szCs w:val="20"/>
                        </w:rPr>
                      </w:pPr>
                      <w:r>
                        <w:rPr>
                          <w:rFonts w:asciiTheme="minorHAnsi" w:hAnsiTheme="minorHAnsi"/>
                          <w:sz w:val="20"/>
                          <w:szCs w:val="20"/>
                        </w:rPr>
                        <w:t>Role: Senior Technical Lead from March 2018 to till now.</w:t>
                      </w:r>
                    </w:p>
                    <w:p w14:paraId="3E7AACF8" w14:textId="77777777" w:rsidR="009C7D28" w:rsidRDefault="009C7D28" w:rsidP="00933BE7">
                      <w:pPr>
                        <w:rPr>
                          <w:color w:val="000000" w:themeColor="text1"/>
                          <w:kern w:val="24"/>
                          <w:sz w:val="20"/>
                          <w:szCs w:val="20"/>
                          <w:lang w:val="en-GB"/>
                        </w:rPr>
                      </w:pPr>
                    </w:p>
                    <w:p w14:paraId="034A7B24" w14:textId="77777777" w:rsidR="00271BAD" w:rsidRPr="00150E1D" w:rsidRDefault="00271BAD" w:rsidP="00933BE7">
                      <w:pPr>
                        <w:rPr>
                          <w:rFonts w:eastAsia="Times New Roman"/>
                          <w:sz w:val="20"/>
                          <w:szCs w:val="20"/>
                        </w:rPr>
                      </w:pPr>
                      <w:r>
                        <w:rPr>
                          <w:color w:val="000000" w:themeColor="text1"/>
                          <w:kern w:val="24"/>
                          <w:sz w:val="20"/>
                          <w:szCs w:val="20"/>
                          <w:lang w:val="en-GB"/>
                        </w:rPr>
                        <w:t>Tech Mahindra Pvt Ltd, Bangalore</w:t>
                      </w:r>
                    </w:p>
                    <w:p w14:paraId="5B62CDC6" w14:textId="77777777" w:rsidR="00271BAD" w:rsidRDefault="00271BAD" w:rsidP="00933BE7">
                      <w:pPr>
                        <w:pStyle w:val="BodyText3"/>
                        <w:numPr>
                          <w:ilvl w:val="0"/>
                          <w:numId w:val="21"/>
                        </w:numPr>
                        <w:tabs>
                          <w:tab w:val="clear" w:pos="720"/>
                          <w:tab w:val="num" w:pos="630"/>
                        </w:tabs>
                        <w:spacing w:after="0"/>
                        <w:ind w:left="630"/>
                        <w:jc w:val="both"/>
                        <w:rPr>
                          <w:rFonts w:asciiTheme="minorHAnsi" w:hAnsiTheme="minorHAnsi"/>
                          <w:sz w:val="20"/>
                          <w:szCs w:val="20"/>
                        </w:rPr>
                      </w:pPr>
                      <w:r>
                        <w:rPr>
                          <w:rFonts w:asciiTheme="minorHAnsi" w:hAnsiTheme="minorHAnsi"/>
                          <w:sz w:val="20"/>
                          <w:szCs w:val="20"/>
                        </w:rPr>
                        <w:t xml:space="preserve">Role: </w:t>
                      </w:r>
                      <w:r w:rsidRPr="0086605E">
                        <w:rPr>
                          <w:rFonts w:asciiTheme="minorHAnsi" w:hAnsiTheme="minorHAnsi"/>
                          <w:sz w:val="20"/>
                          <w:szCs w:val="20"/>
                        </w:rPr>
                        <w:t>Tech Lead</w:t>
                      </w:r>
                      <w:r>
                        <w:rPr>
                          <w:rFonts w:asciiTheme="minorHAnsi" w:hAnsiTheme="minorHAnsi"/>
                          <w:sz w:val="20"/>
                          <w:szCs w:val="20"/>
                        </w:rPr>
                        <w:t xml:space="preserve"> from Dec 2014 </w:t>
                      </w:r>
                      <w:r w:rsidR="009C7D28">
                        <w:rPr>
                          <w:rFonts w:asciiTheme="minorHAnsi" w:hAnsiTheme="minorHAnsi"/>
                          <w:sz w:val="20"/>
                          <w:szCs w:val="20"/>
                        </w:rPr>
                        <w:t>Feb 2018</w:t>
                      </w:r>
                      <w:r>
                        <w:rPr>
                          <w:rFonts w:asciiTheme="minorHAnsi" w:hAnsiTheme="minorHAnsi"/>
                          <w:sz w:val="20"/>
                          <w:szCs w:val="20"/>
                        </w:rPr>
                        <w:t>.</w:t>
                      </w:r>
                    </w:p>
                    <w:p w14:paraId="787CF986" w14:textId="77777777" w:rsidR="00271BAD" w:rsidRPr="00E30237" w:rsidRDefault="00271BAD" w:rsidP="00933BE7">
                      <w:pPr>
                        <w:pStyle w:val="BodyText3"/>
                        <w:spacing w:after="0"/>
                        <w:ind w:left="720"/>
                        <w:jc w:val="both"/>
                        <w:rPr>
                          <w:rFonts w:asciiTheme="minorHAnsi" w:hAnsiTheme="minorHAnsi"/>
                          <w:sz w:val="20"/>
                          <w:szCs w:val="20"/>
                        </w:rPr>
                      </w:pPr>
                    </w:p>
                    <w:p w14:paraId="6D7D7D4B" w14:textId="77777777" w:rsidR="00271BAD" w:rsidRPr="00150E1D" w:rsidRDefault="00271BAD" w:rsidP="00933BE7">
                      <w:pPr>
                        <w:rPr>
                          <w:rFonts w:eastAsia="Times New Roman"/>
                          <w:sz w:val="20"/>
                          <w:szCs w:val="20"/>
                        </w:rPr>
                      </w:pPr>
                      <w:r>
                        <w:rPr>
                          <w:rFonts w:eastAsia="Times New Roman"/>
                          <w:sz w:val="20"/>
                          <w:szCs w:val="20"/>
                        </w:rPr>
                        <w:t>HCL Technologies Pvt Ltd, Bangalore</w:t>
                      </w:r>
                    </w:p>
                    <w:p w14:paraId="023C8A94" w14:textId="77777777" w:rsidR="00271BAD" w:rsidRDefault="00271BAD" w:rsidP="00462354">
                      <w:pPr>
                        <w:pStyle w:val="BodyText3"/>
                        <w:numPr>
                          <w:ilvl w:val="0"/>
                          <w:numId w:val="21"/>
                        </w:numPr>
                        <w:tabs>
                          <w:tab w:val="clear" w:pos="720"/>
                          <w:tab w:val="num" w:pos="630"/>
                        </w:tabs>
                        <w:spacing w:after="0"/>
                        <w:ind w:left="630"/>
                        <w:jc w:val="both"/>
                        <w:rPr>
                          <w:rFonts w:asciiTheme="minorHAnsi" w:hAnsiTheme="minorHAnsi"/>
                          <w:sz w:val="20"/>
                          <w:szCs w:val="20"/>
                        </w:rPr>
                      </w:pPr>
                      <w:r>
                        <w:rPr>
                          <w:rFonts w:asciiTheme="minorHAnsi" w:hAnsiTheme="minorHAnsi"/>
                          <w:sz w:val="20"/>
                          <w:szCs w:val="20"/>
                        </w:rPr>
                        <w:t>Role: Senior Consultant from July 2012 to Dec 2014.</w:t>
                      </w:r>
                    </w:p>
                    <w:p w14:paraId="679D0BA2" w14:textId="77777777" w:rsidR="00271BAD" w:rsidRDefault="00271BAD" w:rsidP="00462354">
                      <w:pPr>
                        <w:pStyle w:val="BodyText3"/>
                        <w:spacing w:after="0"/>
                        <w:ind w:left="630"/>
                        <w:jc w:val="both"/>
                        <w:rPr>
                          <w:rFonts w:asciiTheme="minorHAnsi" w:hAnsiTheme="minorHAnsi"/>
                          <w:sz w:val="20"/>
                          <w:szCs w:val="20"/>
                        </w:rPr>
                      </w:pPr>
                    </w:p>
                    <w:p w14:paraId="0ED424B7" w14:textId="77777777" w:rsidR="00271BAD" w:rsidRDefault="00271BAD" w:rsidP="00F5653D">
                      <w:pPr>
                        <w:rPr>
                          <w:rFonts w:eastAsia="Times New Roman"/>
                          <w:sz w:val="20"/>
                          <w:szCs w:val="20"/>
                        </w:rPr>
                      </w:pPr>
                      <w:proofErr w:type="spellStart"/>
                      <w:r>
                        <w:rPr>
                          <w:rFonts w:eastAsia="Times New Roman"/>
                          <w:sz w:val="20"/>
                          <w:szCs w:val="20"/>
                        </w:rPr>
                        <w:t>Emart</w:t>
                      </w:r>
                      <w:proofErr w:type="spellEnd"/>
                      <w:r>
                        <w:rPr>
                          <w:rFonts w:eastAsia="Times New Roman"/>
                          <w:sz w:val="20"/>
                          <w:szCs w:val="20"/>
                        </w:rPr>
                        <w:t xml:space="preserve"> Solutions Pvt Ltd, Bangalore</w:t>
                      </w:r>
                    </w:p>
                    <w:p w14:paraId="7B91494F" w14:textId="77777777" w:rsidR="00271BAD" w:rsidRPr="00764FB3" w:rsidRDefault="00271BAD" w:rsidP="00271BAD">
                      <w:pPr>
                        <w:pStyle w:val="BodyText3"/>
                        <w:numPr>
                          <w:ilvl w:val="0"/>
                          <w:numId w:val="32"/>
                        </w:numPr>
                        <w:spacing w:after="0"/>
                        <w:jc w:val="both"/>
                        <w:rPr>
                          <w:rFonts w:eastAsia="Times New Roman"/>
                          <w:sz w:val="20"/>
                          <w:szCs w:val="20"/>
                        </w:rPr>
                      </w:pPr>
                      <w:r w:rsidRPr="00F5653D">
                        <w:rPr>
                          <w:rFonts w:asciiTheme="minorHAnsi" w:hAnsiTheme="minorHAnsi"/>
                          <w:sz w:val="20"/>
                          <w:szCs w:val="20"/>
                        </w:rPr>
                        <w:t xml:space="preserve">Role: Senior Software Engineer from </w:t>
                      </w:r>
                      <w:r>
                        <w:rPr>
                          <w:rFonts w:asciiTheme="minorHAnsi" w:hAnsiTheme="minorHAnsi"/>
                          <w:sz w:val="20"/>
                          <w:szCs w:val="20"/>
                        </w:rPr>
                        <w:t xml:space="preserve">Nov 2011 to </w:t>
                      </w:r>
                      <w:r w:rsidRPr="00F5653D">
                        <w:rPr>
                          <w:rFonts w:asciiTheme="minorHAnsi" w:hAnsiTheme="minorHAnsi"/>
                          <w:sz w:val="20"/>
                          <w:szCs w:val="20"/>
                        </w:rPr>
                        <w:t>July 201</w:t>
                      </w:r>
                      <w:r>
                        <w:rPr>
                          <w:rFonts w:asciiTheme="minorHAnsi" w:hAnsiTheme="minorHAnsi"/>
                          <w:sz w:val="20"/>
                          <w:szCs w:val="20"/>
                        </w:rPr>
                        <w:t>2.</w:t>
                      </w:r>
                    </w:p>
                    <w:p w14:paraId="0FB64AD2" w14:textId="77777777" w:rsidR="00271BAD" w:rsidRPr="00F5653D" w:rsidRDefault="00271BAD" w:rsidP="004C2AE8">
                      <w:pPr>
                        <w:pStyle w:val="BodyText3"/>
                        <w:spacing w:after="0"/>
                        <w:jc w:val="both"/>
                        <w:rPr>
                          <w:rFonts w:eastAsia="Times New Roman"/>
                          <w:sz w:val="20"/>
                          <w:szCs w:val="20"/>
                        </w:rPr>
                      </w:pPr>
                    </w:p>
                    <w:p w14:paraId="5F611C26" w14:textId="77777777" w:rsidR="00271BAD" w:rsidRDefault="00271BAD" w:rsidP="00F5653D">
                      <w:pPr>
                        <w:rPr>
                          <w:rFonts w:eastAsia="Times New Roman"/>
                          <w:sz w:val="20"/>
                          <w:szCs w:val="20"/>
                        </w:rPr>
                      </w:pPr>
                      <w:proofErr w:type="spellStart"/>
                      <w:r>
                        <w:rPr>
                          <w:rFonts w:eastAsia="Times New Roman"/>
                          <w:sz w:val="20"/>
                          <w:szCs w:val="20"/>
                        </w:rPr>
                        <w:t>Sanvy</w:t>
                      </w:r>
                      <w:proofErr w:type="spellEnd"/>
                      <w:r>
                        <w:rPr>
                          <w:rFonts w:eastAsia="Times New Roman"/>
                          <w:sz w:val="20"/>
                          <w:szCs w:val="20"/>
                        </w:rPr>
                        <w:t xml:space="preserve"> Solutions Pvt Ltd, Bangalore</w:t>
                      </w:r>
                    </w:p>
                    <w:p w14:paraId="2B81D10C" w14:textId="77777777" w:rsidR="00271BAD" w:rsidRPr="004C2AE8" w:rsidRDefault="00271BAD" w:rsidP="00F5653D">
                      <w:pPr>
                        <w:pStyle w:val="BodyText3"/>
                        <w:numPr>
                          <w:ilvl w:val="0"/>
                          <w:numId w:val="32"/>
                        </w:numPr>
                        <w:spacing w:after="0"/>
                        <w:jc w:val="both"/>
                        <w:rPr>
                          <w:rFonts w:eastAsia="Times New Roman"/>
                          <w:sz w:val="20"/>
                          <w:szCs w:val="20"/>
                        </w:rPr>
                      </w:pPr>
                      <w:r w:rsidRPr="00F5653D">
                        <w:rPr>
                          <w:rFonts w:asciiTheme="minorHAnsi" w:hAnsiTheme="minorHAnsi"/>
                          <w:sz w:val="20"/>
                          <w:szCs w:val="20"/>
                        </w:rPr>
                        <w:t xml:space="preserve">Role: Software Engineer from </w:t>
                      </w:r>
                      <w:r>
                        <w:rPr>
                          <w:rFonts w:asciiTheme="minorHAnsi" w:hAnsiTheme="minorHAnsi"/>
                          <w:sz w:val="20"/>
                          <w:szCs w:val="20"/>
                        </w:rPr>
                        <w:t>Feb 2009 to Oct</w:t>
                      </w:r>
                      <w:r w:rsidRPr="00F5653D">
                        <w:rPr>
                          <w:rFonts w:asciiTheme="minorHAnsi" w:hAnsiTheme="minorHAnsi"/>
                          <w:sz w:val="20"/>
                          <w:szCs w:val="20"/>
                        </w:rPr>
                        <w:t xml:space="preserve"> 201</w:t>
                      </w:r>
                      <w:r>
                        <w:rPr>
                          <w:rFonts w:asciiTheme="minorHAnsi" w:hAnsiTheme="minorHAnsi"/>
                          <w:sz w:val="20"/>
                          <w:szCs w:val="20"/>
                        </w:rPr>
                        <w:t>1.</w:t>
                      </w:r>
                    </w:p>
                    <w:p w14:paraId="2E3D7AC6" w14:textId="77777777" w:rsidR="00271BAD" w:rsidRPr="00F5653D" w:rsidRDefault="00271BAD" w:rsidP="004C2AE8">
                      <w:pPr>
                        <w:pStyle w:val="BodyText3"/>
                        <w:spacing w:after="0"/>
                        <w:jc w:val="both"/>
                        <w:rPr>
                          <w:rFonts w:eastAsia="Times New Roman"/>
                          <w:sz w:val="20"/>
                          <w:szCs w:val="20"/>
                        </w:rPr>
                      </w:pPr>
                    </w:p>
                    <w:p w14:paraId="079BC75D" w14:textId="77777777" w:rsidR="00271BAD" w:rsidRDefault="00271BAD" w:rsidP="004C2AE8">
                      <w:pPr>
                        <w:pStyle w:val="BodyText3"/>
                        <w:spacing w:after="0"/>
                        <w:jc w:val="both"/>
                        <w:rPr>
                          <w:rFonts w:ascii="Adobe Caslon Pro" w:hAnsi="Adobe Caslon Pro" w:cs="Trebuchet MS"/>
                          <w:sz w:val="20"/>
                          <w:szCs w:val="20"/>
                        </w:rPr>
                      </w:pPr>
                      <w:r w:rsidRPr="004C2AE8">
                        <w:rPr>
                          <w:rFonts w:ascii="Adobe Caslon Pro" w:hAnsi="Adobe Caslon Pro" w:cs="Trebuchet MS"/>
                          <w:sz w:val="20"/>
                          <w:szCs w:val="20"/>
                        </w:rPr>
                        <w:t xml:space="preserve">Al </w:t>
                      </w:r>
                      <w:proofErr w:type="spellStart"/>
                      <w:r w:rsidRPr="004C2AE8">
                        <w:rPr>
                          <w:rFonts w:ascii="Adobe Caslon Pro" w:hAnsi="Adobe Caslon Pro" w:cs="Trebuchet MS"/>
                          <w:sz w:val="20"/>
                          <w:szCs w:val="20"/>
                        </w:rPr>
                        <w:t>Anhar</w:t>
                      </w:r>
                      <w:proofErr w:type="spellEnd"/>
                      <w:r w:rsidRPr="004C2AE8">
                        <w:rPr>
                          <w:rFonts w:ascii="Adobe Caslon Pro" w:hAnsi="Adobe Caslon Pro" w:cs="Trebuchet MS"/>
                          <w:sz w:val="20"/>
                          <w:szCs w:val="20"/>
                        </w:rPr>
                        <w:t xml:space="preserve"> Trading</w:t>
                      </w:r>
                      <w:r>
                        <w:rPr>
                          <w:rFonts w:ascii="Adobe Caslon Pro" w:hAnsi="Adobe Caslon Pro" w:cs="Trebuchet MS"/>
                          <w:sz w:val="20"/>
                          <w:szCs w:val="20"/>
                        </w:rPr>
                        <w:t xml:space="preserve"> </w:t>
                      </w:r>
                      <w:r w:rsidRPr="004C2AE8">
                        <w:rPr>
                          <w:rFonts w:ascii="Adobe Caslon Pro" w:hAnsi="Adobe Caslon Pro" w:cs="Trebuchet MS"/>
                          <w:sz w:val="20"/>
                          <w:szCs w:val="20"/>
                        </w:rPr>
                        <w:t>And C</w:t>
                      </w:r>
                      <w:r>
                        <w:rPr>
                          <w:rFonts w:ascii="Adobe Caslon Pro" w:hAnsi="Adobe Caslon Pro" w:cs="Trebuchet MS"/>
                          <w:sz w:val="20"/>
                          <w:szCs w:val="20"/>
                        </w:rPr>
                        <w:t xml:space="preserve">ontracting </w:t>
                      </w:r>
                      <w:proofErr w:type="spellStart"/>
                      <w:r>
                        <w:rPr>
                          <w:rFonts w:ascii="Adobe Caslon Pro" w:hAnsi="Adobe Caslon Pro" w:cs="Trebuchet MS"/>
                          <w:sz w:val="20"/>
                          <w:szCs w:val="20"/>
                        </w:rPr>
                        <w:t>Co.Wll,Doha</w:t>
                      </w:r>
                      <w:proofErr w:type="spellEnd"/>
                      <w:r>
                        <w:rPr>
                          <w:rFonts w:ascii="Adobe Caslon Pro" w:hAnsi="Adobe Caslon Pro" w:cs="Trebuchet MS"/>
                          <w:sz w:val="20"/>
                          <w:szCs w:val="20"/>
                        </w:rPr>
                        <w:t xml:space="preserve"> – Qatar</w:t>
                      </w:r>
                    </w:p>
                    <w:p w14:paraId="7E3BEE8F" w14:textId="77777777" w:rsidR="00271BAD" w:rsidRPr="00916F51" w:rsidRDefault="00271BAD" w:rsidP="004C2AE8">
                      <w:pPr>
                        <w:pStyle w:val="BodyText3"/>
                        <w:numPr>
                          <w:ilvl w:val="0"/>
                          <w:numId w:val="32"/>
                        </w:numPr>
                        <w:spacing w:after="0"/>
                        <w:jc w:val="both"/>
                        <w:rPr>
                          <w:rFonts w:eastAsia="Times New Roman"/>
                          <w:sz w:val="20"/>
                          <w:szCs w:val="20"/>
                        </w:rPr>
                      </w:pPr>
                      <w:r w:rsidRPr="00F5653D">
                        <w:rPr>
                          <w:rFonts w:asciiTheme="minorHAnsi" w:hAnsiTheme="minorHAnsi"/>
                          <w:sz w:val="20"/>
                          <w:szCs w:val="20"/>
                        </w:rPr>
                        <w:t xml:space="preserve">Role: </w:t>
                      </w:r>
                      <w:r>
                        <w:rPr>
                          <w:rFonts w:asciiTheme="minorHAnsi" w:hAnsiTheme="minorHAnsi"/>
                          <w:sz w:val="20"/>
                          <w:szCs w:val="20"/>
                        </w:rPr>
                        <w:t>System</w:t>
                      </w:r>
                      <w:r w:rsidRPr="00F5653D">
                        <w:rPr>
                          <w:rFonts w:asciiTheme="minorHAnsi" w:hAnsiTheme="minorHAnsi"/>
                          <w:sz w:val="20"/>
                          <w:szCs w:val="20"/>
                        </w:rPr>
                        <w:t xml:space="preserve"> </w:t>
                      </w:r>
                      <w:r>
                        <w:rPr>
                          <w:rFonts w:asciiTheme="minorHAnsi" w:hAnsiTheme="minorHAnsi"/>
                          <w:sz w:val="20"/>
                          <w:szCs w:val="20"/>
                        </w:rPr>
                        <w:t>Administrator</w:t>
                      </w:r>
                      <w:r w:rsidRPr="00F5653D">
                        <w:rPr>
                          <w:rFonts w:asciiTheme="minorHAnsi" w:hAnsiTheme="minorHAnsi"/>
                          <w:sz w:val="20"/>
                          <w:szCs w:val="20"/>
                        </w:rPr>
                        <w:t xml:space="preserve"> from </w:t>
                      </w:r>
                      <w:r>
                        <w:rPr>
                          <w:rFonts w:asciiTheme="minorHAnsi" w:hAnsiTheme="minorHAnsi"/>
                          <w:sz w:val="20"/>
                          <w:szCs w:val="20"/>
                        </w:rPr>
                        <w:t>Feb 2007 to Jan 2009</w:t>
                      </w:r>
                    </w:p>
                    <w:p w14:paraId="5C3BD17E" w14:textId="77777777" w:rsidR="00271BAD" w:rsidRDefault="00271BAD" w:rsidP="00916F51">
                      <w:pPr>
                        <w:pStyle w:val="Caption"/>
                        <w:spacing w:after="0"/>
                        <w:jc w:val="both"/>
                        <w:rPr>
                          <w:rFonts w:ascii="Adobe Caslon Pro" w:hAnsi="Adobe Caslon Pro" w:cs="Trebuchet MS"/>
                          <w:i w:val="0"/>
                          <w:sz w:val="20"/>
                          <w:szCs w:val="20"/>
                        </w:rPr>
                      </w:pPr>
                      <w:r w:rsidRPr="004C2AE8">
                        <w:rPr>
                          <w:rFonts w:ascii="Adobe Caslon Pro" w:hAnsi="Adobe Caslon Pro" w:cs="Trebuchet MS"/>
                          <w:i w:val="0"/>
                          <w:sz w:val="20"/>
                          <w:szCs w:val="20"/>
                        </w:rPr>
                        <w:t>Success software</w:t>
                      </w:r>
                      <w:r>
                        <w:rPr>
                          <w:rFonts w:ascii="Adobe Caslon Pro" w:hAnsi="Adobe Caslon Pro" w:cs="Trebuchet MS"/>
                          <w:i w:val="0"/>
                          <w:sz w:val="20"/>
                          <w:szCs w:val="20"/>
                        </w:rPr>
                        <w:t>, Chennai</w:t>
                      </w:r>
                    </w:p>
                    <w:p w14:paraId="7DE0BE30" w14:textId="77777777" w:rsidR="00271BAD" w:rsidRPr="00916F51" w:rsidRDefault="00271BAD" w:rsidP="00916F51">
                      <w:pPr>
                        <w:pStyle w:val="BodyText3"/>
                        <w:numPr>
                          <w:ilvl w:val="0"/>
                          <w:numId w:val="32"/>
                        </w:numPr>
                        <w:spacing w:after="0"/>
                        <w:jc w:val="both"/>
                        <w:rPr>
                          <w:rFonts w:eastAsia="Times New Roman"/>
                          <w:sz w:val="20"/>
                          <w:szCs w:val="20"/>
                        </w:rPr>
                      </w:pPr>
                      <w:r w:rsidRPr="00F5653D">
                        <w:rPr>
                          <w:rFonts w:asciiTheme="minorHAnsi" w:hAnsiTheme="minorHAnsi"/>
                          <w:sz w:val="20"/>
                          <w:szCs w:val="20"/>
                        </w:rPr>
                        <w:t xml:space="preserve">Role: </w:t>
                      </w:r>
                      <w:r>
                        <w:rPr>
                          <w:rFonts w:asciiTheme="minorHAnsi" w:hAnsiTheme="minorHAnsi"/>
                          <w:sz w:val="20"/>
                          <w:szCs w:val="20"/>
                        </w:rPr>
                        <w:t xml:space="preserve">Software Trainee in PHP </w:t>
                      </w:r>
                      <w:r w:rsidRPr="00F5653D">
                        <w:rPr>
                          <w:rFonts w:asciiTheme="minorHAnsi" w:hAnsiTheme="minorHAnsi"/>
                          <w:sz w:val="20"/>
                          <w:szCs w:val="20"/>
                        </w:rPr>
                        <w:t xml:space="preserve"> from </w:t>
                      </w:r>
                      <w:r>
                        <w:rPr>
                          <w:rFonts w:asciiTheme="minorHAnsi" w:hAnsiTheme="minorHAnsi"/>
                          <w:sz w:val="20"/>
                          <w:szCs w:val="20"/>
                        </w:rPr>
                        <w:t>Mar 2006 to Dec 2006</w:t>
                      </w:r>
                    </w:p>
                    <w:p w14:paraId="31ED3B76" w14:textId="77777777" w:rsidR="00271BAD" w:rsidRPr="00916F51" w:rsidRDefault="00271BAD" w:rsidP="00916F51">
                      <w:pPr>
                        <w:pStyle w:val="Caption"/>
                        <w:spacing w:after="0"/>
                        <w:jc w:val="both"/>
                        <w:rPr>
                          <w:rFonts w:ascii="Adobe Caslon Pro" w:hAnsi="Adobe Caslon Pro"/>
                          <w:i w:val="0"/>
                          <w:sz w:val="20"/>
                          <w:szCs w:val="20"/>
                        </w:rPr>
                      </w:pPr>
                    </w:p>
                    <w:p w14:paraId="750EF9CD" w14:textId="77777777" w:rsidR="00271BAD" w:rsidRPr="00F5653D" w:rsidRDefault="00271BAD" w:rsidP="00F5653D">
                      <w:pPr>
                        <w:pStyle w:val="BodyText3"/>
                        <w:spacing w:after="0"/>
                        <w:ind w:left="720"/>
                        <w:jc w:val="both"/>
                        <w:rPr>
                          <w:rFonts w:eastAsia="Times New Roman"/>
                          <w:sz w:val="20"/>
                          <w:szCs w:val="20"/>
                        </w:rPr>
                      </w:pPr>
                    </w:p>
                    <w:p w14:paraId="5A9228CE" w14:textId="77777777" w:rsidR="00271BAD" w:rsidRDefault="00271BAD" w:rsidP="00F5653D">
                      <w:pPr>
                        <w:pStyle w:val="ListParagraph"/>
                        <w:spacing w:after="0" w:line="240" w:lineRule="auto"/>
                        <w:ind w:left="0"/>
                        <w:rPr>
                          <w:sz w:val="20"/>
                        </w:rPr>
                      </w:pPr>
                    </w:p>
                    <w:p w14:paraId="34344014" w14:textId="77777777" w:rsidR="00271BAD" w:rsidRPr="0099099A" w:rsidRDefault="00271BAD" w:rsidP="00AF770B">
                      <w:pPr>
                        <w:pStyle w:val="ListParagraph"/>
                        <w:spacing w:after="0" w:line="240" w:lineRule="auto"/>
                        <w:rPr>
                          <w:sz w:val="20"/>
                        </w:rPr>
                      </w:pPr>
                    </w:p>
                  </w:txbxContent>
                </v:textbox>
              </v:rect>
            </w:pict>
          </mc:Fallback>
        </mc:AlternateContent>
      </w:r>
      <w:r w:rsidR="006240B5">
        <w:rPr>
          <w:rFonts w:ascii="Arial" w:hAnsi="Arial" w:cs="Arial"/>
          <w:noProof/>
        </w:rPr>
        <mc:AlternateContent>
          <mc:Choice Requires="wps">
            <w:drawing>
              <wp:anchor distT="4294967295" distB="4294967295" distL="114300" distR="114300" simplePos="0" relativeHeight="251676672" behindDoc="0" locked="0" layoutInCell="1" allowOverlap="1" wp14:anchorId="623902E2" wp14:editId="4030740A">
                <wp:simplePos x="0" y="0"/>
                <wp:positionH relativeFrom="column">
                  <wp:posOffset>2718435</wp:posOffset>
                </wp:positionH>
                <wp:positionV relativeFrom="paragraph">
                  <wp:posOffset>73025</wp:posOffset>
                </wp:positionV>
                <wp:extent cx="3526155" cy="0"/>
                <wp:effectExtent l="0" t="0" r="36195" b="19050"/>
                <wp:wrapNone/>
                <wp:docPr id="6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E97725" id="Straight Connector 28"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4.05pt,5.75pt" to="491.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" strokecolor="black [3213]" strokeweight="1pt">
                <o:lock v:ext="edit" shapetype="f"/>
              </v:line>
            </w:pict>
          </mc:Fallback>
        </mc:AlternateContent>
      </w:r>
    </w:p>
    <w:p w14:paraId="7D3460C2" w14:textId="69E84518" w:rsidR="00F54653" w:rsidRPr="0006709B" w:rsidRDefault="00F54653" w:rsidP="00F54653">
      <w:pPr>
        <w:rPr>
          <w:rFonts w:ascii="Arial" w:hAnsi="Arial" w:cs="Arial"/>
        </w:rPr>
      </w:pPr>
    </w:p>
    <w:p w14:paraId="5D70DEBF" w14:textId="758170D3" w:rsidR="00F54653" w:rsidRPr="0006709B" w:rsidRDefault="00F54653" w:rsidP="00F54653">
      <w:pPr>
        <w:rPr>
          <w:rFonts w:ascii="Arial" w:hAnsi="Arial" w:cs="Arial"/>
        </w:rPr>
      </w:pPr>
    </w:p>
    <w:p w14:paraId="4E1E315C" w14:textId="21C37521" w:rsidR="00F54653" w:rsidRPr="0006709B" w:rsidRDefault="00F54653" w:rsidP="00F54653">
      <w:pPr>
        <w:rPr>
          <w:rFonts w:ascii="Arial" w:hAnsi="Arial" w:cs="Arial"/>
        </w:rPr>
      </w:pPr>
    </w:p>
    <w:p w14:paraId="77586671" w14:textId="7FAF2266" w:rsidR="00F54653" w:rsidRPr="0006709B" w:rsidRDefault="00F54653" w:rsidP="00F54653">
      <w:pPr>
        <w:rPr>
          <w:rFonts w:ascii="Arial" w:hAnsi="Arial" w:cs="Arial"/>
        </w:rPr>
      </w:pPr>
    </w:p>
    <w:p w14:paraId="155EFCF5" w14:textId="77777777" w:rsidR="00F54653" w:rsidRPr="0006709B" w:rsidRDefault="00F54653" w:rsidP="00F54653">
      <w:pPr>
        <w:rPr>
          <w:rFonts w:ascii="Arial" w:hAnsi="Arial" w:cs="Arial"/>
        </w:rPr>
      </w:pPr>
    </w:p>
    <w:p w14:paraId="781AF8E0" w14:textId="77777777" w:rsidR="00F54653" w:rsidRPr="0006709B" w:rsidRDefault="00F54653" w:rsidP="00F54653">
      <w:pPr>
        <w:rPr>
          <w:rFonts w:ascii="Arial" w:hAnsi="Arial" w:cs="Arial"/>
        </w:rPr>
      </w:pPr>
    </w:p>
    <w:p w14:paraId="3DCA9A38" w14:textId="77777777" w:rsidR="00F54653" w:rsidRPr="0006709B" w:rsidRDefault="00F54653" w:rsidP="00F54653">
      <w:pPr>
        <w:rPr>
          <w:rFonts w:ascii="Arial" w:hAnsi="Arial" w:cs="Arial"/>
        </w:rPr>
      </w:pPr>
    </w:p>
    <w:p w14:paraId="208B1F1A" w14:textId="77777777" w:rsidR="00F54653" w:rsidRPr="0006709B" w:rsidRDefault="00F54653" w:rsidP="00F54653">
      <w:pPr>
        <w:rPr>
          <w:rFonts w:ascii="Arial" w:hAnsi="Arial" w:cs="Arial"/>
        </w:rPr>
      </w:pPr>
    </w:p>
    <w:p w14:paraId="1434EA3C" w14:textId="77777777" w:rsidR="00F54653" w:rsidRPr="0006709B" w:rsidRDefault="00F54653" w:rsidP="00F54653">
      <w:pPr>
        <w:rPr>
          <w:rFonts w:ascii="Arial" w:hAnsi="Arial" w:cs="Arial"/>
        </w:rPr>
      </w:pPr>
    </w:p>
    <w:p w14:paraId="4D0AC5B4" w14:textId="77777777" w:rsidR="00F54653" w:rsidRPr="0006709B" w:rsidRDefault="00F54653" w:rsidP="00F54653">
      <w:pPr>
        <w:jc w:val="center"/>
        <w:rPr>
          <w:rFonts w:ascii="Arial" w:hAnsi="Arial" w:cs="Arial"/>
        </w:rPr>
      </w:pPr>
    </w:p>
    <w:p w14:paraId="314F764A" w14:textId="77777777" w:rsidR="00BC32CE" w:rsidRPr="0006709B" w:rsidRDefault="00BC32CE" w:rsidP="00AF59D2">
      <w:pPr>
        <w:spacing w:after="45"/>
        <w:ind w:right="4375"/>
        <w:rPr>
          <w:rFonts w:ascii="Arial" w:eastAsia="Times New Roman" w:hAnsi="Arial" w:cs="Arial"/>
          <w:b/>
          <w:color w:val="39A5B7"/>
          <w:szCs w:val="22"/>
          <w:lang w:val="en-GB" w:eastAsia="en-GB"/>
        </w:rPr>
      </w:pPr>
    </w:p>
    <w:p w14:paraId="5079BDF0" w14:textId="77777777" w:rsidR="00BC32CE" w:rsidRPr="0006709B" w:rsidRDefault="00BC32CE" w:rsidP="00AF59D2">
      <w:pPr>
        <w:spacing w:after="45"/>
        <w:ind w:right="4375"/>
        <w:rPr>
          <w:rFonts w:ascii="Arial" w:eastAsia="Times New Roman" w:hAnsi="Arial" w:cs="Arial"/>
          <w:b/>
          <w:color w:val="39A5B7"/>
          <w:szCs w:val="22"/>
          <w:lang w:val="en-GB" w:eastAsia="en-GB"/>
        </w:rPr>
      </w:pPr>
    </w:p>
    <w:p w14:paraId="69787DD8" w14:textId="77777777" w:rsidR="00BC32CE" w:rsidRPr="0006709B" w:rsidRDefault="00BC32CE" w:rsidP="00AF59D2">
      <w:pPr>
        <w:spacing w:after="45"/>
        <w:ind w:right="4375"/>
        <w:rPr>
          <w:rFonts w:ascii="Arial" w:eastAsia="Times New Roman" w:hAnsi="Arial" w:cs="Arial"/>
          <w:b/>
          <w:color w:val="39A5B7"/>
          <w:szCs w:val="22"/>
          <w:lang w:val="en-GB" w:eastAsia="en-GB"/>
        </w:rPr>
      </w:pPr>
    </w:p>
    <w:p w14:paraId="4E80C99E" w14:textId="77777777" w:rsidR="00BC32CE" w:rsidRPr="0006709B" w:rsidRDefault="00BC32CE" w:rsidP="00AF59D2">
      <w:pPr>
        <w:spacing w:after="45"/>
        <w:ind w:right="4375"/>
        <w:rPr>
          <w:rFonts w:ascii="Arial" w:eastAsia="Times New Roman" w:hAnsi="Arial" w:cs="Arial"/>
          <w:b/>
          <w:color w:val="39A5B7"/>
          <w:szCs w:val="22"/>
          <w:lang w:val="en-GB" w:eastAsia="en-GB"/>
        </w:rPr>
      </w:pPr>
    </w:p>
    <w:p w14:paraId="3DC39FCB" w14:textId="77777777" w:rsidR="009C7D28" w:rsidRDefault="009C7D28" w:rsidP="00AF59D2">
      <w:pPr>
        <w:spacing w:after="45"/>
        <w:ind w:right="4375"/>
        <w:rPr>
          <w:rFonts w:ascii="Arial" w:eastAsia="Times New Roman" w:hAnsi="Arial" w:cs="Arial"/>
          <w:b/>
          <w:color w:val="39A5B7"/>
          <w:szCs w:val="22"/>
          <w:lang w:val="en-GB" w:eastAsia="en-GB"/>
        </w:rPr>
      </w:pPr>
    </w:p>
    <w:p w14:paraId="14D61015" w14:textId="77777777" w:rsidR="009C7D28" w:rsidRDefault="009C7D28" w:rsidP="00AF59D2">
      <w:pPr>
        <w:spacing w:after="45"/>
        <w:ind w:right="4375"/>
        <w:rPr>
          <w:rFonts w:ascii="Arial" w:eastAsia="Times New Roman" w:hAnsi="Arial" w:cs="Arial"/>
          <w:b/>
          <w:color w:val="39A5B7"/>
          <w:szCs w:val="22"/>
          <w:lang w:val="en-GB" w:eastAsia="en-GB"/>
        </w:rPr>
      </w:pPr>
    </w:p>
    <w:p w14:paraId="7333A73B" w14:textId="77777777" w:rsidR="009C7D28" w:rsidRDefault="009C7D28" w:rsidP="00AF59D2">
      <w:pPr>
        <w:spacing w:after="45"/>
        <w:ind w:right="4375"/>
        <w:rPr>
          <w:rFonts w:ascii="Arial" w:eastAsia="Times New Roman" w:hAnsi="Arial" w:cs="Arial"/>
          <w:b/>
          <w:color w:val="39A5B7"/>
          <w:szCs w:val="22"/>
          <w:lang w:val="en-GB" w:eastAsia="en-GB"/>
        </w:rPr>
      </w:pPr>
    </w:p>
    <w:p w14:paraId="1FA365B7" w14:textId="1DEF115E" w:rsidR="00BC32CE" w:rsidRPr="0006709B" w:rsidRDefault="006240B5"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82816" behindDoc="0" locked="0" layoutInCell="1" allowOverlap="1" wp14:anchorId="2D16A661" wp14:editId="78DB7D2B">
                <wp:simplePos x="0" y="0"/>
                <wp:positionH relativeFrom="column">
                  <wp:posOffset>2756535</wp:posOffset>
                </wp:positionH>
                <wp:positionV relativeFrom="paragraph">
                  <wp:posOffset>80010</wp:posOffset>
                </wp:positionV>
                <wp:extent cx="2837180" cy="255270"/>
                <wp:effectExtent l="0" t="0" r="0" b="0"/>
                <wp:wrapNone/>
                <wp:docPr id="6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7180" cy="255270"/>
                        </a:xfrm>
                        <a:prstGeom prst="rect">
                          <a:avLst/>
                        </a:prstGeom>
                        <a:noFill/>
                      </wps:spPr>
                      <wps:txbx>
                        <w:txbxContent>
                          <w:p w14:paraId="46705F73" w14:textId="77777777" w:rsidR="00271BAD" w:rsidRDefault="00271BAD"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AGILE EXPERIENCE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16A661" id="TextBox 39" o:spid="_x0000_s1038" type="#_x0000_t202" style="position:absolute;margin-left:217.05pt;margin-top:6.3pt;width:223.4pt;height:20.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" filled="f" stroked="f">
                <v:textbox style="mso-fit-shape-to-text:t">
                  <w:txbxContent>
                    <w:p w14:paraId="46705F73" w14:textId="77777777" w:rsidR="00271BAD" w:rsidRDefault="00271BAD"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AGILE EXPERIENCE</w:t>
                      </w:r>
                    </w:p>
                  </w:txbxContent>
                </v:textbox>
              </v:shape>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14:anchorId="7A56889D" wp14:editId="64C3D9A8">
                <wp:simplePos x="0" y="0"/>
                <wp:positionH relativeFrom="column">
                  <wp:posOffset>2693670</wp:posOffset>
                </wp:positionH>
                <wp:positionV relativeFrom="paragraph">
                  <wp:posOffset>427355</wp:posOffset>
                </wp:positionV>
                <wp:extent cx="3836035" cy="1282700"/>
                <wp:effectExtent l="0" t="0" r="0" b="0"/>
                <wp:wrapNone/>
                <wp:docPr id="7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36035" cy="1282700"/>
                        </a:xfrm>
                        <a:prstGeom prst="rect">
                          <a:avLst/>
                        </a:prstGeom>
                      </wps:spPr>
                      <wps:txbx>
                        <w:txbxContent>
                          <w:p w14:paraId="147BF552" w14:textId="77777777" w:rsidR="00271BAD" w:rsidRPr="00FA5503" w:rsidRDefault="00271BAD" w:rsidP="00933BE7">
                            <w:pPr>
                              <w:pStyle w:val="ListParagraph"/>
                              <w:numPr>
                                <w:ilvl w:val="0"/>
                                <w:numId w:val="23"/>
                              </w:numPr>
                              <w:spacing w:after="0" w:line="240" w:lineRule="auto"/>
                              <w:rPr>
                                <w:rFonts w:asciiTheme="minorHAnsi" w:hAnsiTheme="minorHAnsi"/>
                                <w:color w:val="000000" w:themeColor="text1"/>
                                <w:kern w:val="24"/>
                                <w:sz w:val="20"/>
                              </w:rPr>
                            </w:pPr>
                            <w:r w:rsidRPr="00FA5503">
                              <w:rPr>
                                <w:rFonts w:asciiTheme="minorHAnsi" w:hAnsiTheme="minorHAnsi"/>
                                <w:color w:val="000000" w:themeColor="text1"/>
                                <w:kern w:val="24"/>
                                <w:sz w:val="20"/>
                              </w:rPr>
                              <w:t>Participated in the</w:t>
                            </w:r>
                            <w:r>
                              <w:rPr>
                                <w:rFonts w:asciiTheme="minorHAnsi" w:hAnsiTheme="minorHAnsi"/>
                                <w:color w:val="000000" w:themeColor="text1"/>
                                <w:kern w:val="24"/>
                                <w:sz w:val="20"/>
                              </w:rPr>
                              <w:t xml:space="preserve"> refinement and</w:t>
                            </w:r>
                            <w:r w:rsidRPr="00FA5503">
                              <w:rPr>
                                <w:rFonts w:asciiTheme="minorHAnsi" w:hAnsiTheme="minorHAnsi"/>
                                <w:color w:val="000000" w:themeColor="text1"/>
                                <w:kern w:val="24"/>
                                <w:sz w:val="20"/>
                              </w:rPr>
                              <w:t xml:space="preserve"> estimation of user stories and the sprint </w:t>
                            </w:r>
                            <w:r>
                              <w:rPr>
                                <w:rFonts w:asciiTheme="minorHAnsi" w:hAnsiTheme="minorHAnsi"/>
                                <w:color w:val="000000" w:themeColor="text1"/>
                                <w:kern w:val="24"/>
                                <w:sz w:val="20"/>
                              </w:rPr>
                              <w:t>planning</w:t>
                            </w:r>
                            <w:r w:rsidRPr="00FA5503">
                              <w:rPr>
                                <w:rFonts w:asciiTheme="minorHAnsi" w:hAnsiTheme="minorHAnsi"/>
                                <w:color w:val="000000" w:themeColor="text1"/>
                                <w:kern w:val="24"/>
                                <w:sz w:val="20"/>
                              </w:rPr>
                              <w:t>.</w:t>
                            </w:r>
                            <w:r>
                              <w:rPr>
                                <w:rFonts w:asciiTheme="minorHAnsi" w:hAnsiTheme="minorHAnsi"/>
                                <w:color w:val="000000" w:themeColor="text1"/>
                                <w:kern w:val="24"/>
                                <w:sz w:val="20"/>
                              </w:rPr>
                              <w:t xml:space="preserve"> (Planning Poker and Backlog grooming)</w:t>
                            </w:r>
                          </w:p>
                          <w:p w14:paraId="727EFC64" w14:textId="77777777" w:rsidR="00271BAD" w:rsidRPr="00FA5503" w:rsidRDefault="00271BAD" w:rsidP="00933BE7">
                            <w:pPr>
                              <w:pStyle w:val="ListParagraph"/>
                              <w:numPr>
                                <w:ilvl w:val="0"/>
                                <w:numId w:val="23"/>
                              </w:numPr>
                              <w:spacing w:after="0" w:line="240" w:lineRule="auto"/>
                              <w:rPr>
                                <w:rFonts w:asciiTheme="minorHAnsi" w:hAnsiTheme="minorHAnsi"/>
                                <w:color w:val="000000" w:themeColor="text1"/>
                                <w:kern w:val="24"/>
                                <w:sz w:val="20"/>
                              </w:rPr>
                            </w:pPr>
                            <w:r w:rsidRPr="00FA5503">
                              <w:rPr>
                                <w:rFonts w:asciiTheme="minorHAnsi" w:hAnsiTheme="minorHAnsi"/>
                                <w:color w:val="000000" w:themeColor="text1"/>
                                <w:kern w:val="24"/>
                                <w:sz w:val="20"/>
                              </w:rPr>
                              <w:t>Implementation and Review of User stories.</w:t>
                            </w:r>
                            <w:r>
                              <w:rPr>
                                <w:rFonts w:asciiTheme="minorHAnsi" w:hAnsiTheme="minorHAnsi"/>
                                <w:color w:val="000000" w:themeColor="text1"/>
                                <w:kern w:val="24"/>
                                <w:sz w:val="20"/>
                              </w:rPr>
                              <w:t xml:space="preserve"> Daily stand-up meetings.</w:t>
                            </w:r>
                          </w:p>
                          <w:p w14:paraId="0CA56B9D" w14:textId="77777777" w:rsidR="00271BAD" w:rsidRPr="00F64D94" w:rsidRDefault="00271BAD" w:rsidP="00F64D94">
                            <w:pPr>
                              <w:pStyle w:val="ListParagraph"/>
                              <w:numPr>
                                <w:ilvl w:val="0"/>
                                <w:numId w:val="23"/>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Participation in the Sprint Review Presentations, providing demos of the functionalities developed during the sprint.</w:t>
                            </w:r>
                          </w:p>
                        </w:txbxContent>
                      </wps:txbx>
                      <wps:bodyPr wrap="square">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56889D" id="Rectangle 55" o:spid="_x0000_s1039" style="position:absolute;margin-left:212.1pt;margin-top:33.65pt;width:302.05pt;height:10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" filled="f" stroked="f">
                <v:textbox style="mso-fit-shape-to-text:t">
                  <w:txbxContent>
                    <w:p w14:paraId="147BF552" w14:textId="77777777" w:rsidR="00271BAD" w:rsidRPr="00FA5503" w:rsidRDefault="00271BAD" w:rsidP="00933BE7">
                      <w:pPr>
                        <w:pStyle w:val="ListParagraph"/>
                        <w:numPr>
                          <w:ilvl w:val="0"/>
                          <w:numId w:val="23"/>
                        </w:numPr>
                        <w:spacing w:after="0" w:line="240" w:lineRule="auto"/>
                        <w:rPr>
                          <w:rFonts w:asciiTheme="minorHAnsi" w:hAnsiTheme="minorHAnsi"/>
                          <w:color w:val="000000" w:themeColor="text1"/>
                          <w:kern w:val="24"/>
                          <w:sz w:val="20"/>
                        </w:rPr>
                      </w:pPr>
                      <w:r w:rsidRPr="00FA5503">
                        <w:rPr>
                          <w:rFonts w:asciiTheme="minorHAnsi" w:hAnsiTheme="minorHAnsi"/>
                          <w:color w:val="000000" w:themeColor="text1"/>
                          <w:kern w:val="24"/>
                          <w:sz w:val="20"/>
                        </w:rPr>
                        <w:t>Participated in the</w:t>
                      </w:r>
                      <w:r>
                        <w:rPr>
                          <w:rFonts w:asciiTheme="minorHAnsi" w:hAnsiTheme="minorHAnsi"/>
                          <w:color w:val="000000" w:themeColor="text1"/>
                          <w:kern w:val="24"/>
                          <w:sz w:val="20"/>
                        </w:rPr>
                        <w:t xml:space="preserve"> refinement and</w:t>
                      </w:r>
                      <w:r w:rsidRPr="00FA5503">
                        <w:rPr>
                          <w:rFonts w:asciiTheme="minorHAnsi" w:hAnsiTheme="minorHAnsi"/>
                          <w:color w:val="000000" w:themeColor="text1"/>
                          <w:kern w:val="24"/>
                          <w:sz w:val="20"/>
                        </w:rPr>
                        <w:t xml:space="preserve"> estimation of user stories and the sprint </w:t>
                      </w:r>
                      <w:r>
                        <w:rPr>
                          <w:rFonts w:asciiTheme="minorHAnsi" w:hAnsiTheme="minorHAnsi"/>
                          <w:color w:val="000000" w:themeColor="text1"/>
                          <w:kern w:val="24"/>
                          <w:sz w:val="20"/>
                        </w:rPr>
                        <w:t>planning</w:t>
                      </w:r>
                      <w:r w:rsidRPr="00FA5503">
                        <w:rPr>
                          <w:rFonts w:asciiTheme="minorHAnsi" w:hAnsiTheme="minorHAnsi"/>
                          <w:color w:val="000000" w:themeColor="text1"/>
                          <w:kern w:val="24"/>
                          <w:sz w:val="20"/>
                        </w:rPr>
                        <w:t>.</w:t>
                      </w:r>
                      <w:r>
                        <w:rPr>
                          <w:rFonts w:asciiTheme="minorHAnsi" w:hAnsiTheme="minorHAnsi"/>
                          <w:color w:val="000000" w:themeColor="text1"/>
                          <w:kern w:val="24"/>
                          <w:sz w:val="20"/>
                        </w:rPr>
                        <w:t xml:space="preserve"> (Planning Poker and Backlog grooming)</w:t>
                      </w:r>
                    </w:p>
                    <w:p w14:paraId="727EFC64" w14:textId="77777777" w:rsidR="00271BAD" w:rsidRPr="00FA5503" w:rsidRDefault="00271BAD" w:rsidP="00933BE7">
                      <w:pPr>
                        <w:pStyle w:val="ListParagraph"/>
                        <w:numPr>
                          <w:ilvl w:val="0"/>
                          <w:numId w:val="23"/>
                        </w:numPr>
                        <w:spacing w:after="0" w:line="240" w:lineRule="auto"/>
                        <w:rPr>
                          <w:rFonts w:asciiTheme="minorHAnsi" w:hAnsiTheme="minorHAnsi"/>
                          <w:color w:val="000000" w:themeColor="text1"/>
                          <w:kern w:val="24"/>
                          <w:sz w:val="20"/>
                        </w:rPr>
                      </w:pPr>
                      <w:r w:rsidRPr="00FA5503">
                        <w:rPr>
                          <w:rFonts w:asciiTheme="minorHAnsi" w:hAnsiTheme="minorHAnsi"/>
                          <w:color w:val="000000" w:themeColor="text1"/>
                          <w:kern w:val="24"/>
                          <w:sz w:val="20"/>
                        </w:rPr>
                        <w:t>Implementation and Review of User stories.</w:t>
                      </w:r>
                      <w:r>
                        <w:rPr>
                          <w:rFonts w:asciiTheme="minorHAnsi" w:hAnsiTheme="minorHAnsi"/>
                          <w:color w:val="000000" w:themeColor="text1"/>
                          <w:kern w:val="24"/>
                          <w:sz w:val="20"/>
                        </w:rPr>
                        <w:t xml:space="preserve"> Daily stand-up meetings.</w:t>
                      </w:r>
                    </w:p>
                    <w:p w14:paraId="0CA56B9D" w14:textId="77777777" w:rsidR="00271BAD" w:rsidRPr="00F64D94" w:rsidRDefault="00271BAD" w:rsidP="00F64D94">
                      <w:pPr>
                        <w:pStyle w:val="ListParagraph"/>
                        <w:numPr>
                          <w:ilvl w:val="0"/>
                          <w:numId w:val="23"/>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Participation in the Sprint Review Presentations, providing demos of the functionalities developed during the sprint.</w:t>
                      </w:r>
                    </w:p>
                  </w:txbxContent>
                </v:textbox>
              </v:rect>
            </w:pict>
          </mc:Fallback>
        </mc:AlternateContent>
      </w:r>
    </w:p>
    <w:p w14:paraId="5A81EAE1" w14:textId="1AA8D940" w:rsidR="00BC32CE" w:rsidRPr="0006709B" w:rsidRDefault="006240B5"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4294967295" distB="4294967295" distL="114300" distR="114300" simplePos="0" relativeHeight="251683840" behindDoc="0" locked="0" layoutInCell="1" allowOverlap="1" wp14:anchorId="367CCECB" wp14:editId="4140FA82">
                <wp:simplePos x="0" y="0"/>
                <wp:positionH relativeFrom="column">
                  <wp:posOffset>2755900</wp:posOffset>
                </wp:positionH>
                <wp:positionV relativeFrom="paragraph">
                  <wp:posOffset>150495</wp:posOffset>
                </wp:positionV>
                <wp:extent cx="3526155" cy="0"/>
                <wp:effectExtent l="0" t="0" r="36195" b="19050"/>
                <wp:wrapNone/>
                <wp:docPr id="70"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EF6958" id="Straight Connector 54"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7pt,11.85pt" to="494.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" strokecolor="black [3213]" strokeweight="1pt">
                <o:lock v:ext="edit" shapetype="f"/>
              </v:line>
            </w:pict>
          </mc:Fallback>
        </mc:AlternateContent>
      </w:r>
    </w:p>
    <w:p w14:paraId="451CABEE" w14:textId="6FA109EE" w:rsidR="00BC32CE" w:rsidRPr="0006709B" w:rsidRDefault="00BC32CE" w:rsidP="00AF59D2">
      <w:pPr>
        <w:spacing w:after="45"/>
        <w:ind w:right="4375"/>
        <w:rPr>
          <w:rFonts w:ascii="Arial" w:eastAsia="Times New Roman" w:hAnsi="Arial" w:cs="Arial"/>
          <w:b/>
          <w:color w:val="39A5B7"/>
          <w:szCs w:val="22"/>
          <w:lang w:val="en-GB" w:eastAsia="en-GB"/>
        </w:rPr>
      </w:pPr>
    </w:p>
    <w:p w14:paraId="77FC9C67" w14:textId="7AB7695C" w:rsidR="00BC32CE" w:rsidRPr="0006709B" w:rsidRDefault="00BC32CE" w:rsidP="00AF59D2">
      <w:pPr>
        <w:spacing w:after="45"/>
        <w:ind w:right="4375"/>
        <w:rPr>
          <w:rFonts w:ascii="Arial" w:eastAsia="Times New Roman" w:hAnsi="Arial" w:cs="Arial"/>
          <w:b/>
          <w:color w:val="39A5B7"/>
          <w:szCs w:val="22"/>
          <w:lang w:val="en-GB" w:eastAsia="en-GB"/>
        </w:rPr>
      </w:pPr>
    </w:p>
    <w:p w14:paraId="31091E8B" w14:textId="0620F2ED" w:rsidR="00BC32CE" w:rsidRPr="0006709B" w:rsidRDefault="00BC32CE" w:rsidP="00AF59D2">
      <w:pPr>
        <w:spacing w:after="45"/>
        <w:ind w:right="4375"/>
        <w:rPr>
          <w:rFonts w:ascii="Arial" w:eastAsia="Times New Roman" w:hAnsi="Arial" w:cs="Arial"/>
          <w:b/>
          <w:color w:val="39A5B7"/>
          <w:szCs w:val="22"/>
          <w:lang w:val="en-GB" w:eastAsia="en-GB"/>
        </w:rPr>
      </w:pPr>
    </w:p>
    <w:p w14:paraId="45E58F8A" w14:textId="21A62CF2" w:rsidR="00BC32CE" w:rsidRPr="0006709B" w:rsidRDefault="003B472F"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88960" behindDoc="0" locked="0" layoutInCell="1" allowOverlap="1" wp14:anchorId="6BDFBE80" wp14:editId="2F473FB1">
                <wp:simplePos x="0" y="0"/>
                <wp:positionH relativeFrom="column">
                  <wp:posOffset>-266700</wp:posOffset>
                </wp:positionH>
                <wp:positionV relativeFrom="paragraph">
                  <wp:posOffset>96520</wp:posOffset>
                </wp:positionV>
                <wp:extent cx="1476375" cy="236220"/>
                <wp:effectExtent l="0" t="0" r="0" b="0"/>
                <wp:wrapNone/>
                <wp:docPr id="4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375" cy="236220"/>
                        </a:xfrm>
                        <a:prstGeom prst="rect">
                          <a:avLst/>
                        </a:prstGeom>
                        <a:noFill/>
                      </wps:spPr>
                      <wps:txbx>
                        <w:txbxContent>
                          <w:p w14:paraId="7E2DFD06" w14:textId="77777777" w:rsidR="00271BAD" w:rsidRPr="004017E3" w:rsidRDefault="00271BAD" w:rsidP="00F54653">
                            <w:pPr>
                              <w:pStyle w:val="NormalWeb"/>
                              <w:spacing w:before="0" w:beforeAutospacing="0" w:after="0" w:afterAutospacing="0"/>
                              <w:rPr>
                                <w:rFonts w:asciiTheme="minorHAnsi" w:hAnsiTheme="minorHAnsi"/>
                                <w:b/>
                                <w:sz w:val="22"/>
                                <w:szCs w:val="22"/>
                              </w:rPr>
                            </w:pPr>
                            <w:r w:rsidRPr="004017E3">
                              <w:rPr>
                                <w:rFonts w:asciiTheme="minorHAnsi" w:hAnsiTheme="minorHAnsi"/>
                                <w:b/>
                                <w:sz w:val="22"/>
                                <w:szCs w:val="22"/>
                              </w:rPr>
                              <w:t xml:space="preserve">PERSONAL SKILLS </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type w14:anchorId="6BDFBE80" id="_x0000_t202" coordsize="21600,21600" o:spt="202" path="m,l,21600r21600,l21600,xe">
                <v:stroke joinstyle="miter"/>
                <v:path gradientshapeok="t" o:connecttype="rect"/>
              </v:shapetype>
              <v:shape id="TextBox 37" o:spid="_x0000_s1040" type="#_x0000_t202" style="position:absolute;margin-left:-21pt;margin-top:7.6pt;width:116.25pt;height:1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" filled="f" stroked="f">
                <v:path arrowok="t"/>
                <v:textbox>
                  <w:txbxContent>
                    <w:p w14:paraId="7E2DFD06" w14:textId="77777777" w:rsidR="00271BAD" w:rsidRPr="004017E3" w:rsidRDefault="00271BAD" w:rsidP="00F54653">
                      <w:pPr>
                        <w:pStyle w:val="NormalWeb"/>
                        <w:spacing w:before="0" w:beforeAutospacing="0" w:after="0" w:afterAutospacing="0"/>
                        <w:rPr>
                          <w:rFonts w:asciiTheme="minorHAnsi" w:hAnsiTheme="minorHAnsi"/>
                          <w:b/>
                          <w:sz w:val="22"/>
                          <w:szCs w:val="22"/>
                        </w:rPr>
                      </w:pPr>
                      <w:r w:rsidRPr="004017E3">
                        <w:rPr>
                          <w:rFonts w:asciiTheme="minorHAnsi" w:hAnsiTheme="minorHAnsi"/>
                          <w:b/>
                          <w:sz w:val="22"/>
                          <w:szCs w:val="22"/>
                        </w:rPr>
                        <w:t xml:space="preserve">PERSONAL SKILLS </w:t>
                      </w:r>
                    </w:p>
                  </w:txbxContent>
                </v:textbox>
              </v:shape>
            </w:pict>
          </mc:Fallback>
        </mc:AlternateContent>
      </w:r>
      <w:r w:rsidR="00C42AD4">
        <w:rPr>
          <w:rFonts w:ascii="Arial" w:hAnsi="Arial" w:cs="Arial"/>
          <w:noProof/>
        </w:rPr>
        <mc:AlternateContent>
          <mc:Choice Requires="wps">
            <w:drawing>
              <wp:anchor distT="4294967295" distB="4294967295" distL="114300" distR="114300" simplePos="0" relativeHeight="251678720" behindDoc="0" locked="0" layoutInCell="1" allowOverlap="1" wp14:anchorId="5BBC4751" wp14:editId="38914CAC">
                <wp:simplePos x="0" y="0"/>
                <wp:positionH relativeFrom="column">
                  <wp:posOffset>-224155</wp:posOffset>
                </wp:positionH>
                <wp:positionV relativeFrom="paragraph">
                  <wp:posOffset>96520</wp:posOffset>
                </wp:positionV>
                <wp:extent cx="2519680" cy="0"/>
                <wp:effectExtent l="0" t="19050" r="33020" b="19050"/>
                <wp:wrapNone/>
                <wp:docPr id="50"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96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74F93E" id="Straight Connector 49"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7.6pt" to="180.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" strokecolor="#4579b8 [3044]" strokeweight="2.25pt">
                <o:lock v:ext="edit" shapetype="f"/>
              </v:line>
            </w:pict>
          </mc:Fallback>
        </mc:AlternateContent>
      </w:r>
    </w:p>
    <w:p w14:paraId="12C08132" w14:textId="4CB7DA01" w:rsidR="00BC32CE" w:rsidRPr="0006709B" w:rsidRDefault="00886788"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4294967295" distB="4294967295" distL="114300" distR="114300" simplePos="0" relativeHeight="251689984" behindDoc="0" locked="0" layoutInCell="1" allowOverlap="1" wp14:anchorId="249BBF4A" wp14:editId="419586AF">
                <wp:simplePos x="0" y="0"/>
                <wp:positionH relativeFrom="column">
                  <wp:posOffset>-147955</wp:posOffset>
                </wp:positionH>
                <wp:positionV relativeFrom="paragraph">
                  <wp:posOffset>159385</wp:posOffset>
                </wp:positionV>
                <wp:extent cx="1542415" cy="0"/>
                <wp:effectExtent l="0" t="0" r="19685" b="19050"/>
                <wp:wrapNone/>
                <wp:docPr id="45"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954514" id="Straight Connector 38"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65pt,12.55pt" to="109.8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" strokecolor="black [3213]" strokeweight="1pt">
                <o:lock v:ext="edit" shapetype="f"/>
              </v:line>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14:anchorId="4881EE27" wp14:editId="44333E0B">
                <wp:simplePos x="0" y="0"/>
                <wp:positionH relativeFrom="page">
                  <wp:align>left</wp:align>
                </wp:positionH>
                <wp:positionV relativeFrom="paragraph">
                  <wp:posOffset>149859</wp:posOffset>
                </wp:positionV>
                <wp:extent cx="2867025" cy="2181225"/>
                <wp:effectExtent l="0" t="0" r="0" b="0"/>
                <wp:wrapNone/>
                <wp:docPr id="4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2181225"/>
                        </a:xfrm>
                        <a:prstGeom prst="rect">
                          <a:avLst/>
                        </a:prstGeom>
                      </wps:spPr>
                      <wps:txbx>
                        <w:txbxContent>
                          <w:p w14:paraId="38E85DBB" w14:textId="77777777" w:rsidR="00271BAD" w:rsidRPr="0028400C" w:rsidRDefault="00271BAD" w:rsidP="00AF770B">
                            <w:pPr>
                              <w:pStyle w:val="ListParagraph"/>
                              <w:numPr>
                                <w:ilvl w:val="0"/>
                                <w:numId w:val="19"/>
                              </w:numPr>
                              <w:spacing w:after="0" w:line="240" w:lineRule="auto"/>
                              <w:rPr>
                                <w:rFonts w:asciiTheme="minorHAnsi" w:hAnsiTheme="minorHAnsi"/>
                                <w:sz w:val="20"/>
                              </w:rPr>
                            </w:pPr>
                            <w:r w:rsidRPr="0028400C">
                              <w:rPr>
                                <w:rFonts w:asciiTheme="minorHAnsi" w:hAnsiTheme="minorHAnsi"/>
                                <w:sz w:val="20"/>
                              </w:rPr>
                              <w:t>Experience in requirement analysis, effort estimation</w:t>
                            </w:r>
                          </w:p>
                          <w:p w14:paraId="4560A1E1" w14:textId="77777777" w:rsidR="00271BAD" w:rsidRDefault="00271BAD" w:rsidP="00AF770B">
                            <w:pPr>
                              <w:pStyle w:val="ListParagraph"/>
                              <w:numPr>
                                <w:ilvl w:val="0"/>
                                <w:numId w:val="19"/>
                              </w:numPr>
                              <w:spacing w:after="0" w:line="240" w:lineRule="auto"/>
                              <w:rPr>
                                <w:rFonts w:asciiTheme="minorHAnsi" w:hAnsiTheme="minorHAnsi"/>
                                <w:sz w:val="20"/>
                              </w:rPr>
                            </w:pPr>
                            <w:r w:rsidRPr="0028400C">
                              <w:rPr>
                                <w:rFonts w:asciiTheme="minorHAnsi" w:hAnsiTheme="minorHAnsi"/>
                                <w:sz w:val="20"/>
                              </w:rPr>
                              <w:t xml:space="preserve">Experience in design and </w:t>
                            </w:r>
                            <w:r>
                              <w:rPr>
                                <w:rFonts w:asciiTheme="minorHAnsi" w:hAnsiTheme="minorHAnsi"/>
                                <w:sz w:val="20"/>
                              </w:rPr>
                              <w:t>development</w:t>
                            </w:r>
                          </w:p>
                          <w:p w14:paraId="272F1180" w14:textId="77777777" w:rsidR="00271BAD" w:rsidRDefault="00271BAD" w:rsidP="0024098A">
                            <w:pPr>
                              <w:pStyle w:val="ListParagraph"/>
                              <w:numPr>
                                <w:ilvl w:val="0"/>
                                <w:numId w:val="19"/>
                              </w:numPr>
                              <w:spacing w:after="0" w:line="240" w:lineRule="auto"/>
                              <w:rPr>
                                <w:rFonts w:asciiTheme="minorHAnsi" w:hAnsiTheme="minorHAnsi"/>
                                <w:sz w:val="20"/>
                              </w:rPr>
                            </w:pPr>
                            <w:r>
                              <w:rPr>
                                <w:rFonts w:asciiTheme="minorHAnsi" w:hAnsiTheme="minorHAnsi"/>
                                <w:sz w:val="20"/>
                              </w:rPr>
                              <w:t xml:space="preserve">Worked as Team lead and </w:t>
                            </w:r>
                            <w:proofErr w:type="spellStart"/>
                            <w:r w:rsidR="0024098A" w:rsidRPr="0024098A">
                              <w:rPr>
                                <w:rFonts w:asciiTheme="minorHAnsi" w:hAnsiTheme="minorHAnsi"/>
                                <w:sz w:val="20"/>
                              </w:rPr>
                              <w:t>and</w:t>
                            </w:r>
                            <w:proofErr w:type="spellEnd"/>
                            <w:r w:rsidR="0024098A" w:rsidRPr="0024098A">
                              <w:rPr>
                                <w:rFonts w:asciiTheme="minorHAnsi" w:hAnsiTheme="minorHAnsi"/>
                                <w:sz w:val="20"/>
                              </w:rPr>
                              <w:t xml:space="preserve"> ensure all key </w:t>
                            </w:r>
                            <w:proofErr w:type="spellStart"/>
                            <w:r w:rsidR="0024098A" w:rsidRPr="0024098A">
                              <w:rPr>
                                <w:rFonts w:asciiTheme="minorHAnsi" w:hAnsiTheme="minorHAnsi"/>
                                <w:sz w:val="20"/>
                              </w:rPr>
                              <w:t>metrice</w:t>
                            </w:r>
                            <w:proofErr w:type="spellEnd"/>
                            <w:r w:rsidR="0024098A" w:rsidRPr="0024098A">
                              <w:rPr>
                                <w:rFonts w:asciiTheme="minorHAnsi" w:hAnsiTheme="minorHAnsi"/>
                                <w:sz w:val="20"/>
                              </w:rPr>
                              <w:t xml:space="preserve"> of performance as per the Client SLA are met and exceeded</w:t>
                            </w:r>
                            <w:r w:rsidR="001B2664">
                              <w:rPr>
                                <w:rFonts w:asciiTheme="minorHAnsi" w:hAnsiTheme="minorHAnsi"/>
                                <w:sz w:val="20"/>
                              </w:rPr>
                              <w:t>.</w:t>
                            </w:r>
                          </w:p>
                          <w:p w14:paraId="53BF3065" w14:textId="77777777" w:rsidR="001B2664" w:rsidRPr="0028400C" w:rsidRDefault="001B2664" w:rsidP="001B2664">
                            <w:pPr>
                              <w:pStyle w:val="ListParagraph"/>
                              <w:numPr>
                                <w:ilvl w:val="0"/>
                                <w:numId w:val="19"/>
                              </w:numPr>
                              <w:spacing w:after="0" w:line="240" w:lineRule="auto"/>
                              <w:rPr>
                                <w:rFonts w:asciiTheme="minorHAnsi" w:hAnsiTheme="minorHAnsi"/>
                                <w:sz w:val="20"/>
                              </w:rPr>
                            </w:pPr>
                            <w:r w:rsidRPr="001B2664">
                              <w:rPr>
                                <w:rFonts w:asciiTheme="minorHAnsi" w:hAnsiTheme="minorHAnsi"/>
                                <w:sz w:val="20"/>
                              </w:rPr>
                              <w:t>Manage team performance and responsible for the overall development of the team</w:t>
                            </w:r>
                          </w:p>
                          <w:p w14:paraId="68B064D0" w14:textId="77777777" w:rsidR="00271BAD" w:rsidRPr="004017E3" w:rsidRDefault="00271BAD" w:rsidP="00AF770B">
                            <w:pPr>
                              <w:pStyle w:val="ListParagraph"/>
                              <w:numPr>
                                <w:ilvl w:val="0"/>
                                <w:numId w:val="19"/>
                              </w:numPr>
                              <w:spacing w:after="0" w:line="240" w:lineRule="auto"/>
                              <w:rPr>
                                <w:rFonts w:asciiTheme="minorHAnsi" w:hAnsiTheme="minorHAnsi"/>
                                <w:sz w:val="20"/>
                              </w:rPr>
                            </w:pPr>
                            <w:r>
                              <w:rPr>
                                <w:rFonts w:asciiTheme="minorHAnsi" w:hAnsiTheme="minorHAnsi" w:cstheme="minorBidi"/>
                                <w:color w:val="000000" w:themeColor="text1"/>
                                <w:kern w:val="24"/>
                                <w:sz w:val="20"/>
                              </w:rPr>
                              <w:t>Unit testing, Code reviews</w:t>
                            </w:r>
                          </w:p>
                          <w:p w14:paraId="52185C66" w14:textId="77777777" w:rsidR="00271BAD" w:rsidRPr="004017E3" w:rsidRDefault="00271BAD" w:rsidP="00AF770B">
                            <w:pPr>
                              <w:pStyle w:val="ListParagraph"/>
                              <w:numPr>
                                <w:ilvl w:val="0"/>
                                <w:numId w:val="19"/>
                              </w:numPr>
                              <w:spacing w:after="0" w:line="240" w:lineRule="auto"/>
                              <w:rPr>
                                <w:rFonts w:asciiTheme="minorHAnsi" w:hAnsiTheme="minorHAnsi"/>
                                <w:sz w:val="20"/>
                              </w:rPr>
                            </w:pPr>
                            <w:r w:rsidRPr="004017E3">
                              <w:rPr>
                                <w:rFonts w:asciiTheme="minorHAnsi" w:hAnsiTheme="minorHAnsi"/>
                                <w:sz w:val="20"/>
                              </w:rPr>
                              <w:t xml:space="preserve">Experience in Agile teams </w:t>
                            </w:r>
                          </w:p>
                          <w:p w14:paraId="0B9D90EC" w14:textId="77777777" w:rsidR="00271BAD" w:rsidRPr="004017E3" w:rsidRDefault="00271BAD" w:rsidP="00AF770B">
                            <w:pPr>
                              <w:pStyle w:val="ListParagraph"/>
                              <w:numPr>
                                <w:ilvl w:val="0"/>
                                <w:numId w:val="19"/>
                              </w:numPr>
                              <w:spacing w:after="0" w:line="240" w:lineRule="auto"/>
                              <w:rPr>
                                <w:rFonts w:asciiTheme="minorHAnsi" w:hAnsiTheme="minorHAnsi"/>
                                <w:sz w:val="20"/>
                              </w:rPr>
                            </w:pPr>
                            <w:r>
                              <w:rPr>
                                <w:rFonts w:asciiTheme="minorHAnsi" w:hAnsiTheme="minorHAnsi"/>
                                <w:sz w:val="20"/>
                              </w:rPr>
                              <w:t>P</w:t>
                            </w:r>
                            <w:r w:rsidRPr="004017E3">
                              <w:rPr>
                                <w:rFonts w:asciiTheme="minorHAnsi" w:hAnsiTheme="minorHAnsi"/>
                                <w:sz w:val="20"/>
                              </w:rPr>
                              <w:t xml:space="preserve">ro-active, </w:t>
                            </w:r>
                            <w:r>
                              <w:rPr>
                                <w:rFonts w:asciiTheme="minorHAnsi" w:hAnsiTheme="minorHAnsi"/>
                                <w:sz w:val="20"/>
                              </w:rPr>
                              <w:t>responsible</w:t>
                            </w:r>
                          </w:p>
                          <w:p w14:paraId="36CD555F" w14:textId="77777777" w:rsidR="00271BAD" w:rsidRPr="004017E3" w:rsidRDefault="00271BAD" w:rsidP="00AF770B">
                            <w:pPr>
                              <w:pStyle w:val="ListParagraph"/>
                              <w:numPr>
                                <w:ilvl w:val="0"/>
                                <w:numId w:val="19"/>
                              </w:numPr>
                              <w:spacing w:after="0" w:line="240" w:lineRule="auto"/>
                              <w:rPr>
                                <w:rFonts w:asciiTheme="minorHAnsi" w:hAnsiTheme="minorHAnsi"/>
                                <w:sz w:val="20"/>
                              </w:rPr>
                            </w:pPr>
                            <w:r>
                              <w:rPr>
                                <w:rFonts w:asciiTheme="minorHAnsi" w:hAnsiTheme="minorHAnsi"/>
                                <w:sz w:val="20"/>
                              </w:rPr>
                              <w:t>Strong analytical and problem solving skills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881EE27" id="Rectangle 41" o:spid="_x0000_s1041" style="position:absolute;margin-left:0;margin-top:11.8pt;width:225.75pt;height:171.75pt;z-index:2516910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" filled="f" stroked="f">
                <v:path arrowok="t"/>
                <v:textbox>
                  <w:txbxContent>
                    <w:p w14:paraId="38E85DBB" w14:textId="77777777" w:rsidR="00271BAD" w:rsidRPr="0028400C" w:rsidRDefault="00271BAD" w:rsidP="00AF770B">
                      <w:pPr>
                        <w:pStyle w:val="ListParagraph"/>
                        <w:numPr>
                          <w:ilvl w:val="0"/>
                          <w:numId w:val="19"/>
                        </w:numPr>
                        <w:spacing w:after="0" w:line="240" w:lineRule="auto"/>
                        <w:rPr>
                          <w:rFonts w:asciiTheme="minorHAnsi" w:hAnsiTheme="minorHAnsi"/>
                          <w:sz w:val="20"/>
                        </w:rPr>
                      </w:pPr>
                      <w:r w:rsidRPr="0028400C">
                        <w:rPr>
                          <w:rFonts w:asciiTheme="minorHAnsi" w:hAnsiTheme="minorHAnsi"/>
                          <w:sz w:val="20"/>
                        </w:rPr>
                        <w:t>Experience in requirement analysis, effort estimation</w:t>
                      </w:r>
                    </w:p>
                    <w:p w14:paraId="4560A1E1" w14:textId="77777777" w:rsidR="00271BAD" w:rsidRDefault="00271BAD" w:rsidP="00AF770B">
                      <w:pPr>
                        <w:pStyle w:val="ListParagraph"/>
                        <w:numPr>
                          <w:ilvl w:val="0"/>
                          <w:numId w:val="19"/>
                        </w:numPr>
                        <w:spacing w:after="0" w:line="240" w:lineRule="auto"/>
                        <w:rPr>
                          <w:rFonts w:asciiTheme="minorHAnsi" w:hAnsiTheme="minorHAnsi"/>
                          <w:sz w:val="20"/>
                        </w:rPr>
                      </w:pPr>
                      <w:r w:rsidRPr="0028400C">
                        <w:rPr>
                          <w:rFonts w:asciiTheme="minorHAnsi" w:hAnsiTheme="minorHAnsi"/>
                          <w:sz w:val="20"/>
                        </w:rPr>
                        <w:t xml:space="preserve">Experience in design and </w:t>
                      </w:r>
                      <w:r>
                        <w:rPr>
                          <w:rFonts w:asciiTheme="minorHAnsi" w:hAnsiTheme="minorHAnsi"/>
                          <w:sz w:val="20"/>
                        </w:rPr>
                        <w:t>development</w:t>
                      </w:r>
                    </w:p>
                    <w:p w14:paraId="272F1180" w14:textId="77777777" w:rsidR="00271BAD" w:rsidRDefault="00271BAD" w:rsidP="0024098A">
                      <w:pPr>
                        <w:pStyle w:val="ListParagraph"/>
                        <w:numPr>
                          <w:ilvl w:val="0"/>
                          <w:numId w:val="19"/>
                        </w:numPr>
                        <w:spacing w:after="0" w:line="240" w:lineRule="auto"/>
                        <w:rPr>
                          <w:rFonts w:asciiTheme="minorHAnsi" w:hAnsiTheme="minorHAnsi"/>
                          <w:sz w:val="20"/>
                        </w:rPr>
                      </w:pPr>
                      <w:r>
                        <w:rPr>
                          <w:rFonts w:asciiTheme="minorHAnsi" w:hAnsiTheme="minorHAnsi"/>
                          <w:sz w:val="20"/>
                        </w:rPr>
                        <w:t xml:space="preserve">Worked as Team lead and </w:t>
                      </w:r>
                      <w:proofErr w:type="spellStart"/>
                      <w:r w:rsidR="0024098A" w:rsidRPr="0024098A">
                        <w:rPr>
                          <w:rFonts w:asciiTheme="minorHAnsi" w:hAnsiTheme="minorHAnsi"/>
                          <w:sz w:val="20"/>
                        </w:rPr>
                        <w:t>and</w:t>
                      </w:r>
                      <w:proofErr w:type="spellEnd"/>
                      <w:r w:rsidR="0024098A" w:rsidRPr="0024098A">
                        <w:rPr>
                          <w:rFonts w:asciiTheme="minorHAnsi" w:hAnsiTheme="minorHAnsi"/>
                          <w:sz w:val="20"/>
                        </w:rPr>
                        <w:t xml:space="preserve"> ensure all key </w:t>
                      </w:r>
                      <w:proofErr w:type="spellStart"/>
                      <w:r w:rsidR="0024098A" w:rsidRPr="0024098A">
                        <w:rPr>
                          <w:rFonts w:asciiTheme="minorHAnsi" w:hAnsiTheme="minorHAnsi"/>
                          <w:sz w:val="20"/>
                        </w:rPr>
                        <w:t>metrice</w:t>
                      </w:r>
                      <w:proofErr w:type="spellEnd"/>
                      <w:r w:rsidR="0024098A" w:rsidRPr="0024098A">
                        <w:rPr>
                          <w:rFonts w:asciiTheme="minorHAnsi" w:hAnsiTheme="minorHAnsi"/>
                          <w:sz w:val="20"/>
                        </w:rPr>
                        <w:t xml:space="preserve"> of performance as per the Client SLA are met and exceeded</w:t>
                      </w:r>
                      <w:r w:rsidR="001B2664">
                        <w:rPr>
                          <w:rFonts w:asciiTheme="minorHAnsi" w:hAnsiTheme="minorHAnsi"/>
                          <w:sz w:val="20"/>
                        </w:rPr>
                        <w:t>.</w:t>
                      </w:r>
                    </w:p>
                    <w:p w14:paraId="53BF3065" w14:textId="77777777" w:rsidR="001B2664" w:rsidRPr="0028400C" w:rsidRDefault="001B2664" w:rsidP="001B2664">
                      <w:pPr>
                        <w:pStyle w:val="ListParagraph"/>
                        <w:numPr>
                          <w:ilvl w:val="0"/>
                          <w:numId w:val="19"/>
                        </w:numPr>
                        <w:spacing w:after="0" w:line="240" w:lineRule="auto"/>
                        <w:rPr>
                          <w:rFonts w:asciiTheme="minorHAnsi" w:hAnsiTheme="minorHAnsi"/>
                          <w:sz w:val="20"/>
                        </w:rPr>
                      </w:pPr>
                      <w:r w:rsidRPr="001B2664">
                        <w:rPr>
                          <w:rFonts w:asciiTheme="minorHAnsi" w:hAnsiTheme="minorHAnsi"/>
                          <w:sz w:val="20"/>
                        </w:rPr>
                        <w:t>Manage team performance and responsible for the overall development of the team</w:t>
                      </w:r>
                    </w:p>
                    <w:p w14:paraId="68B064D0" w14:textId="77777777" w:rsidR="00271BAD" w:rsidRPr="004017E3" w:rsidRDefault="00271BAD" w:rsidP="00AF770B">
                      <w:pPr>
                        <w:pStyle w:val="ListParagraph"/>
                        <w:numPr>
                          <w:ilvl w:val="0"/>
                          <w:numId w:val="19"/>
                        </w:numPr>
                        <w:spacing w:after="0" w:line="240" w:lineRule="auto"/>
                        <w:rPr>
                          <w:rFonts w:asciiTheme="minorHAnsi" w:hAnsiTheme="minorHAnsi"/>
                          <w:sz w:val="20"/>
                        </w:rPr>
                      </w:pPr>
                      <w:r>
                        <w:rPr>
                          <w:rFonts w:asciiTheme="minorHAnsi" w:hAnsiTheme="minorHAnsi" w:cstheme="minorBidi"/>
                          <w:color w:val="000000" w:themeColor="text1"/>
                          <w:kern w:val="24"/>
                          <w:sz w:val="20"/>
                        </w:rPr>
                        <w:t>Unit testing, Code reviews</w:t>
                      </w:r>
                    </w:p>
                    <w:p w14:paraId="52185C66" w14:textId="77777777" w:rsidR="00271BAD" w:rsidRPr="004017E3" w:rsidRDefault="00271BAD" w:rsidP="00AF770B">
                      <w:pPr>
                        <w:pStyle w:val="ListParagraph"/>
                        <w:numPr>
                          <w:ilvl w:val="0"/>
                          <w:numId w:val="19"/>
                        </w:numPr>
                        <w:spacing w:after="0" w:line="240" w:lineRule="auto"/>
                        <w:rPr>
                          <w:rFonts w:asciiTheme="minorHAnsi" w:hAnsiTheme="minorHAnsi"/>
                          <w:sz w:val="20"/>
                        </w:rPr>
                      </w:pPr>
                      <w:r w:rsidRPr="004017E3">
                        <w:rPr>
                          <w:rFonts w:asciiTheme="minorHAnsi" w:hAnsiTheme="minorHAnsi"/>
                          <w:sz w:val="20"/>
                        </w:rPr>
                        <w:t xml:space="preserve">Experience in Agile teams </w:t>
                      </w:r>
                    </w:p>
                    <w:p w14:paraId="0B9D90EC" w14:textId="77777777" w:rsidR="00271BAD" w:rsidRPr="004017E3" w:rsidRDefault="00271BAD" w:rsidP="00AF770B">
                      <w:pPr>
                        <w:pStyle w:val="ListParagraph"/>
                        <w:numPr>
                          <w:ilvl w:val="0"/>
                          <w:numId w:val="19"/>
                        </w:numPr>
                        <w:spacing w:after="0" w:line="240" w:lineRule="auto"/>
                        <w:rPr>
                          <w:rFonts w:asciiTheme="minorHAnsi" w:hAnsiTheme="minorHAnsi"/>
                          <w:sz w:val="20"/>
                        </w:rPr>
                      </w:pPr>
                      <w:r>
                        <w:rPr>
                          <w:rFonts w:asciiTheme="minorHAnsi" w:hAnsiTheme="minorHAnsi"/>
                          <w:sz w:val="20"/>
                        </w:rPr>
                        <w:t>P</w:t>
                      </w:r>
                      <w:r w:rsidRPr="004017E3">
                        <w:rPr>
                          <w:rFonts w:asciiTheme="minorHAnsi" w:hAnsiTheme="minorHAnsi"/>
                          <w:sz w:val="20"/>
                        </w:rPr>
                        <w:t xml:space="preserve">ro-active, </w:t>
                      </w:r>
                      <w:r>
                        <w:rPr>
                          <w:rFonts w:asciiTheme="minorHAnsi" w:hAnsiTheme="minorHAnsi"/>
                          <w:sz w:val="20"/>
                        </w:rPr>
                        <w:t>responsible</w:t>
                      </w:r>
                    </w:p>
                    <w:p w14:paraId="36CD555F" w14:textId="77777777" w:rsidR="00271BAD" w:rsidRPr="004017E3" w:rsidRDefault="00271BAD" w:rsidP="00AF770B">
                      <w:pPr>
                        <w:pStyle w:val="ListParagraph"/>
                        <w:numPr>
                          <w:ilvl w:val="0"/>
                          <w:numId w:val="19"/>
                        </w:numPr>
                        <w:spacing w:after="0" w:line="240" w:lineRule="auto"/>
                        <w:rPr>
                          <w:rFonts w:asciiTheme="minorHAnsi" w:hAnsiTheme="minorHAnsi"/>
                          <w:sz w:val="20"/>
                        </w:rPr>
                      </w:pPr>
                      <w:r>
                        <w:rPr>
                          <w:rFonts w:asciiTheme="minorHAnsi" w:hAnsiTheme="minorHAnsi"/>
                          <w:sz w:val="20"/>
                        </w:rPr>
                        <w:t>Strong analytical and problem solving skills</w:t>
                      </w:r>
                    </w:p>
                  </w:txbxContent>
                </v:textbox>
                <w10:wrap anchorx="page"/>
              </v:rect>
            </w:pict>
          </mc:Fallback>
        </mc:AlternateContent>
      </w:r>
    </w:p>
    <w:p w14:paraId="7E290964" w14:textId="69844DEC" w:rsidR="009C7D28" w:rsidRDefault="009C7D28" w:rsidP="00AF59D2">
      <w:pPr>
        <w:spacing w:after="45"/>
        <w:ind w:right="4375"/>
        <w:rPr>
          <w:rFonts w:ascii="Arial" w:eastAsia="Times New Roman" w:hAnsi="Arial" w:cs="Arial"/>
          <w:b/>
          <w:color w:val="39A5B7"/>
          <w:szCs w:val="22"/>
          <w:lang w:val="en-GB" w:eastAsia="en-GB"/>
        </w:rPr>
      </w:pPr>
    </w:p>
    <w:p w14:paraId="075A444E" w14:textId="77777777" w:rsidR="00BC32CE" w:rsidRPr="0006709B" w:rsidRDefault="006240B5"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69504" behindDoc="0" locked="0" layoutInCell="1" allowOverlap="1" wp14:anchorId="01C8D6B7" wp14:editId="10E1D904">
                <wp:simplePos x="0" y="0"/>
                <wp:positionH relativeFrom="column">
                  <wp:posOffset>2781935</wp:posOffset>
                </wp:positionH>
                <wp:positionV relativeFrom="paragraph">
                  <wp:posOffset>68580</wp:posOffset>
                </wp:positionV>
                <wp:extent cx="1476375" cy="255270"/>
                <wp:effectExtent l="0" t="0" r="0" b="0"/>
                <wp:wrapNone/>
                <wp:docPr id="43"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375" cy="255270"/>
                        </a:xfrm>
                        <a:prstGeom prst="rect">
                          <a:avLst/>
                        </a:prstGeom>
                        <a:noFill/>
                      </wps:spPr>
                      <wps:txbx>
                        <w:txbxContent>
                          <w:p w14:paraId="03AF638D" w14:textId="77777777" w:rsidR="00271BAD" w:rsidRDefault="00271BAD"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C8D6B7" id="_x0000_s1042" type="#_x0000_t202" style="position:absolute;margin-left:219.05pt;margin-top:5.4pt;width:116.25pt;height:2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" filled="f" stroked="f">
                <v:textbox style="mso-fit-shape-to-text:t">
                  <w:txbxContent>
                    <w:p w14:paraId="03AF638D" w14:textId="77777777" w:rsidR="00271BAD" w:rsidRDefault="00271BAD"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v:textbox>
              </v:shape>
            </w:pict>
          </mc:Fallback>
        </mc:AlternateContent>
      </w:r>
    </w:p>
    <w:p w14:paraId="2CFB2B4B" w14:textId="77777777" w:rsidR="00BC32CE" w:rsidRPr="0006709B" w:rsidRDefault="006240B5"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4294967295" distB="4294967295" distL="114300" distR="114300" simplePos="0" relativeHeight="251709440" behindDoc="0" locked="0" layoutInCell="1" allowOverlap="1" wp14:anchorId="434F1A37" wp14:editId="4CAD7D75">
                <wp:simplePos x="0" y="0"/>
                <wp:positionH relativeFrom="column">
                  <wp:posOffset>2847975</wp:posOffset>
                </wp:positionH>
                <wp:positionV relativeFrom="paragraph">
                  <wp:posOffset>112395</wp:posOffset>
                </wp:positionV>
                <wp:extent cx="3526155" cy="0"/>
                <wp:effectExtent l="0" t="0" r="36195" b="19050"/>
                <wp:wrapNone/>
                <wp:docPr id="49"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103B13" id="Straight Connector 54" o:spid="_x0000_s1026" style="position:absolute;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4.25pt,8.85pt" to="501.9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" strokecolor="black [3213]" strokeweight="1pt">
                <o:lock v:ext="edit" shapetype="f"/>
              </v:line>
            </w:pict>
          </mc:Fallback>
        </mc:AlternateContent>
      </w:r>
    </w:p>
    <w:p w14:paraId="3AB8B69C" w14:textId="77777777" w:rsidR="00BC32CE" w:rsidRPr="0006709B" w:rsidRDefault="006240B5"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707392" behindDoc="0" locked="0" layoutInCell="1" allowOverlap="1" wp14:anchorId="36B2C44D" wp14:editId="03218CCD">
                <wp:simplePos x="0" y="0"/>
                <wp:positionH relativeFrom="column">
                  <wp:posOffset>2743200</wp:posOffset>
                </wp:positionH>
                <wp:positionV relativeFrom="paragraph">
                  <wp:posOffset>8890</wp:posOffset>
                </wp:positionV>
                <wp:extent cx="3829050" cy="723900"/>
                <wp:effectExtent l="0" t="0" r="0" b="0"/>
                <wp:wrapNone/>
                <wp:docPr id="4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723900"/>
                        </a:xfrm>
                        <a:prstGeom prst="rect">
                          <a:avLst/>
                        </a:prstGeom>
                      </wps:spPr>
                      <wps:txbx>
                        <w:txbxContent>
                          <w:p w14:paraId="3A9B595B" w14:textId="77777777" w:rsidR="00EF2E90" w:rsidRPr="00EF2E90" w:rsidRDefault="00271BAD" w:rsidP="00EF2E90">
                            <w:pPr>
                              <w:pStyle w:val="ListParagraph"/>
                              <w:numPr>
                                <w:ilvl w:val="0"/>
                                <w:numId w:val="19"/>
                              </w:numPr>
                              <w:spacing w:after="0" w:line="240" w:lineRule="auto"/>
                              <w:rPr>
                                <w:sz w:val="20"/>
                              </w:rPr>
                            </w:pPr>
                            <w:proofErr w:type="spellStart"/>
                            <w:r w:rsidRPr="001857BA">
                              <w:rPr>
                                <w:rFonts w:asciiTheme="minorHAnsi" w:hAnsi="Calibri" w:cstheme="minorBidi"/>
                                <w:color w:val="000000" w:themeColor="text1"/>
                                <w:kern w:val="24"/>
                                <w:sz w:val="20"/>
                              </w:rPr>
                              <w:t>Bachelore</w:t>
                            </w:r>
                            <w:proofErr w:type="spellEnd"/>
                            <w:r w:rsidRPr="001857BA">
                              <w:rPr>
                                <w:rFonts w:asciiTheme="minorHAnsi" w:hAnsi="Calibri" w:cstheme="minorBidi"/>
                                <w:color w:val="000000" w:themeColor="text1"/>
                                <w:kern w:val="24"/>
                                <w:sz w:val="20"/>
                              </w:rPr>
                              <w:t xml:space="preserve"> of Engineering in Computer Science, </w:t>
                            </w:r>
                            <w:proofErr w:type="spellStart"/>
                            <w:r w:rsidRPr="001857BA">
                              <w:rPr>
                                <w:rFonts w:asciiTheme="minorHAnsi" w:hAnsi="Calibri" w:cstheme="minorBidi"/>
                                <w:color w:val="000000" w:themeColor="text1"/>
                                <w:kern w:val="24"/>
                                <w:sz w:val="20"/>
                              </w:rPr>
                              <w:t>Arulmigu</w:t>
                            </w:r>
                            <w:proofErr w:type="spellEnd"/>
                            <w:r w:rsidRPr="001857BA">
                              <w:rPr>
                                <w:rFonts w:asciiTheme="minorHAnsi" w:hAnsi="Calibri" w:cstheme="minorBidi"/>
                                <w:color w:val="000000" w:themeColor="text1"/>
                                <w:kern w:val="24"/>
                                <w:sz w:val="20"/>
                              </w:rPr>
                              <w:t xml:space="preserve"> </w:t>
                            </w:r>
                            <w:proofErr w:type="spellStart"/>
                            <w:r w:rsidRPr="001857BA">
                              <w:rPr>
                                <w:rFonts w:asciiTheme="minorHAnsi" w:hAnsi="Calibri" w:cstheme="minorBidi"/>
                                <w:color w:val="000000" w:themeColor="text1"/>
                                <w:kern w:val="24"/>
                                <w:sz w:val="20"/>
                              </w:rPr>
                              <w:t>Meenalshi</w:t>
                            </w:r>
                            <w:proofErr w:type="spellEnd"/>
                            <w:r w:rsidRPr="001857BA">
                              <w:rPr>
                                <w:rFonts w:asciiTheme="minorHAnsi" w:hAnsi="Calibri" w:cstheme="minorBidi"/>
                                <w:color w:val="000000" w:themeColor="text1"/>
                                <w:kern w:val="24"/>
                                <w:sz w:val="20"/>
                              </w:rPr>
                              <w:t xml:space="preserve"> Amman College </w:t>
                            </w:r>
                            <w:proofErr w:type="gramStart"/>
                            <w:r w:rsidRPr="001857BA">
                              <w:rPr>
                                <w:rFonts w:asciiTheme="minorHAnsi" w:hAnsi="Calibri" w:cstheme="minorBidi"/>
                                <w:color w:val="000000" w:themeColor="text1"/>
                                <w:kern w:val="24"/>
                                <w:sz w:val="20"/>
                              </w:rPr>
                              <w:t>Of</w:t>
                            </w:r>
                            <w:proofErr w:type="gramEnd"/>
                            <w:r w:rsidRPr="001857BA">
                              <w:rPr>
                                <w:rFonts w:asciiTheme="minorHAnsi" w:hAnsi="Calibri" w:cstheme="minorBidi"/>
                                <w:color w:val="000000" w:themeColor="text1"/>
                                <w:kern w:val="24"/>
                                <w:sz w:val="20"/>
                              </w:rPr>
                              <w:t xml:space="preserve"> Engineering, Kanchipuram</w:t>
                            </w:r>
                            <w:r w:rsidR="00EF2E90">
                              <w:rPr>
                                <w:rFonts w:asciiTheme="minorHAnsi" w:hAnsi="Calibri" w:cstheme="minorBidi"/>
                                <w:color w:val="000000" w:themeColor="text1"/>
                                <w:kern w:val="24"/>
                                <w:sz w:val="20"/>
                              </w:rPr>
                              <w:t xml:space="preserve">, </w:t>
                            </w:r>
                            <w:proofErr w:type="spellStart"/>
                            <w:r w:rsidR="00EF2E90">
                              <w:rPr>
                                <w:rFonts w:asciiTheme="minorHAnsi" w:hAnsi="Calibri" w:cstheme="minorBidi"/>
                                <w:color w:val="000000" w:themeColor="text1"/>
                                <w:kern w:val="24"/>
                                <w:sz w:val="20"/>
                              </w:rPr>
                              <w:t>TamilNadu</w:t>
                            </w:r>
                            <w:proofErr w:type="spellEnd"/>
                            <w:r w:rsidR="00EF2E90">
                              <w:rPr>
                                <w:rFonts w:asciiTheme="minorHAnsi" w:hAnsi="Calibri" w:cstheme="minorBidi"/>
                                <w:color w:val="000000" w:themeColor="text1"/>
                                <w:kern w:val="24"/>
                                <w:sz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B2C44D" id="_x0000_s1043" style="position:absolute;margin-left:3in;margin-top:.7pt;width:301.5pt;height:5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" filled="f" stroked="f">
                <v:textbox>
                  <w:txbxContent>
                    <w:p w14:paraId="3A9B595B" w14:textId="77777777" w:rsidR="00EF2E90" w:rsidRPr="00EF2E90" w:rsidRDefault="00271BAD" w:rsidP="00EF2E90">
                      <w:pPr>
                        <w:pStyle w:val="ListParagraph"/>
                        <w:numPr>
                          <w:ilvl w:val="0"/>
                          <w:numId w:val="19"/>
                        </w:numPr>
                        <w:spacing w:after="0" w:line="240" w:lineRule="auto"/>
                        <w:rPr>
                          <w:sz w:val="20"/>
                        </w:rPr>
                      </w:pPr>
                      <w:proofErr w:type="spellStart"/>
                      <w:r w:rsidRPr="001857BA">
                        <w:rPr>
                          <w:rFonts w:asciiTheme="minorHAnsi" w:hAnsi="Calibri" w:cstheme="minorBidi"/>
                          <w:color w:val="000000" w:themeColor="text1"/>
                          <w:kern w:val="24"/>
                          <w:sz w:val="20"/>
                        </w:rPr>
                        <w:t>Bachelore</w:t>
                      </w:r>
                      <w:proofErr w:type="spellEnd"/>
                      <w:r w:rsidRPr="001857BA">
                        <w:rPr>
                          <w:rFonts w:asciiTheme="minorHAnsi" w:hAnsi="Calibri" w:cstheme="minorBidi"/>
                          <w:color w:val="000000" w:themeColor="text1"/>
                          <w:kern w:val="24"/>
                          <w:sz w:val="20"/>
                        </w:rPr>
                        <w:t xml:space="preserve"> of Engineering in Computer Science, </w:t>
                      </w:r>
                      <w:proofErr w:type="spellStart"/>
                      <w:r w:rsidRPr="001857BA">
                        <w:rPr>
                          <w:rFonts w:asciiTheme="minorHAnsi" w:hAnsi="Calibri" w:cstheme="minorBidi"/>
                          <w:color w:val="000000" w:themeColor="text1"/>
                          <w:kern w:val="24"/>
                          <w:sz w:val="20"/>
                        </w:rPr>
                        <w:t>Arulmigu</w:t>
                      </w:r>
                      <w:proofErr w:type="spellEnd"/>
                      <w:r w:rsidRPr="001857BA">
                        <w:rPr>
                          <w:rFonts w:asciiTheme="minorHAnsi" w:hAnsi="Calibri" w:cstheme="minorBidi"/>
                          <w:color w:val="000000" w:themeColor="text1"/>
                          <w:kern w:val="24"/>
                          <w:sz w:val="20"/>
                        </w:rPr>
                        <w:t xml:space="preserve"> </w:t>
                      </w:r>
                      <w:proofErr w:type="spellStart"/>
                      <w:r w:rsidRPr="001857BA">
                        <w:rPr>
                          <w:rFonts w:asciiTheme="minorHAnsi" w:hAnsi="Calibri" w:cstheme="minorBidi"/>
                          <w:color w:val="000000" w:themeColor="text1"/>
                          <w:kern w:val="24"/>
                          <w:sz w:val="20"/>
                        </w:rPr>
                        <w:t>Meenalshi</w:t>
                      </w:r>
                      <w:proofErr w:type="spellEnd"/>
                      <w:r w:rsidRPr="001857BA">
                        <w:rPr>
                          <w:rFonts w:asciiTheme="minorHAnsi" w:hAnsi="Calibri" w:cstheme="minorBidi"/>
                          <w:color w:val="000000" w:themeColor="text1"/>
                          <w:kern w:val="24"/>
                          <w:sz w:val="20"/>
                        </w:rPr>
                        <w:t xml:space="preserve"> Amman College Of Engineering, Kanchipuram</w:t>
                      </w:r>
                      <w:r w:rsidR="00EF2E90">
                        <w:rPr>
                          <w:rFonts w:asciiTheme="minorHAnsi" w:hAnsi="Calibri" w:cstheme="minorBidi"/>
                          <w:color w:val="000000" w:themeColor="text1"/>
                          <w:kern w:val="24"/>
                          <w:sz w:val="20"/>
                        </w:rPr>
                        <w:t xml:space="preserve">, </w:t>
                      </w:r>
                      <w:proofErr w:type="spellStart"/>
                      <w:r w:rsidR="00EF2E90">
                        <w:rPr>
                          <w:rFonts w:asciiTheme="minorHAnsi" w:hAnsi="Calibri" w:cstheme="minorBidi"/>
                          <w:color w:val="000000" w:themeColor="text1"/>
                          <w:kern w:val="24"/>
                          <w:sz w:val="20"/>
                        </w:rPr>
                        <w:t>TamilNadu</w:t>
                      </w:r>
                      <w:proofErr w:type="spellEnd"/>
                      <w:r w:rsidR="00EF2E90">
                        <w:rPr>
                          <w:rFonts w:asciiTheme="minorHAnsi" w:hAnsi="Calibri" w:cstheme="minorBidi"/>
                          <w:color w:val="000000" w:themeColor="text1"/>
                          <w:kern w:val="24"/>
                          <w:sz w:val="20"/>
                        </w:rPr>
                        <w:t>.</w:t>
                      </w:r>
                    </w:p>
                  </w:txbxContent>
                </v:textbox>
              </v:rect>
            </w:pict>
          </mc:Fallback>
        </mc:AlternateContent>
      </w:r>
    </w:p>
    <w:p w14:paraId="5B425AC2" w14:textId="77777777" w:rsidR="00BC32CE" w:rsidRPr="0006709B" w:rsidRDefault="00BC32CE" w:rsidP="00AF59D2">
      <w:pPr>
        <w:spacing w:after="45"/>
        <w:ind w:right="4375"/>
        <w:rPr>
          <w:rFonts w:ascii="Arial" w:eastAsia="Times New Roman" w:hAnsi="Arial" w:cs="Arial"/>
          <w:b/>
          <w:color w:val="39A5B7"/>
          <w:szCs w:val="22"/>
          <w:lang w:val="en-GB" w:eastAsia="en-GB"/>
        </w:rPr>
      </w:pPr>
    </w:p>
    <w:p w14:paraId="1BA0A762" w14:textId="1FB87F19" w:rsidR="00BC32CE" w:rsidRPr="0006709B" w:rsidRDefault="00BC32CE" w:rsidP="00AF59D2">
      <w:pPr>
        <w:spacing w:after="45"/>
        <w:ind w:right="4375"/>
        <w:rPr>
          <w:rFonts w:ascii="Arial" w:eastAsia="Times New Roman" w:hAnsi="Arial" w:cs="Arial"/>
          <w:b/>
          <w:color w:val="39A5B7"/>
          <w:szCs w:val="22"/>
          <w:lang w:val="en-GB" w:eastAsia="en-GB"/>
        </w:rPr>
      </w:pPr>
    </w:p>
    <w:p w14:paraId="7D422B72" w14:textId="1CA77421" w:rsidR="00BC32CE" w:rsidRPr="0006709B" w:rsidRDefault="00BC32CE" w:rsidP="00AF59D2">
      <w:pPr>
        <w:spacing w:after="45"/>
        <w:ind w:right="4375"/>
        <w:rPr>
          <w:rFonts w:ascii="Arial" w:eastAsia="Times New Roman" w:hAnsi="Arial" w:cs="Arial"/>
          <w:b/>
          <w:color w:val="39A5B7"/>
          <w:szCs w:val="22"/>
          <w:lang w:val="en-GB" w:eastAsia="en-GB"/>
        </w:rPr>
      </w:pPr>
    </w:p>
    <w:p w14:paraId="6E89B43D" w14:textId="193821FD" w:rsidR="00BC32CE" w:rsidRPr="0006709B" w:rsidRDefault="00C05509" w:rsidP="006240B5">
      <w:pPr>
        <w:tabs>
          <w:tab w:val="right" w:pos="6425"/>
        </w:tabs>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92032" behindDoc="0" locked="0" layoutInCell="1" allowOverlap="1" wp14:anchorId="0A6CCC0F" wp14:editId="4F192CDC">
                <wp:simplePos x="0" y="0"/>
                <wp:positionH relativeFrom="column">
                  <wp:posOffset>-237490</wp:posOffset>
                </wp:positionH>
                <wp:positionV relativeFrom="paragraph">
                  <wp:posOffset>790575</wp:posOffset>
                </wp:positionV>
                <wp:extent cx="2500630" cy="9525"/>
                <wp:effectExtent l="19050" t="19050" r="33020" b="28575"/>
                <wp:wrapNone/>
                <wp:docPr id="40"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063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77EFC" id="Straight Connector 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62.25pt" to="178.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" strokecolor="#4579b8 [3044]" strokeweight="2.25pt">
                <o:lock v:ext="edit" shapetype="f"/>
              </v:line>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39234B3F" wp14:editId="4B1D587C">
                <wp:simplePos x="0" y="0"/>
                <wp:positionH relativeFrom="column">
                  <wp:posOffset>2774950</wp:posOffset>
                </wp:positionH>
                <wp:positionV relativeFrom="paragraph">
                  <wp:posOffset>3175</wp:posOffset>
                </wp:positionV>
                <wp:extent cx="1476375" cy="255270"/>
                <wp:effectExtent l="0" t="0" r="0" b="0"/>
                <wp:wrapNone/>
                <wp:docPr id="51"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375" cy="255270"/>
                        </a:xfrm>
                        <a:prstGeom prst="rect">
                          <a:avLst/>
                        </a:prstGeom>
                        <a:noFill/>
                      </wps:spPr>
                      <wps:txbx>
                        <w:txbxContent>
                          <w:p w14:paraId="7A6EDE0E" w14:textId="77777777" w:rsidR="00271BAD" w:rsidRDefault="00271BAD"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234B3F" id="TextBox 50" o:spid="_x0000_s1044" type="#_x0000_t202" style="position:absolute;margin-left:218.5pt;margin-top:.25pt;width:116.25pt;height:2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" filled="f" stroked="f">
                <v:textbox style="mso-fit-shape-to-text:t">
                  <w:txbxContent>
                    <w:p w14:paraId="7A6EDE0E" w14:textId="77777777" w:rsidR="00271BAD" w:rsidRDefault="00271BAD"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v:textbox>
              </v:shape>
            </w:pict>
          </mc:Fallback>
        </mc:AlternateContent>
      </w:r>
      <w:r>
        <w:rPr>
          <w:rFonts w:ascii="Arial" w:hAnsi="Arial" w:cs="Arial"/>
          <w:noProof/>
        </w:rPr>
        <mc:AlternateContent>
          <mc:Choice Requires="wps">
            <w:drawing>
              <wp:anchor distT="4294967295" distB="4294967295" distL="114300" distR="114300" simplePos="0" relativeHeight="251680768" behindDoc="0" locked="0" layoutInCell="1" allowOverlap="1" wp14:anchorId="200DBBDC" wp14:editId="2332728C">
                <wp:simplePos x="0" y="0"/>
                <wp:positionH relativeFrom="column">
                  <wp:posOffset>2870835</wp:posOffset>
                </wp:positionH>
                <wp:positionV relativeFrom="paragraph">
                  <wp:posOffset>234950</wp:posOffset>
                </wp:positionV>
                <wp:extent cx="1542415" cy="0"/>
                <wp:effectExtent l="0" t="0" r="0" b="0"/>
                <wp:wrapNone/>
                <wp:docPr id="52"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7FC038" id="Straight Connector 51"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6.05pt,18.5pt" to="34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" strokecolor="black [3213]" strokeweight="1pt">
                <o:lock v:ext="edit" shapetype="f"/>
              </v:line>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14:anchorId="1A0AD1C2" wp14:editId="12A906BE">
                <wp:simplePos x="0" y="0"/>
                <wp:positionH relativeFrom="column">
                  <wp:posOffset>2781300</wp:posOffset>
                </wp:positionH>
                <wp:positionV relativeFrom="paragraph">
                  <wp:posOffset>344170</wp:posOffset>
                </wp:positionV>
                <wp:extent cx="2613025" cy="561975"/>
                <wp:effectExtent l="0" t="0" r="0" b="0"/>
                <wp:wrapNone/>
                <wp:docPr id="53"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3025" cy="561975"/>
                        </a:xfrm>
                        <a:prstGeom prst="rect">
                          <a:avLst/>
                        </a:prstGeom>
                      </wps:spPr>
                      <wps:txbx>
                        <w:txbxContent>
                          <w:p w14:paraId="4AAF4675" w14:textId="77777777" w:rsidR="00271BAD" w:rsidRPr="004017E3" w:rsidRDefault="00271BAD" w:rsidP="00AF770B">
                            <w:pPr>
                              <w:pStyle w:val="ListParagraph"/>
                              <w:numPr>
                                <w:ilvl w:val="0"/>
                                <w:numId w:val="22"/>
                              </w:numPr>
                              <w:spacing w:after="0" w:line="240" w:lineRule="auto"/>
                              <w:rPr>
                                <w:sz w:val="20"/>
                              </w:rPr>
                            </w:pPr>
                            <w:r w:rsidRPr="004017E3">
                              <w:rPr>
                                <w:rFonts w:asciiTheme="minorHAnsi" w:hAnsi="Calibri" w:cstheme="minorBidi"/>
                                <w:color w:val="000000" w:themeColor="text1"/>
                                <w:kern w:val="24"/>
                                <w:sz w:val="20"/>
                              </w:rPr>
                              <w:t>Gender: Male</w:t>
                            </w:r>
                          </w:p>
                          <w:p w14:paraId="412ECB79" w14:textId="77777777" w:rsidR="00271BAD" w:rsidRPr="001B5EEC" w:rsidRDefault="00271BAD" w:rsidP="00AF770B">
                            <w:pPr>
                              <w:pStyle w:val="ListParagraph"/>
                              <w:numPr>
                                <w:ilvl w:val="0"/>
                                <w:numId w:val="22"/>
                              </w:numPr>
                              <w:spacing w:after="0" w:line="240" w:lineRule="auto"/>
                              <w:rPr>
                                <w:sz w:val="20"/>
                              </w:rPr>
                            </w:pPr>
                            <w:r>
                              <w:rPr>
                                <w:rFonts w:asciiTheme="minorHAnsi" w:hAnsi="Calibri" w:cstheme="minorBidi"/>
                                <w:color w:val="000000" w:themeColor="text1"/>
                                <w:kern w:val="24"/>
                                <w:sz w:val="20"/>
                              </w:rPr>
                              <w:t>Date of Birth: 10-Jul-1983</w:t>
                            </w:r>
                          </w:p>
                          <w:p w14:paraId="3B40BA0C" w14:textId="77777777" w:rsidR="00271BAD" w:rsidRPr="00AF770B" w:rsidRDefault="00271BAD" w:rsidP="00AF770B">
                            <w:pPr>
                              <w:pStyle w:val="ListParagraph"/>
                              <w:numPr>
                                <w:ilvl w:val="0"/>
                                <w:numId w:val="22"/>
                              </w:numPr>
                              <w:spacing w:after="0" w:line="240" w:lineRule="auto"/>
                              <w:rPr>
                                <w:sz w:val="20"/>
                              </w:rPr>
                            </w:pPr>
                            <w:r w:rsidRPr="00AF770B">
                              <w:rPr>
                                <w:rFonts w:asciiTheme="minorHAnsi" w:hAnsi="Calibri" w:cstheme="minorBidi"/>
                                <w:color w:val="000000" w:themeColor="text1"/>
                                <w:kern w:val="24"/>
                                <w:sz w:val="20"/>
                              </w:rPr>
                              <w:t>Nationality: Indian</w:t>
                            </w:r>
                          </w:p>
                        </w:txbxContent>
                      </wps:txbx>
                      <wps:bodyPr wrap="square">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0AD1C2" id="Rectangle 52" o:spid="_x0000_s1045" style="position:absolute;margin-left:219pt;margin-top:27.1pt;width:205.75pt;height:4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" filled="f" stroked="f">
                <v:textbox>
                  <w:txbxContent>
                    <w:p w14:paraId="4AAF4675" w14:textId="77777777" w:rsidR="00271BAD" w:rsidRPr="004017E3" w:rsidRDefault="00271BAD" w:rsidP="00AF770B">
                      <w:pPr>
                        <w:pStyle w:val="ListParagraph"/>
                        <w:numPr>
                          <w:ilvl w:val="0"/>
                          <w:numId w:val="22"/>
                        </w:numPr>
                        <w:spacing w:after="0" w:line="240" w:lineRule="auto"/>
                        <w:rPr>
                          <w:sz w:val="20"/>
                        </w:rPr>
                      </w:pPr>
                      <w:r w:rsidRPr="004017E3">
                        <w:rPr>
                          <w:rFonts w:asciiTheme="minorHAnsi" w:hAnsi="Calibri" w:cstheme="minorBidi"/>
                          <w:color w:val="000000" w:themeColor="text1"/>
                          <w:kern w:val="24"/>
                          <w:sz w:val="20"/>
                        </w:rPr>
                        <w:t>Gender: Male</w:t>
                      </w:r>
                    </w:p>
                    <w:p w14:paraId="412ECB79" w14:textId="77777777" w:rsidR="00271BAD" w:rsidRPr="001B5EEC" w:rsidRDefault="00271BAD" w:rsidP="00AF770B">
                      <w:pPr>
                        <w:pStyle w:val="ListParagraph"/>
                        <w:numPr>
                          <w:ilvl w:val="0"/>
                          <w:numId w:val="22"/>
                        </w:numPr>
                        <w:spacing w:after="0" w:line="240" w:lineRule="auto"/>
                        <w:rPr>
                          <w:sz w:val="20"/>
                        </w:rPr>
                      </w:pPr>
                      <w:r>
                        <w:rPr>
                          <w:rFonts w:asciiTheme="minorHAnsi" w:hAnsi="Calibri" w:cstheme="minorBidi"/>
                          <w:color w:val="000000" w:themeColor="text1"/>
                          <w:kern w:val="24"/>
                          <w:sz w:val="20"/>
                        </w:rPr>
                        <w:t>Date of Birth: 10-Jul-1983</w:t>
                      </w:r>
                    </w:p>
                    <w:p w14:paraId="3B40BA0C" w14:textId="77777777" w:rsidR="00271BAD" w:rsidRPr="00AF770B" w:rsidRDefault="00271BAD" w:rsidP="00AF770B">
                      <w:pPr>
                        <w:pStyle w:val="ListParagraph"/>
                        <w:numPr>
                          <w:ilvl w:val="0"/>
                          <w:numId w:val="22"/>
                        </w:numPr>
                        <w:spacing w:after="0" w:line="240" w:lineRule="auto"/>
                        <w:rPr>
                          <w:sz w:val="20"/>
                        </w:rPr>
                      </w:pPr>
                      <w:r w:rsidRPr="00AF770B">
                        <w:rPr>
                          <w:rFonts w:asciiTheme="minorHAnsi" w:hAnsi="Calibri" w:cstheme="minorBidi"/>
                          <w:color w:val="000000" w:themeColor="text1"/>
                          <w:kern w:val="24"/>
                          <w:sz w:val="20"/>
                        </w:rPr>
                        <w:t>Nationality: Indian</w:t>
                      </w:r>
                    </w:p>
                  </w:txbxContent>
                </v:textbox>
              </v:rect>
            </w:pict>
          </mc:Fallback>
        </mc:AlternateContent>
      </w:r>
      <w:r w:rsidR="006240B5">
        <w:rPr>
          <w:rFonts w:ascii="Arial" w:eastAsia="Times New Roman" w:hAnsi="Arial" w:cs="Arial"/>
          <w:b/>
          <w:color w:val="39A5B7"/>
          <w:szCs w:val="22"/>
          <w:lang w:val="en-GB" w:eastAsia="en-GB"/>
        </w:rPr>
        <w:tab/>
      </w:r>
    </w:p>
    <w:p w14:paraId="33D483DE" w14:textId="77777777" w:rsidR="00BC32CE" w:rsidRDefault="00BC32CE" w:rsidP="00AF59D2">
      <w:pPr>
        <w:spacing w:after="45"/>
        <w:ind w:right="4375"/>
        <w:rPr>
          <w:rFonts w:ascii="Arial" w:eastAsia="Times New Roman" w:hAnsi="Arial" w:cs="Arial"/>
          <w:b/>
          <w:color w:val="39A5B7"/>
          <w:szCs w:val="22"/>
          <w:lang w:val="en-GB" w:eastAsia="en-GB"/>
        </w:rPr>
      </w:pPr>
    </w:p>
    <w:p w14:paraId="01188AD0" w14:textId="53347FAC" w:rsidR="00B44B02" w:rsidRPr="0006709B" w:rsidRDefault="00B44B02" w:rsidP="00B44B02">
      <w:pPr>
        <w:keepNext/>
        <w:keepLines/>
        <w:tabs>
          <w:tab w:val="center" w:pos="1413"/>
          <w:tab w:val="right" w:pos="10079"/>
        </w:tabs>
        <w:spacing w:after="3" w:line="259" w:lineRule="auto"/>
        <w:ind w:right="-17"/>
        <w:outlineLvl w:val="0"/>
        <w:rPr>
          <w:rFonts w:ascii="Arial" w:eastAsia="Arial" w:hAnsi="Arial" w:cs="Arial"/>
          <w:color w:val="0E4194"/>
          <w:sz w:val="18"/>
          <w:szCs w:val="22"/>
          <w:lang w:val="en-GB" w:eastAsia="en-GB"/>
        </w:rPr>
      </w:pPr>
      <w:r>
        <w:rPr>
          <w:rFonts w:asciiTheme="minorHAnsi" w:hAnsi="Calibri" w:cstheme="minorBidi"/>
          <w:b/>
          <w:bCs/>
          <w:color w:val="000000" w:themeColor="text1"/>
          <w:kern w:val="24"/>
          <w:sz w:val="22"/>
          <w:szCs w:val="22"/>
          <w:lang w:val="en-GB"/>
        </w:rPr>
        <w:t>WORK EXPERIENCE</w:t>
      </w:r>
      <w:r w:rsidRPr="0006709B">
        <w:rPr>
          <w:rFonts w:ascii="Arial" w:eastAsia="Arial" w:hAnsi="Arial" w:cs="Arial"/>
          <w:color w:val="0E4194"/>
          <w:sz w:val="18"/>
          <w:szCs w:val="22"/>
          <w:lang w:val="en-GB" w:eastAsia="en-GB"/>
        </w:rPr>
        <w:tab/>
      </w:r>
      <w:r w:rsidRPr="0006709B">
        <w:rPr>
          <w:rFonts w:ascii="Arial" w:eastAsia="Arial" w:hAnsi="Arial" w:cs="Arial"/>
          <w:noProof/>
          <w:color w:val="0E4194"/>
          <w:sz w:val="18"/>
          <w:szCs w:val="22"/>
        </w:rPr>
        <w:drawing>
          <wp:inline distT="0" distB="0" distL="0" distR="0" wp14:anchorId="01F7F2A9" wp14:editId="2024F6DE">
            <wp:extent cx="4787900" cy="9017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
    <w:tbl>
      <w:tblPr>
        <w:tblStyle w:val="TableGrid"/>
        <w:tblpPr w:leftFromText="180" w:rightFromText="180" w:vertAnchor="text" w:tblpX="484" w:tblpY="1"/>
        <w:tblOverlap w:val="never"/>
        <w:tblW w:w="9441" w:type="dxa"/>
        <w:tblInd w:w="0" w:type="dxa"/>
        <w:tblLook w:val="04A0" w:firstRow="1" w:lastRow="0" w:firstColumn="1" w:lastColumn="0" w:noHBand="0" w:noVBand="1"/>
      </w:tblPr>
      <w:tblGrid>
        <w:gridCol w:w="1811"/>
        <w:gridCol w:w="7630"/>
      </w:tblGrid>
      <w:tr w:rsidR="00B44B02" w:rsidRPr="0006709B" w14:paraId="30425712" w14:textId="77777777" w:rsidTr="007703CE">
        <w:trPr>
          <w:trHeight w:val="4731"/>
        </w:trPr>
        <w:tc>
          <w:tcPr>
            <w:tcW w:w="1811" w:type="dxa"/>
            <w:tcBorders>
              <w:top w:val="nil"/>
              <w:left w:val="nil"/>
              <w:bottom w:val="nil"/>
              <w:right w:val="nil"/>
            </w:tcBorders>
          </w:tcPr>
          <w:p w14:paraId="2591F3DA" w14:textId="3CB67B1D" w:rsidR="00B44B02" w:rsidRPr="00B44B02" w:rsidRDefault="00B44B02" w:rsidP="007703CE">
            <w:pPr>
              <w:spacing w:line="259" w:lineRule="auto"/>
              <w:rPr>
                <w:rFonts w:asciiTheme="minorHAnsi" w:eastAsia="Arial" w:hAnsiTheme="minorHAnsi" w:cs="Arial"/>
                <w:color w:val="3F3A38"/>
                <w:sz w:val="18"/>
              </w:rPr>
            </w:pPr>
            <w:r w:rsidRPr="00B44B02">
              <w:rPr>
                <w:rFonts w:asciiTheme="minorHAnsi" w:hAnsiTheme="minorHAnsi" w:cs="Arial"/>
                <w:color w:val="0E4194"/>
                <w:sz w:val="20"/>
                <w:szCs w:val="20"/>
              </w:rPr>
              <w:t>Jan 2020– Current</w:t>
            </w:r>
          </w:p>
        </w:tc>
        <w:tc>
          <w:tcPr>
            <w:tcW w:w="7630" w:type="dxa"/>
            <w:tcBorders>
              <w:top w:val="nil"/>
              <w:left w:val="nil"/>
              <w:bottom w:val="nil"/>
              <w:right w:val="nil"/>
            </w:tcBorders>
          </w:tcPr>
          <w:p w14:paraId="6B44C511" w14:textId="75B7875B" w:rsidR="00B44B02" w:rsidRPr="00B44B02" w:rsidRDefault="00B44B02" w:rsidP="007703CE">
            <w:pPr>
              <w:spacing w:after="1" w:line="259" w:lineRule="auto"/>
              <w:ind w:left="2"/>
              <w:rPr>
                <w:rFonts w:asciiTheme="minorHAnsi" w:eastAsia="Arial" w:hAnsiTheme="minorHAnsi" w:cs="Arial"/>
                <w:b/>
                <w:bCs/>
                <w:color w:val="0E4194"/>
              </w:rPr>
            </w:pPr>
            <w:r w:rsidRPr="00B44B02">
              <w:rPr>
                <w:rFonts w:asciiTheme="minorHAnsi" w:eastAsia="Arial" w:hAnsiTheme="minorHAnsi" w:cs="Arial"/>
                <w:b/>
                <w:bCs/>
                <w:color w:val="0E4194"/>
              </w:rPr>
              <w:t>Senior Tech Lead and Developer</w:t>
            </w:r>
          </w:p>
          <w:p w14:paraId="1CD0B708" w14:textId="77777777" w:rsidR="00B44B02" w:rsidRPr="00B44B02" w:rsidRDefault="00B44B02" w:rsidP="007703CE">
            <w:pPr>
              <w:spacing w:after="1" w:line="259" w:lineRule="auto"/>
              <w:ind w:left="2"/>
              <w:rPr>
                <w:rFonts w:ascii="Arial" w:eastAsia="Arial" w:hAnsi="Arial" w:cs="Arial"/>
                <w:b/>
                <w:bCs/>
                <w:color w:val="3F3A38"/>
                <w:sz w:val="20"/>
                <w:szCs w:val="24"/>
              </w:rPr>
            </w:pPr>
          </w:p>
          <w:p w14:paraId="2C738739" w14:textId="77777777" w:rsidR="00B44B02" w:rsidRPr="00B44B02" w:rsidRDefault="00B44B02" w:rsidP="00B44B02">
            <w:pPr>
              <w:spacing w:after="96"/>
              <w:rPr>
                <w:rFonts w:asciiTheme="minorHAnsi" w:hAnsiTheme="minorHAnsi" w:cs="Arial"/>
                <w:b/>
                <w:bCs/>
                <w:color w:val="3F3A38"/>
                <w:sz w:val="20"/>
                <w:szCs w:val="20"/>
              </w:rPr>
            </w:pPr>
            <w:r w:rsidRPr="00B44B02">
              <w:rPr>
                <w:rFonts w:asciiTheme="minorHAnsi" w:hAnsiTheme="minorHAnsi" w:cs="Arial"/>
                <w:b/>
                <w:bCs/>
                <w:color w:val="3F3A38"/>
                <w:sz w:val="20"/>
                <w:szCs w:val="20"/>
              </w:rPr>
              <w:t>HR Loyalty App (Job Recruitment Tool)</w:t>
            </w:r>
          </w:p>
          <w:p w14:paraId="3357295F" w14:textId="77777777" w:rsidR="00B44B02" w:rsidRPr="00B44B02" w:rsidRDefault="00B44B02" w:rsidP="007703CE">
            <w:pPr>
              <w:spacing w:line="259" w:lineRule="auto"/>
              <w:rPr>
                <w:rFonts w:asciiTheme="minorHAnsi" w:eastAsia="Arial" w:hAnsiTheme="minorHAnsi" w:cs="Arial"/>
                <w:color w:val="3F3A38"/>
                <w:sz w:val="20"/>
                <w:szCs w:val="20"/>
              </w:rPr>
            </w:pPr>
          </w:p>
          <w:p w14:paraId="4C96E8F5" w14:textId="7A6CB27C" w:rsidR="00B44B02" w:rsidRPr="00B44B02" w:rsidRDefault="00B44B02" w:rsidP="00B44B02">
            <w:pPr>
              <w:rPr>
                <w:rFonts w:asciiTheme="minorHAnsi" w:hAnsiTheme="minorHAnsi" w:cs="Arial"/>
                <w:color w:val="3F3A38"/>
                <w:sz w:val="20"/>
                <w:szCs w:val="20"/>
              </w:rPr>
            </w:pPr>
            <w:r w:rsidRPr="00B44B02">
              <w:rPr>
                <w:rFonts w:asciiTheme="minorHAnsi" w:hAnsiTheme="minorHAnsi" w:cs="Arial"/>
                <w:sz w:val="20"/>
                <w:szCs w:val="20"/>
              </w:rPr>
              <w:t xml:space="preserve">Title:               </w:t>
            </w:r>
            <w:r w:rsidRPr="00B44B02">
              <w:rPr>
                <w:rFonts w:asciiTheme="minorHAnsi" w:hAnsiTheme="minorHAnsi" w:cs="Arial"/>
                <w:color w:val="3F3A38"/>
                <w:sz w:val="20"/>
                <w:szCs w:val="20"/>
              </w:rPr>
              <w:t xml:space="preserve"> HR Loyalty App (Job Recruitment Tool)</w:t>
            </w:r>
          </w:p>
          <w:p w14:paraId="1A3EC27C" w14:textId="5427AA55" w:rsidR="00B44B02" w:rsidRPr="00B44B02" w:rsidRDefault="00B44B02" w:rsidP="007703CE">
            <w:pPr>
              <w:spacing w:line="276" w:lineRule="auto"/>
              <w:rPr>
                <w:rFonts w:asciiTheme="minorHAnsi" w:hAnsiTheme="minorHAnsi" w:cs="Arial"/>
                <w:sz w:val="20"/>
                <w:szCs w:val="20"/>
                <w:lang w:val="en-US"/>
              </w:rPr>
            </w:pPr>
            <w:r w:rsidRPr="00B44B02">
              <w:rPr>
                <w:rFonts w:asciiTheme="minorHAnsi" w:hAnsiTheme="minorHAnsi" w:cs="Arial"/>
                <w:sz w:val="20"/>
                <w:szCs w:val="20"/>
              </w:rPr>
              <w:t xml:space="preserve">Framework:     React, Redux, Middleware, HTML 5, CSS 3, JavaScript, </w:t>
            </w:r>
            <w:r w:rsidRPr="00B44B02">
              <w:rPr>
                <w:rFonts w:asciiTheme="minorHAnsi" w:hAnsiTheme="minorHAnsi" w:cs="Arial"/>
                <w:sz w:val="20"/>
                <w:szCs w:val="20"/>
                <w:lang w:val="en-US"/>
              </w:rPr>
              <w:t>Bootstrap.</w:t>
            </w:r>
          </w:p>
          <w:p w14:paraId="74B7D7F3" w14:textId="6A053870" w:rsidR="00B44B02" w:rsidRPr="00B44B02" w:rsidRDefault="00B44B02" w:rsidP="007703CE">
            <w:pPr>
              <w:spacing w:line="276" w:lineRule="auto"/>
              <w:rPr>
                <w:rFonts w:asciiTheme="minorHAnsi" w:hAnsiTheme="minorHAnsi" w:cs="Arial"/>
                <w:sz w:val="20"/>
                <w:szCs w:val="20"/>
                <w:lang w:val="sv-SE"/>
              </w:rPr>
            </w:pPr>
            <w:r w:rsidRPr="00B44B02">
              <w:rPr>
                <w:rFonts w:asciiTheme="minorHAnsi" w:hAnsiTheme="minorHAnsi" w:cs="Arial"/>
                <w:sz w:val="20"/>
                <w:szCs w:val="20"/>
                <w:lang w:val="sv-SE"/>
              </w:rPr>
              <w:t>Backend:        Node Js, Mysql</w:t>
            </w:r>
          </w:p>
          <w:p w14:paraId="4BE47B5D" w14:textId="09F7908A" w:rsidR="00B44B02" w:rsidRPr="00B44B02" w:rsidRDefault="00B44B02" w:rsidP="007703CE">
            <w:pPr>
              <w:spacing w:line="276" w:lineRule="auto"/>
              <w:rPr>
                <w:rFonts w:asciiTheme="minorHAnsi" w:hAnsiTheme="minorHAnsi" w:cs="Arial"/>
                <w:sz w:val="20"/>
                <w:szCs w:val="20"/>
                <w:lang w:val="sv-SE"/>
              </w:rPr>
            </w:pPr>
            <w:r w:rsidRPr="00B44B02">
              <w:rPr>
                <w:rFonts w:asciiTheme="minorHAnsi" w:hAnsiTheme="minorHAnsi" w:cs="Arial"/>
                <w:sz w:val="20"/>
                <w:szCs w:val="20"/>
                <w:lang w:val="sv-SE"/>
              </w:rPr>
              <w:t xml:space="preserve">Server :          Node Js, </w:t>
            </w:r>
          </w:p>
          <w:p w14:paraId="175D82D1" w14:textId="77777777" w:rsidR="00B44B02" w:rsidRPr="00B44B02" w:rsidRDefault="00B44B02" w:rsidP="007703CE">
            <w:pPr>
              <w:spacing w:line="276" w:lineRule="auto"/>
              <w:rPr>
                <w:rFonts w:asciiTheme="minorHAnsi" w:hAnsiTheme="minorHAnsi" w:cs="Arial"/>
                <w:sz w:val="20"/>
                <w:szCs w:val="20"/>
                <w:lang w:val="sv-SE"/>
              </w:rPr>
            </w:pPr>
          </w:p>
          <w:p w14:paraId="79705235" w14:textId="77777777" w:rsidR="00B44B02" w:rsidRPr="00B44B02" w:rsidRDefault="00B44B02" w:rsidP="007703CE">
            <w:pPr>
              <w:pStyle w:val="SectionTitle"/>
              <w:pBdr>
                <w:bottom w:val="none" w:sz="0" w:space="0" w:color="auto"/>
              </w:pBdr>
              <w:spacing w:before="0" w:line="276" w:lineRule="auto"/>
              <w:rPr>
                <w:rFonts w:asciiTheme="minorHAnsi" w:hAnsiTheme="minorHAnsi" w:cs="Arial"/>
              </w:rPr>
            </w:pPr>
            <w:r w:rsidRPr="00B44B02">
              <w:rPr>
                <w:rFonts w:asciiTheme="minorHAnsi" w:hAnsiTheme="minorHAnsi" w:cs="Arial"/>
                <w:b/>
                <w:bCs/>
                <w:caps w:val="0"/>
                <w:spacing w:val="0"/>
              </w:rPr>
              <w:t>Description</w:t>
            </w:r>
            <w:r w:rsidRPr="00B44B02">
              <w:rPr>
                <w:rFonts w:asciiTheme="minorHAnsi" w:hAnsiTheme="minorHAnsi" w:cs="Arial"/>
                <w:caps w:val="0"/>
                <w:spacing w:val="0"/>
              </w:rPr>
              <w:t>:</w:t>
            </w:r>
            <w:r w:rsidRPr="00B44B02">
              <w:rPr>
                <w:rFonts w:asciiTheme="minorHAnsi" w:hAnsiTheme="minorHAnsi" w:cs="Arial"/>
              </w:rPr>
              <w:t xml:space="preserve"> </w:t>
            </w:r>
          </w:p>
          <w:p w14:paraId="0442AD6A" w14:textId="77777777" w:rsidR="00B44B02" w:rsidRPr="00B44B02" w:rsidRDefault="00B44B02" w:rsidP="00B44B02">
            <w:pPr>
              <w:numPr>
                <w:ilvl w:val="0"/>
                <w:numId w:val="44"/>
              </w:numPr>
              <w:spacing w:line="360" w:lineRule="auto"/>
              <w:rPr>
                <w:rFonts w:asciiTheme="minorHAnsi" w:hAnsiTheme="minorHAnsi" w:cs="Arial"/>
                <w:sz w:val="20"/>
                <w:szCs w:val="20"/>
              </w:rPr>
            </w:pPr>
            <w:r w:rsidRPr="00B44B02">
              <w:rPr>
                <w:rFonts w:asciiTheme="minorHAnsi" w:hAnsiTheme="minorHAnsi" w:cs="Arial"/>
                <w:color w:val="3F3A38"/>
                <w:sz w:val="20"/>
                <w:szCs w:val="20"/>
              </w:rPr>
              <w:t xml:space="preserve">HR Loyalty App </w:t>
            </w:r>
            <w:r w:rsidRPr="00B44B02">
              <w:rPr>
                <w:rFonts w:asciiTheme="minorHAnsi" w:hAnsiTheme="minorHAnsi" w:cs="Arial"/>
                <w:sz w:val="20"/>
                <w:szCs w:val="20"/>
              </w:rPr>
              <w:t xml:space="preserve">is </w:t>
            </w:r>
            <w:proofErr w:type="gramStart"/>
            <w:r w:rsidRPr="00B44B02">
              <w:rPr>
                <w:rFonts w:asciiTheme="minorHAnsi" w:hAnsiTheme="minorHAnsi" w:cs="Arial"/>
                <w:sz w:val="20"/>
                <w:szCs w:val="20"/>
              </w:rPr>
              <w:t xml:space="preserve">a </w:t>
            </w:r>
            <w:r w:rsidRPr="00B44B02">
              <w:rPr>
                <w:rFonts w:asciiTheme="minorHAnsi" w:hAnsiTheme="minorHAnsi" w:cs="Arial"/>
                <w:color w:val="3F3A38"/>
                <w:sz w:val="20"/>
                <w:szCs w:val="20"/>
              </w:rPr>
              <w:t> Job</w:t>
            </w:r>
            <w:proofErr w:type="gramEnd"/>
            <w:r w:rsidRPr="00B44B02">
              <w:rPr>
                <w:rFonts w:asciiTheme="minorHAnsi" w:hAnsiTheme="minorHAnsi" w:cs="Arial"/>
                <w:color w:val="3F3A38"/>
                <w:sz w:val="20"/>
                <w:szCs w:val="20"/>
              </w:rPr>
              <w:t xml:space="preserve"> Recruitment </w:t>
            </w:r>
            <w:r w:rsidRPr="00B44B02">
              <w:rPr>
                <w:rFonts w:asciiTheme="minorHAnsi" w:hAnsiTheme="minorHAnsi" w:cs="Arial"/>
                <w:sz w:val="20"/>
                <w:szCs w:val="20"/>
              </w:rPr>
              <w:t xml:space="preserve">Tool used to create the Job postings and map the candidates against the postings. The interview process will automatically assign to the respective </w:t>
            </w:r>
            <w:proofErr w:type="gramStart"/>
            <w:r w:rsidRPr="00B44B02">
              <w:rPr>
                <w:rFonts w:asciiTheme="minorHAnsi" w:hAnsiTheme="minorHAnsi" w:cs="Arial"/>
                <w:sz w:val="20"/>
                <w:szCs w:val="20"/>
              </w:rPr>
              <w:t>panels  It</w:t>
            </w:r>
            <w:proofErr w:type="gramEnd"/>
            <w:r w:rsidRPr="00B44B02">
              <w:rPr>
                <w:rFonts w:asciiTheme="minorHAnsi" w:hAnsiTheme="minorHAnsi" w:cs="Arial"/>
                <w:sz w:val="20"/>
                <w:szCs w:val="20"/>
              </w:rPr>
              <w:t xml:space="preserve"> contains 3 types of login HR, Admin and Panels. </w:t>
            </w:r>
          </w:p>
          <w:p w14:paraId="0D037162" w14:textId="77777777" w:rsidR="00B44B02" w:rsidRPr="00B44B02" w:rsidRDefault="00B44B02" w:rsidP="00B44B02">
            <w:pPr>
              <w:numPr>
                <w:ilvl w:val="0"/>
                <w:numId w:val="44"/>
              </w:numPr>
              <w:spacing w:line="360" w:lineRule="auto"/>
              <w:rPr>
                <w:rFonts w:asciiTheme="minorHAnsi" w:hAnsiTheme="minorHAnsi" w:cs="Arial"/>
                <w:sz w:val="20"/>
                <w:szCs w:val="20"/>
              </w:rPr>
            </w:pPr>
            <w:r w:rsidRPr="00B44B02">
              <w:rPr>
                <w:rFonts w:asciiTheme="minorHAnsi" w:hAnsiTheme="minorHAnsi" w:cs="Arial"/>
                <w:sz w:val="20"/>
                <w:szCs w:val="20"/>
              </w:rPr>
              <w:t xml:space="preserve">The HR can have the full view from the starting point till end of selection </w:t>
            </w:r>
            <w:proofErr w:type="gramStart"/>
            <w:r w:rsidRPr="00B44B02">
              <w:rPr>
                <w:rFonts w:asciiTheme="minorHAnsi" w:hAnsiTheme="minorHAnsi" w:cs="Arial"/>
                <w:sz w:val="20"/>
                <w:szCs w:val="20"/>
              </w:rPr>
              <w:t>process..</w:t>
            </w:r>
            <w:proofErr w:type="gramEnd"/>
            <w:r w:rsidRPr="00B44B02">
              <w:rPr>
                <w:rFonts w:asciiTheme="minorHAnsi" w:hAnsiTheme="minorHAnsi" w:cs="Arial"/>
                <w:sz w:val="20"/>
                <w:szCs w:val="20"/>
              </w:rPr>
              <w:t xml:space="preserve"> </w:t>
            </w:r>
          </w:p>
          <w:p w14:paraId="58218714" w14:textId="77777777" w:rsidR="00B44B02" w:rsidRPr="00B44B02" w:rsidRDefault="00B44B02" w:rsidP="00B44B02">
            <w:pPr>
              <w:numPr>
                <w:ilvl w:val="0"/>
                <w:numId w:val="44"/>
              </w:numPr>
              <w:spacing w:line="360" w:lineRule="auto"/>
              <w:rPr>
                <w:rFonts w:asciiTheme="minorHAnsi" w:hAnsiTheme="minorHAnsi" w:cs="Arial"/>
                <w:sz w:val="20"/>
                <w:szCs w:val="20"/>
              </w:rPr>
            </w:pPr>
            <w:r w:rsidRPr="00B44B02">
              <w:rPr>
                <w:rFonts w:asciiTheme="minorHAnsi" w:hAnsiTheme="minorHAnsi" w:cs="Arial"/>
                <w:sz w:val="20"/>
                <w:szCs w:val="20"/>
              </w:rPr>
              <w:t>The HR will get the notification mail on every stage of interview process.</w:t>
            </w:r>
          </w:p>
          <w:p w14:paraId="1947F93D" w14:textId="77777777" w:rsidR="00B44B02" w:rsidRPr="00B44B02" w:rsidRDefault="00B44B02" w:rsidP="00B44B02">
            <w:pPr>
              <w:numPr>
                <w:ilvl w:val="0"/>
                <w:numId w:val="44"/>
              </w:numPr>
              <w:spacing w:line="360" w:lineRule="auto"/>
              <w:rPr>
                <w:rFonts w:asciiTheme="minorHAnsi" w:hAnsiTheme="minorHAnsi" w:cs="Arial"/>
                <w:sz w:val="20"/>
                <w:szCs w:val="20"/>
              </w:rPr>
            </w:pPr>
            <w:r w:rsidRPr="00B44B02">
              <w:rPr>
                <w:rFonts w:asciiTheme="minorHAnsi" w:hAnsiTheme="minorHAnsi" w:cs="Arial"/>
                <w:sz w:val="20"/>
                <w:szCs w:val="20"/>
              </w:rPr>
              <w:t>Integrated Programming Exercise completion &amp; submission</w:t>
            </w:r>
          </w:p>
          <w:p w14:paraId="79314D02" w14:textId="77777777" w:rsidR="00B44B02" w:rsidRPr="00B44B02" w:rsidRDefault="00B44B02" w:rsidP="00B44B02">
            <w:pPr>
              <w:numPr>
                <w:ilvl w:val="0"/>
                <w:numId w:val="44"/>
              </w:numPr>
              <w:spacing w:line="360" w:lineRule="auto"/>
              <w:rPr>
                <w:rFonts w:asciiTheme="minorHAnsi" w:hAnsiTheme="minorHAnsi" w:cs="Arial"/>
                <w:sz w:val="20"/>
                <w:szCs w:val="20"/>
              </w:rPr>
            </w:pPr>
            <w:r w:rsidRPr="00B44B02">
              <w:rPr>
                <w:rFonts w:asciiTheme="minorHAnsi" w:hAnsiTheme="minorHAnsi" w:cs="Arial"/>
                <w:sz w:val="20"/>
                <w:szCs w:val="20"/>
              </w:rPr>
              <w:t>Automatically generated Candidate Report with job posting Id and candidates overall status.</w:t>
            </w:r>
          </w:p>
          <w:p w14:paraId="73643A3D" w14:textId="77777777" w:rsidR="00B44B02" w:rsidRPr="00B44B02" w:rsidRDefault="00B44B02" w:rsidP="00B44B02">
            <w:pPr>
              <w:numPr>
                <w:ilvl w:val="0"/>
                <w:numId w:val="44"/>
              </w:numPr>
              <w:spacing w:line="360" w:lineRule="auto"/>
              <w:rPr>
                <w:rFonts w:asciiTheme="minorHAnsi" w:hAnsiTheme="minorHAnsi" w:cs="Arial"/>
                <w:sz w:val="20"/>
                <w:szCs w:val="20"/>
              </w:rPr>
            </w:pPr>
            <w:r w:rsidRPr="00B44B02">
              <w:rPr>
                <w:rFonts w:asciiTheme="minorHAnsi" w:hAnsiTheme="minorHAnsi" w:cs="Arial"/>
                <w:sz w:val="20"/>
                <w:szCs w:val="20"/>
              </w:rPr>
              <w:t>It has the feature of bulk upload of candidates list and Job posting list in Excel format.</w:t>
            </w:r>
          </w:p>
          <w:p w14:paraId="774BF583" w14:textId="77777777" w:rsidR="00B44B02" w:rsidRPr="00B44B02" w:rsidRDefault="00B44B02" w:rsidP="007703CE">
            <w:pPr>
              <w:rPr>
                <w:rFonts w:asciiTheme="minorHAnsi" w:hAnsiTheme="minorHAnsi" w:cs="Arial"/>
                <w:sz w:val="20"/>
                <w:szCs w:val="20"/>
              </w:rPr>
            </w:pPr>
          </w:p>
          <w:p w14:paraId="3816A0EB" w14:textId="77777777" w:rsidR="00B44B02" w:rsidRPr="00B44B02" w:rsidRDefault="00B44B02" w:rsidP="007703CE">
            <w:pPr>
              <w:spacing w:line="276" w:lineRule="auto"/>
              <w:rPr>
                <w:rFonts w:asciiTheme="minorHAnsi" w:hAnsiTheme="minorHAnsi" w:cs="Arial"/>
                <w:b/>
                <w:bCs/>
                <w:sz w:val="20"/>
                <w:szCs w:val="20"/>
              </w:rPr>
            </w:pPr>
            <w:r w:rsidRPr="00B44B02">
              <w:rPr>
                <w:rFonts w:asciiTheme="minorHAnsi" w:hAnsiTheme="minorHAnsi" w:cs="Arial"/>
                <w:b/>
                <w:bCs/>
                <w:sz w:val="20"/>
                <w:szCs w:val="20"/>
              </w:rPr>
              <w:t xml:space="preserve">Responsibilities:     </w:t>
            </w:r>
          </w:p>
          <w:p w14:paraId="09954699" w14:textId="77777777" w:rsidR="00B44B02" w:rsidRPr="00B44B02" w:rsidRDefault="00B44B02" w:rsidP="00B44B02">
            <w:pPr>
              <w:numPr>
                <w:ilvl w:val="0"/>
                <w:numId w:val="44"/>
              </w:numPr>
              <w:spacing w:line="360" w:lineRule="auto"/>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Worked on application development, deployment, documentation and demos </w:t>
            </w:r>
          </w:p>
          <w:p w14:paraId="3EC2101B" w14:textId="77777777" w:rsidR="00B44B02" w:rsidRPr="00B44B02" w:rsidRDefault="00B44B02" w:rsidP="00B44B02">
            <w:pPr>
              <w:numPr>
                <w:ilvl w:val="0"/>
                <w:numId w:val="44"/>
              </w:numPr>
              <w:spacing w:line="360" w:lineRule="auto"/>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Providing technical and architectural design and support to team </w:t>
            </w:r>
          </w:p>
          <w:p w14:paraId="35F0C250" w14:textId="77777777" w:rsidR="00B44B02" w:rsidRPr="00B44B02" w:rsidRDefault="00B44B02" w:rsidP="00B44B02">
            <w:pPr>
              <w:numPr>
                <w:ilvl w:val="0"/>
                <w:numId w:val="44"/>
              </w:numPr>
              <w:spacing w:line="360" w:lineRule="auto"/>
              <w:jc w:val="both"/>
              <w:rPr>
                <w:rFonts w:asciiTheme="minorHAnsi" w:hAnsiTheme="minorHAnsi" w:cs="Arial"/>
                <w:color w:val="000000"/>
                <w:sz w:val="20"/>
                <w:szCs w:val="20"/>
              </w:rPr>
            </w:pPr>
            <w:r w:rsidRPr="00B44B02">
              <w:rPr>
                <w:rFonts w:asciiTheme="minorHAnsi" w:hAnsiTheme="minorHAnsi" w:cs="Arial"/>
                <w:color w:val="000000"/>
                <w:sz w:val="20"/>
                <w:szCs w:val="20"/>
              </w:rPr>
              <w:t>Preparing the standards and the guideline list for the team to follow</w:t>
            </w:r>
          </w:p>
          <w:p w14:paraId="705B3D1E" w14:textId="77777777" w:rsidR="00B44B02" w:rsidRPr="00B44B02" w:rsidRDefault="00B44B02" w:rsidP="00B44B02">
            <w:pPr>
              <w:numPr>
                <w:ilvl w:val="0"/>
                <w:numId w:val="44"/>
              </w:numPr>
              <w:spacing w:line="360" w:lineRule="auto"/>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Collaborate with team to define features and scope </w:t>
            </w:r>
          </w:p>
          <w:p w14:paraId="7744A1BB" w14:textId="77777777" w:rsidR="00B44B02" w:rsidRPr="00B44B02" w:rsidRDefault="00B44B02" w:rsidP="00B44B02">
            <w:pPr>
              <w:numPr>
                <w:ilvl w:val="0"/>
                <w:numId w:val="44"/>
              </w:numPr>
              <w:spacing w:line="360" w:lineRule="auto"/>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Problem solving, troubleshooting and Debugging skills </w:t>
            </w:r>
          </w:p>
          <w:p w14:paraId="6D8AA005" w14:textId="77777777" w:rsidR="00B44B02" w:rsidRPr="00B44B02" w:rsidRDefault="00B44B02" w:rsidP="007703CE">
            <w:pPr>
              <w:spacing w:line="360" w:lineRule="auto"/>
              <w:ind w:left="720"/>
              <w:jc w:val="both"/>
              <w:rPr>
                <w:rFonts w:asciiTheme="minorHAnsi" w:hAnsiTheme="minorHAnsi" w:cs="Arial"/>
                <w:color w:val="000000"/>
                <w:sz w:val="20"/>
                <w:szCs w:val="20"/>
              </w:rPr>
            </w:pPr>
          </w:p>
          <w:p w14:paraId="7A29CA49" w14:textId="77777777" w:rsidR="00B44B02" w:rsidRPr="0006709B" w:rsidRDefault="00B44B02" w:rsidP="007703CE">
            <w:pPr>
              <w:spacing w:line="276" w:lineRule="auto"/>
              <w:rPr>
                <w:rFonts w:ascii="Arial" w:hAnsi="Arial" w:cs="Arial"/>
                <w:sz w:val="18"/>
                <w:szCs w:val="18"/>
              </w:rPr>
            </w:pPr>
            <w:r w:rsidRPr="0006709B">
              <w:rPr>
                <w:rFonts w:ascii="Arial" w:eastAsia="Arial" w:hAnsi="Arial" w:cs="Arial"/>
                <w:noProof/>
                <w:color w:val="0E4194"/>
                <w:sz w:val="18"/>
              </w:rPr>
              <w:drawing>
                <wp:inline distT="0" distB="0" distL="0" distR="0" wp14:anchorId="451F6257" wp14:editId="600C7D38">
                  <wp:extent cx="4787900" cy="9017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
        </w:tc>
      </w:tr>
    </w:tbl>
    <w:p w14:paraId="26455553" w14:textId="2B7DCE38" w:rsidR="00933BE7" w:rsidRPr="0006709B" w:rsidRDefault="00B44B02" w:rsidP="00933BE7">
      <w:pPr>
        <w:keepNext/>
        <w:keepLines/>
        <w:tabs>
          <w:tab w:val="center" w:pos="1413"/>
          <w:tab w:val="right" w:pos="10079"/>
        </w:tabs>
        <w:spacing w:after="3" w:line="259" w:lineRule="auto"/>
        <w:ind w:right="-17"/>
        <w:outlineLvl w:val="0"/>
        <w:rPr>
          <w:rFonts w:ascii="Arial" w:eastAsia="Arial" w:hAnsi="Arial" w:cs="Arial"/>
          <w:color w:val="0E4194"/>
          <w:sz w:val="18"/>
          <w:szCs w:val="22"/>
          <w:lang w:val="en-GB" w:eastAsia="en-GB"/>
        </w:rPr>
      </w:pPr>
      <w:r>
        <w:rPr>
          <w:rFonts w:ascii="Arial" w:eastAsia="Arial" w:hAnsi="Arial" w:cs="Arial"/>
          <w:b/>
          <w:color w:val="0E4194"/>
          <w:sz w:val="18"/>
          <w:szCs w:val="22"/>
          <w:lang w:val="en-GB" w:eastAsia="en-GB"/>
        </w:rPr>
        <w:lastRenderedPageBreak/>
        <w:tab/>
      </w:r>
      <w:r>
        <w:rPr>
          <w:rFonts w:ascii="Arial" w:eastAsia="Arial" w:hAnsi="Arial" w:cs="Arial"/>
          <w:b/>
          <w:color w:val="0E4194"/>
          <w:sz w:val="18"/>
          <w:szCs w:val="22"/>
          <w:lang w:val="en-GB" w:eastAsia="en-GB"/>
        </w:rPr>
        <w:tab/>
      </w:r>
      <w:r w:rsidR="00933BE7" w:rsidRPr="0006709B">
        <w:rPr>
          <w:rFonts w:ascii="Arial" w:eastAsia="Arial" w:hAnsi="Arial" w:cs="Arial"/>
          <w:noProof/>
          <w:color w:val="0E4194"/>
          <w:sz w:val="18"/>
          <w:szCs w:val="22"/>
        </w:rPr>
        <w:drawing>
          <wp:inline distT="0" distB="0" distL="0" distR="0" wp14:anchorId="5C44FAC5" wp14:editId="5D5542A3">
            <wp:extent cx="4787900" cy="901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
    <w:tbl>
      <w:tblPr>
        <w:tblStyle w:val="TableGrid"/>
        <w:tblpPr w:leftFromText="180" w:rightFromText="180" w:vertAnchor="text" w:tblpX="484" w:tblpY="1"/>
        <w:tblOverlap w:val="never"/>
        <w:tblW w:w="9441" w:type="dxa"/>
        <w:tblInd w:w="0" w:type="dxa"/>
        <w:tblLook w:val="04A0" w:firstRow="1" w:lastRow="0" w:firstColumn="1" w:lastColumn="0" w:noHBand="0" w:noVBand="1"/>
      </w:tblPr>
      <w:tblGrid>
        <w:gridCol w:w="1181"/>
        <w:gridCol w:w="8260"/>
      </w:tblGrid>
      <w:tr w:rsidR="00933BE7" w:rsidRPr="00B44B02" w14:paraId="14A8AC41" w14:textId="77777777" w:rsidTr="00CB4DE4">
        <w:trPr>
          <w:trHeight w:val="4731"/>
        </w:trPr>
        <w:tc>
          <w:tcPr>
            <w:tcW w:w="1811" w:type="dxa"/>
            <w:tcBorders>
              <w:top w:val="nil"/>
              <w:left w:val="nil"/>
              <w:bottom w:val="nil"/>
              <w:right w:val="nil"/>
            </w:tcBorders>
          </w:tcPr>
          <w:p w14:paraId="7926A4F8" w14:textId="0A55AAC7" w:rsidR="00933BE7" w:rsidRDefault="00B44B02" w:rsidP="00CB4DE4">
            <w:pPr>
              <w:spacing w:line="259" w:lineRule="auto"/>
              <w:rPr>
                <w:rFonts w:asciiTheme="minorHAnsi" w:eastAsia="Arial" w:hAnsiTheme="minorHAnsi" w:cs="Arial"/>
                <w:color w:val="0E4194"/>
                <w:sz w:val="20"/>
                <w:szCs w:val="20"/>
              </w:rPr>
            </w:pPr>
            <w:r>
              <w:rPr>
                <w:rFonts w:asciiTheme="minorHAnsi" w:eastAsia="Arial" w:hAnsiTheme="minorHAnsi" w:cs="Arial"/>
                <w:color w:val="0E4194"/>
                <w:sz w:val="20"/>
                <w:szCs w:val="20"/>
              </w:rPr>
              <w:t>Mar 2018 – Dec 201</w:t>
            </w:r>
            <w:r w:rsidR="00886788">
              <w:rPr>
                <w:rFonts w:asciiTheme="minorHAnsi" w:eastAsia="Arial" w:hAnsiTheme="minorHAnsi" w:cs="Arial"/>
                <w:color w:val="0E4194"/>
                <w:sz w:val="20"/>
                <w:szCs w:val="20"/>
              </w:rPr>
              <w:t>9</w:t>
            </w:r>
          </w:p>
          <w:p w14:paraId="4CE72B4A" w14:textId="4A3F4AD5" w:rsidR="00B44B02" w:rsidRPr="00B44B02" w:rsidRDefault="00B44B02" w:rsidP="00CB4DE4">
            <w:pPr>
              <w:spacing w:line="259" w:lineRule="auto"/>
              <w:rPr>
                <w:rFonts w:asciiTheme="minorHAnsi" w:eastAsia="Arial" w:hAnsiTheme="minorHAnsi" w:cs="Arial"/>
                <w:color w:val="3F3A38"/>
                <w:sz w:val="20"/>
                <w:szCs w:val="20"/>
              </w:rPr>
            </w:pPr>
          </w:p>
        </w:tc>
        <w:tc>
          <w:tcPr>
            <w:tcW w:w="7630" w:type="dxa"/>
            <w:tcBorders>
              <w:top w:val="nil"/>
              <w:left w:val="nil"/>
              <w:bottom w:val="nil"/>
              <w:right w:val="nil"/>
            </w:tcBorders>
          </w:tcPr>
          <w:p w14:paraId="5B74A36D" w14:textId="2237DE01" w:rsidR="00933BE7" w:rsidRDefault="007D1CE5" w:rsidP="00CB4DE4">
            <w:pPr>
              <w:spacing w:after="1" w:line="259" w:lineRule="auto"/>
              <w:ind w:left="2"/>
              <w:rPr>
                <w:rFonts w:asciiTheme="minorHAnsi" w:eastAsia="Arial" w:hAnsiTheme="minorHAnsi" w:cs="Arial"/>
                <w:b/>
                <w:bCs/>
                <w:color w:val="0E4194"/>
                <w:sz w:val="21"/>
                <w:szCs w:val="21"/>
              </w:rPr>
            </w:pPr>
            <w:r w:rsidRPr="00B44B02">
              <w:rPr>
                <w:rFonts w:asciiTheme="minorHAnsi" w:eastAsia="Arial" w:hAnsiTheme="minorHAnsi" w:cs="Arial"/>
                <w:b/>
                <w:bCs/>
                <w:color w:val="0E4194"/>
                <w:sz w:val="21"/>
                <w:szCs w:val="21"/>
              </w:rPr>
              <w:t>Senior</w:t>
            </w:r>
            <w:r w:rsidR="001857BA" w:rsidRPr="00B44B02">
              <w:rPr>
                <w:rFonts w:asciiTheme="minorHAnsi" w:eastAsia="Arial" w:hAnsiTheme="minorHAnsi" w:cs="Arial"/>
                <w:b/>
                <w:bCs/>
                <w:color w:val="0E4194"/>
                <w:sz w:val="21"/>
                <w:szCs w:val="21"/>
              </w:rPr>
              <w:t xml:space="preserve"> Tech Lead and Developer</w:t>
            </w:r>
          </w:p>
          <w:p w14:paraId="544C951E" w14:textId="77777777" w:rsidR="00B44B02" w:rsidRPr="00B44B02" w:rsidRDefault="00B44B02" w:rsidP="00CB4DE4">
            <w:pPr>
              <w:spacing w:after="1" w:line="259" w:lineRule="auto"/>
              <w:ind w:left="2"/>
              <w:rPr>
                <w:rFonts w:asciiTheme="minorHAnsi" w:eastAsia="Arial" w:hAnsiTheme="minorHAnsi" w:cs="Arial"/>
                <w:b/>
                <w:bCs/>
                <w:color w:val="3F3A38"/>
                <w:sz w:val="21"/>
                <w:szCs w:val="21"/>
              </w:rPr>
            </w:pPr>
          </w:p>
          <w:p w14:paraId="24AE7BDE" w14:textId="77777777" w:rsidR="001857BA" w:rsidRPr="00B44B02" w:rsidRDefault="00FF5E06" w:rsidP="00CB4DE4">
            <w:pPr>
              <w:spacing w:after="96" w:line="259" w:lineRule="auto"/>
              <w:rPr>
                <w:rFonts w:asciiTheme="minorHAnsi" w:eastAsia="Arial" w:hAnsiTheme="minorHAnsi" w:cs="Arial"/>
                <w:b/>
                <w:bCs/>
                <w:color w:val="3F3A38"/>
                <w:sz w:val="20"/>
                <w:szCs w:val="20"/>
              </w:rPr>
            </w:pPr>
            <w:r w:rsidRPr="00B44B02">
              <w:rPr>
                <w:rFonts w:asciiTheme="minorHAnsi" w:eastAsia="Arial" w:hAnsiTheme="minorHAnsi" w:cs="Arial"/>
                <w:b/>
                <w:bCs/>
                <w:color w:val="3F3A38"/>
                <w:sz w:val="20"/>
                <w:szCs w:val="20"/>
              </w:rPr>
              <w:t xml:space="preserve">LBG </w:t>
            </w:r>
            <w:proofErr w:type="spellStart"/>
            <w:r w:rsidRPr="00B44B02">
              <w:rPr>
                <w:rFonts w:asciiTheme="minorHAnsi" w:eastAsia="Arial" w:hAnsiTheme="minorHAnsi" w:cs="Arial"/>
                <w:b/>
                <w:bCs/>
                <w:color w:val="3F3A38"/>
                <w:sz w:val="20"/>
                <w:szCs w:val="20"/>
              </w:rPr>
              <w:t>Kalibre</w:t>
            </w:r>
            <w:proofErr w:type="spellEnd"/>
            <w:r w:rsidRPr="00B44B02">
              <w:rPr>
                <w:rFonts w:asciiTheme="minorHAnsi" w:eastAsia="Arial" w:hAnsiTheme="minorHAnsi" w:cs="Arial"/>
                <w:b/>
                <w:bCs/>
                <w:color w:val="3F3A38"/>
                <w:sz w:val="20"/>
                <w:szCs w:val="20"/>
              </w:rPr>
              <w:t xml:space="preserve"> (skill Profiling Tool)</w:t>
            </w:r>
          </w:p>
          <w:p w14:paraId="54D2C35F" w14:textId="77777777" w:rsidR="00933BE7" w:rsidRPr="00B44B02" w:rsidRDefault="00933BE7" w:rsidP="00CB4DE4">
            <w:pPr>
              <w:spacing w:line="259" w:lineRule="auto"/>
              <w:rPr>
                <w:rFonts w:asciiTheme="minorHAnsi" w:eastAsia="Arial" w:hAnsiTheme="minorHAnsi" w:cs="Arial"/>
                <w:color w:val="3F3A38"/>
                <w:sz w:val="20"/>
                <w:szCs w:val="20"/>
              </w:rPr>
            </w:pPr>
          </w:p>
          <w:p w14:paraId="349DF78B" w14:textId="77777777" w:rsidR="00933BE7" w:rsidRPr="00B44B02" w:rsidRDefault="001857BA" w:rsidP="00CB4DE4">
            <w:pPr>
              <w:spacing w:line="276" w:lineRule="auto"/>
              <w:rPr>
                <w:rFonts w:asciiTheme="minorHAnsi" w:hAnsiTheme="minorHAnsi" w:cs="Arial"/>
                <w:sz w:val="20"/>
                <w:szCs w:val="20"/>
              </w:rPr>
            </w:pPr>
            <w:r w:rsidRPr="00B44B02">
              <w:rPr>
                <w:rFonts w:asciiTheme="minorHAnsi" w:hAnsiTheme="minorHAnsi" w:cs="Arial"/>
                <w:sz w:val="20"/>
                <w:szCs w:val="20"/>
              </w:rPr>
              <w:t xml:space="preserve">Title:               </w:t>
            </w:r>
            <w:r w:rsidR="00FF5E06" w:rsidRPr="00B44B02">
              <w:rPr>
                <w:rFonts w:asciiTheme="minorHAnsi" w:hAnsiTheme="minorHAnsi" w:cs="Arial"/>
                <w:sz w:val="20"/>
                <w:szCs w:val="20"/>
              </w:rPr>
              <w:t xml:space="preserve">LBG </w:t>
            </w:r>
            <w:proofErr w:type="spellStart"/>
            <w:r w:rsidR="00FF5E06" w:rsidRPr="00B44B02">
              <w:rPr>
                <w:rFonts w:asciiTheme="minorHAnsi" w:hAnsiTheme="minorHAnsi" w:cs="Arial"/>
                <w:sz w:val="20"/>
                <w:szCs w:val="20"/>
              </w:rPr>
              <w:t>Kalibre</w:t>
            </w:r>
            <w:proofErr w:type="spellEnd"/>
            <w:r w:rsidR="00FF5E06" w:rsidRPr="00B44B02">
              <w:rPr>
                <w:rFonts w:asciiTheme="minorHAnsi" w:hAnsiTheme="minorHAnsi" w:cs="Arial"/>
                <w:sz w:val="20"/>
                <w:szCs w:val="20"/>
              </w:rPr>
              <w:t xml:space="preserve"> (skill Profiling Tool)</w:t>
            </w:r>
          </w:p>
          <w:p w14:paraId="2B2E55C8" w14:textId="6FDFC0A7" w:rsidR="001857BA" w:rsidRPr="00B44B02" w:rsidRDefault="001857BA" w:rsidP="00CB4DE4">
            <w:pPr>
              <w:spacing w:line="276" w:lineRule="auto"/>
              <w:rPr>
                <w:rFonts w:asciiTheme="minorHAnsi" w:hAnsiTheme="minorHAnsi" w:cs="Arial"/>
                <w:sz w:val="20"/>
                <w:szCs w:val="20"/>
              </w:rPr>
            </w:pPr>
            <w:r w:rsidRPr="00B44B02">
              <w:rPr>
                <w:rFonts w:asciiTheme="minorHAnsi" w:hAnsiTheme="minorHAnsi" w:cs="Arial"/>
                <w:sz w:val="20"/>
                <w:szCs w:val="20"/>
              </w:rPr>
              <w:t xml:space="preserve">Framework:   </w:t>
            </w:r>
            <w:r w:rsidR="0042066F" w:rsidRPr="00B44B02">
              <w:rPr>
                <w:rFonts w:asciiTheme="minorHAnsi" w:hAnsiTheme="minorHAnsi" w:cs="Arial"/>
                <w:sz w:val="20"/>
                <w:szCs w:val="20"/>
              </w:rPr>
              <w:t xml:space="preserve"> </w:t>
            </w:r>
            <w:r w:rsidRPr="00B44B02">
              <w:rPr>
                <w:rFonts w:asciiTheme="minorHAnsi" w:hAnsiTheme="minorHAnsi" w:cs="Arial"/>
                <w:bCs/>
                <w:sz w:val="20"/>
                <w:szCs w:val="20"/>
              </w:rPr>
              <w:t xml:space="preserve">Angular </w:t>
            </w:r>
            <w:r w:rsidR="00960D28" w:rsidRPr="00B44B02">
              <w:rPr>
                <w:rFonts w:asciiTheme="minorHAnsi" w:hAnsiTheme="minorHAnsi" w:cs="Arial"/>
                <w:bCs/>
                <w:sz w:val="20"/>
                <w:szCs w:val="20"/>
              </w:rPr>
              <w:t>7</w:t>
            </w:r>
            <w:r w:rsidRPr="00B44B02">
              <w:rPr>
                <w:rFonts w:asciiTheme="minorHAnsi" w:hAnsiTheme="minorHAnsi" w:cs="Arial"/>
                <w:bCs/>
                <w:sz w:val="20"/>
                <w:szCs w:val="20"/>
              </w:rPr>
              <w:t>,</w:t>
            </w:r>
            <w:r w:rsidRPr="00B44B02">
              <w:rPr>
                <w:rFonts w:asciiTheme="minorHAnsi" w:hAnsiTheme="minorHAnsi" w:cs="Arial"/>
                <w:sz w:val="20"/>
                <w:szCs w:val="20"/>
              </w:rPr>
              <w:t xml:space="preserve"> </w:t>
            </w:r>
            <w:r w:rsidR="00886788">
              <w:rPr>
                <w:rFonts w:asciiTheme="minorHAnsi" w:hAnsiTheme="minorHAnsi" w:cs="Arial"/>
                <w:sz w:val="20"/>
                <w:szCs w:val="20"/>
              </w:rPr>
              <w:t xml:space="preserve">RXJS, React, </w:t>
            </w:r>
            <w:r w:rsidRPr="00B44B02">
              <w:rPr>
                <w:rFonts w:asciiTheme="minorHAnsi" w:hAnsiTheme="minorHAnsi" w:cs="Arial"/>
                <w:sz w:val="20"/>
                <w:szCs w:val="20"/>
              </w:rPr>
              <w:t>HTML 5, CSS 3, JavaScript</w:t>
            </w:r>
            <w:r w:rsidR="00FF5E06" w:rsidRPr="00B44B02">
              <w:rPr>
                <w:rFonts w:asciiTheme="minorHAnsi" w:hAnsiTheme="minorHAnsi" w:cs="Arial"/>
                <w:sz w:val="20"/>
                <w:szCs w:val="20"/>
              </w:rPr>
              <w:t xml:space="preserve">, </w:t>
            </w:r>
            <w:proofErr w:type="spellStart"/>
            <w:r w:rsidR="00FF5E06" w:rsidRPr="00B44B02">
              <w:rPr>
                <w:rFonts w:asciiTheme="minorHAnsi" w:hAnsiTheme="minorHAnsi" w:cs="Arial"/>
                <w:sz w:val="20"/>
                <w:szCs w:val="20"/>
              </w:rPr>
              <w:t>Jquery</w:t>
            </w:r>
            <w:proofErr w:type="spellEnd"/>
            <w:r w:rsidR="00FF5E06" w:rsidRPr="00B44B02">
              <w:rPr>
                <w:rFonts w:asciiTheme="minorHAnsi" w:hAnsiTheme="minorHAnsi" w:cs="Arial"/>
                <w:sz w:val="20"/>
                <w:szCs w:val="20"/>
              </w:rPr>
              <w:t>, JSPDF,</w:t>
            </w:r>
            <w:r w:rsidRPr="00B44B02">
              <w:rPr>
                <w:rFonts w:asciiTheme="minorHAnsi" w:hAnsiTheme="minorHAnsi" w:cs="Arial"/>
                <w:sz w:val="20"/>
                <w:szCs w:val="20"/>
              </w:rPr>
              <w:t xml:space="preserve"> </w:t>
            </w:r>
            <w:r w:rsidR="0042066F" w:rsidRPr="00B44B02">
              <w:rPr>
                <w:rFonts w:asciiTheme="minorHAnsi" w:hAnsiTheme="minorHAnsi" w:cs="Arial"/>
                <w:sz w:val="20"/>
                <w:szCs w:val="20"/>
              </w:rPr>
              <w:t xml:space="preserve">        </w:t>
            </w:r>
          </w:p>
          <w:p w14:paraId="2B9D9BAB" w14:textId="77777777" w:rsidR="0042066F" w:rsidRPr="00B44B02" w:rsidRDefault="0042066F" w:rsidP="00CB4DE4">
            <w:pPr>
              <w:spacing w:line="276" w:lineRule="auto"/>
              <w:rPr>
                <w:rFonts w:asciiTheme="minorHAnsi" w:hAnsiTheme="minorHAnsi" w:cs="Arial"/>
                <w:sz w:val="20"/>
                <w:szCs w:val="20"/>
                <w:lang w:val="sv-SE"/>
              </w:rPr>
            </w:pPr>
            <w:r w:rsidRPr="00B44B02">
              <w:rPr>
                <w:rFonts w:asciiTheme="minorHAnsi" w:hAnsiTheme="minorHAnsi" w:cs="Arial"/>
                <w:sz w:val="20"/>
                <w:szCs w:val="20"/>
              </w:rPr>
              <w:t xml:space="preserve">                       </w:t>
            </w:r>
            <w:r w:rsidRPr="00B44B02">
              <w:rPr>
                <w:rFonts w:asciiTheme="minorHAnsi" w:hAnsiTheme="minorHAnsi" w:cs="Arial"/>
                <w:sz w:val="20"/>
                <w:szCs w:val="20"/>
                <w:lang w:val="sv-SE"/>
              </w:rPr>
              <w:t>Bootstrap.</w:t>
            </w:r>
          </w:p>
          <w:p w14:paraId="5869C9EF" w14:textId="77777777" w:rsidR="0042066F" w:rsidRPr="00B44B02" w:rsidRDefault="00FF5E06" w:rsidP="00CB4DE4">
            <w:pPr>
              <w:spacing w:line="276" w:lineRule="auto"/>
              <w:rPr>
                <w:rFonts w:asciiTheme="minorHAnsi" w:hAnsiTheme="minorHAnsi" w:cs="Arial"/>
                <w:sz w:val="20"/>
                <w:szCs w:val="20"/>
                <w:lang w:val="sv-SE"/>
              </w:rPr>
            </w:pPr>
            <w:r w:rsidRPr="00B44B02">
              <w:rPr>
                <w:rFonts w:asciiTheme="minorHAnsi" w:hAnsiTheme="minorHAnsi" w:cs="Arial"/>
                <w:sz w:val="20"/>
                <w:szCs w:val="20"/>
                <w:lang w:val="sv-SE"/>
              </w:rPr>
              <w:t>Backend:        Java spring Framework, Mysql</w:t>
            </w:r>
          </w:p>
          <w:p w14:paraId="6D74B55B" w14:textId="77777777" w:rsidR="0042066F" w:rsidRPr="00B44B02" w:rsidRDefault="00FF5E06" w:rsidP="00CB4DE4">
            <w:pPr>
              <w:spacing w:line="276" w:lineRule="auto"/>
              <w:rPr>
                <w:rFonts w:asciiTheme="minorHAnsi" w:hAnsiTheme="minorHAnsi" w:cs="Arial"/>
                <w:sz w:val="20"/>
                <w:szCs w:val="20"/>
              </w:rPr>
            </w:pPr>
            <w:proofErr w:type="gramStart"/>
            <w:r w:rsidRPr="00B44B02">
              <w:rPr>
                <w:rFonts w:asciiTheme="minorHAnsi" w:hAnsiTheme="minorHAnsi" w:cs="Arial"/>
                <w:sz w:val="20"/>
                <w:szCs w:val="20"/>
              </w:rPr>
              <w:t>Server :</w:t>
            </w:r>
            <w:proofErr w:type="gramEnd"/>
            <w:r w:rsidRPr="00B44B02">
              <w:rPr>
                <w:rFonts w:asciiTheme="minorHAnsi" w:hAnsiTheme="minorHAnsi" w:cs="Arial"/>
                <w:sz w:val="20"/>
                <w:szCs w:val="20"/>
              </w:rPr>
              <w:t xml:space="preserve">          Tomcat Apache, </w:t>
            </w:r>
          </w:p>
          <w:p w14:paraId="315E549A" w14:textId="77777777" w:rsidR="0042066F" w:rsidRPr="00B44B02" w:rsidRDefault="0042066F" w:rsidP="00CB4DE4">
            <w:pPr>
              <w:spacing w:line="276" w:lineRule="auto"/>
              <w:rPr>
                <w:rFonts w:asciiTheme="minorHAnsi" w:hAnsiTheme="minorHAnsi" w:cs="Arial"/>
                <w:sz w:val="20"/>
                <w:szCs w:val="20"/>
              </w:rPr>
            </w:pPr>
          </w:p>
          <w:p w14:paraId="0AE06B32" w14:textId="77777777" w:rsidR="0042066F" w:rsidRPr="00B44B02" w:rsidRDefault="0042066F" w:rsidP="00CB4DE4">
            <w:pPr>
              <w:pStyle w:val="SectionTitle"/>
              <w:pBdr>
                <w:bottom w:val="none" w:sz="0" w:space="0" w:color="auto"/>
              </w:pBdr>
              <w:spacing w:before="0" w:line="276" w:lineRule="auto"/>
              <w:rPr>
                <w:rFonts w:asciiTheme="minorHAnsi" w:hAnsiTheme="minorHAnsi" w:cs="Arial"/>
                <w:b/>
                <w:bCs/>
              </w:rPr>
            </w:pPr>
            <w:r w:rsidRPr="00B44B02">
              <w:rPr>
                <w:rFonts w:asciiTheme="minorHAnsi" w:hAnsiTheme="minorHAnsi" w:cs="Arial"/>
                <w:b/>
                <w:bCs/>
                <w:caps w:val="0"/>
                <w:spacing w:val="0"/>
              </w:rPr>
              <w:t>Description:</w:t>
            </w:r>
            <w:r w:rsidRPr="00B44B02">
              <w:rPr>
                <w:rFonts w:asciiTheme="minorHAnsi" w:hAnsiTheme="minorHAnsi" w:cs="Arial"/>
                <w:b/>
                <w:bCs/>
              </w:rPr>
              <w:t xml:space="preserve"> </w:t>
            </w:r>
          </w:p>
          <w:p w14:paraId="5E7D0912" w14:textId="77777777" w:rsidR="00B25ABA" w:rsidRPr="00B44B02" w:rsidRDefault="00EB4AB9" w:rsidP="00CB4DE4">
            <w:pPr>
              <w:numPr>
                <w:ilvl w:val="0"/>
                <w:numId w:val="41"/>
              </w:numPr>
              <w:spacing w:line="360" w:lineRule="auto"/>
              <w:rPr>
                <w:rFonts w:asciiTheme="minorHAnsi" w:hAnsiTheme="minorHAnsi" w:cs="Arial"/>
                <w:sz w:val="20"/>
                <w:szCs w:val="20"/>
              </w:rPr>
            </w:pPr>
            <w:r w:rsidRPr="00B44B02">
              <w:rPr>
                <w:rFonts w:asciiTheme="minorHAnsi" w:hAnsiTheme="minorHAnsi" w:cs="Arial"/>
                <w:sz w:val="20"/>
                <w:szCs w:val="20"/>
              </w:rPr>
              <w:t xml:space="preserve">LBG </w:t>
            </w:r>
            <w:proofErr w:type="spellStart"/>
            <w:r w:rsidRPr="00B44B02">
              <w:rPr>
                <w:rFonts w:asciiTheme="minorHAnsi" w:hAnsiTheme="minorHAnsi" w:cs="Arial"/>
                <w:sz w:val="20"/>
                <w:szCs w:val="20"/>
              </w:rPr>
              <w:t>Kalibre</w:t>
            </w:r>
            <w:proofErr w:type="spellEnd"/>
            <w:r w:rsidRPr="00B44B02">
              <w:rPr>
                <w:rFonts w:asciiTheme="minorHAnsi" w:hAnsiTheme="minorHAnsi" w:cs="Arial"/>
                <w:sz w:val="20"/>
                <w:szCs w:val="20"/>
              </w:rPr>
              <w:t xml:space="preserve"> is a Skill Profiling Tool </w:t>
            </w:r>
            <w:r w:rsidR="00B25ABA" w:rsidRPr="00B44B02">
              <w:rPr>
                <w:rFonts w:asciiTheme="minorHAnsi" w:hAnsiTheme="minorHAnsi" w:cs="Arial"/>
                <w:sz w:val="20"/>
                <w:szCs w:val="20"/>
              </w:rPr>
              <w:t xml:space="preserve">used to assess their candidate or employee own skills by attending through online MCQs, Programming exercise etc., It contains 3 types of login Candidate, Admin and </w:t>
            </w:r>
            <w:proofErr w:type="spellStart"/>
            <w:r w:rsidR="00B25ABA" w:rsidRPr="00B44B02">
              <w:rPr>
                <w:rFonts w:asciiTheme="minorHAnsi" w:hAnsiTheme="minorHAnsi" w:cs="Arial"/>
                <w:sz w:val="20"/>
                <w:szCs w:val="20"/>
              </w:rPr>
              <w:t>SuperAdmin</w:t>
            </w:r>
            <w:proofErr w:type="spellEnd"/>
            <w:r w:rsidR="00B25ABA" w:rsidRPr="00B44B02">
              <w:rPr>
                <w:rFonts w:asciiTheme="minorHAnsi" w:hAnsiTheme="minorHAnsi" w:cs="Arial"/>
                <w:sz w:val="20"/>
                <w:szCs w:val="20"/>
              </w:rPr>
              <w:t xml:space="preserve">. </w:t>
            </w:r>
          </w:p>
          <w:p w14:paraId="7DD1E24F" w14:textId="77777777" w:rsidR="00B25ABA" w:rsidRPr="00B44B02" w:rsidRDefault="00B25ABA" w:rsidP="00CB4DE4">
            <w:pPr>
              <w:numPr>
                <w:ilvl w:val="0"/>
                <w:numId w:val="41"/>
              </w:numPr>
              <w:spacing w:line="360" w:lineRule="auto"/>
              <w:rPr>
                <w:rFonts w:asciiTheme="minorHAnsi" w:hAnsiTheme="minorHAnsi" w:cs="Arial"/>
                <w:sz w:val="20"/>
                <w:szCs w:val="20"/>
              </w:rPr>
            </w:pPr>
            <w:r w:rsidRPr="00B44B02">
              <w:rPr>
                <w:rFonts w:asciiTheme="minorHAnsi" w:hAnsiTheme="minorHAnsi" w:cs="Arial"/>
                <w:sz w:val="20"/>
                <w:szCs w:val="20"/>
              </w:rPr>
              <w:t xml:space="preserve">Candidate has clear and simple registration &amp; Easily navigable Candidate landing page. </w:t>
            </w:r>
          </w:p>
          <w:p w14:paraId="77E3EAAE" w14:textId="77777777" w:rsidR="00B25ABA" w:rsidRPr="00B44B02" w:rsidRDefault="00B25ABA" w:rsidP="00CB4DE4">
            <w:pPr>
              <w:numPr>
                <w:ilvl w:val="0"/>
                <w:numId w:val="41"/>
              </w:numPr>
              <w:spacing w:line="360" w:lineRule="auto"/>
              <w:rPr>
                <w:rFonts w:asciiTheme="minorHAnsi" w:hAnsiTheme="minorHAnsi" w:cs="Arial"/>
                <w:sz w:val="20"/>
                <w:szCs w:val="20"/>
              </w:rPr>
            </w:pPr>
            <w:r w:rsidRPr="00B44B02">
              <w:rPr>
                <w:rFonts w:asciiTheme="minorHAnsi" w:hAnsiTheme="minorHAnsi" w:cs="Arial"/>
                <w:sz w:val="20"/>
                <w:szCs w:val="20"/>
              </w:rPr>
              <w:t>Quick and intuitive MCQ navigation, completion &amp; submission</w:t>
            </w:r>
          </w:p>
          <w:p w14:paraId="7DAF0A52" w14:textId="77777777" w:rsidR="00B25ABA" w:rsidRPr="00B44B02" w:rsidRDefault="00B25ABA" w:rsidP="00CB4DE4">
            <w:pPr>
              <w:numPr>
                <w:ilvl w:val="0"/>
                <w:numId w:val="41"/>
              </w:numPr>
              <w:spacing w:line="360" w:lineRule="auto"/>
              <w:rPr>
                <w:rFonts w:asciiTheme="minorHAnsi" w:hAnsiTheme="minorHAnsi" w:cs="Arial"/>
                <w:sz w:val="20"/>
                <w:szCs w:val="20"/>
              </w:rPr>
            </w:pPr>
            <w:r w:rsidRPr="00B44B02">
              <w:rPr>
                <w:rFonts w:asciiTheme="minorHAnsi" w:hAnsiTheme="minorHAnsi" w:cs="Arial"/>
                <w:sz w:val="20"/>
                <w:szCs w:val="20"/>
              </w:rPr>
              <w:t>Integrated Programming Exercise completion &amp; submission</w:t>
            </w:r>
          </w:p>
          <w:p w14:paraId="3F2BE865" w14:textId="77777777" w:rsidR="00B25ABA" w:rsidRPr="00B44B02" w:rsidRDefault="00B25ABA" w:rsidP="00CB4DE4">
            <w:pPr>
              <w:numPr>
                <w:ilvl w:val="0"/>
                <w:numId w:val="41"/>
              </w:numPr>
              <w:spacing w:line="360" w:lineRule="auto"/>
              <w:rPr>
                <w:rFonts w:asciiTheme="minorHAnsi" w:hAnsiTheme="minorHAnsi" w:cs="Arial"/>
                <w:sz w:val="20"/>
                <w:szCs w:val="20"/>
              </w:rPr>
            </w:pPr>
            <w:r w:rsidRPr="00B44B02">
              <w:rPr>
                <w:rFonts w:asciiTheme="minorHAnsi" w:hAnsiTheme="minorHAnsi" w:cs="Arial"/>
                <w:sz w:val="20"/>
                <w:szCs w:val="20"/>
              </w:rPr>
              <w:t>Automatically generated Candidate Report with strength and development areas and competency profiling</w:t>
            </w:r>
          </w:p>
          <w:p w14:paraId="127F473B" w14:textId="77777777" w:rsidR="00B25ABA" w:rsidRPr="00B44B02" w:rsidRDefault="00B25ABA" w:rsidP="00CB4DE4">
            <w:pPr>
              <w:numPr>
                <w:ilvl w:val="0"/>
                <w:numId w:val="41"/>
              </w:numPr>
              <w:spacing w:line="360" w:lineRule="auto"/>
              <w:rPr>
                <w:rFonts w:asciiTheme="minorHAnsi" w:hAnsiTheme="minorHAnsi" w:cs="Arial"/>
                <w:sz w:val="20"/>
                <w:szCs w:val="20"/>
              </w:rPr>
            </w:pPr>
            <w:r w:rsidRPr="00B44B02">
              <w:rPr>
                <w:rFonts w:asciiTheme="minorHAnsi" w:hAnsiTheme="minorHAnsi" w:cs="Arial"/>
                <w:sz w:val="20"/>
                <w:szCs w:val="20"/>
              </w:rPr>
              <w:t>Business unit configuration and results overview</w:t>
            </w:r>
          </w:p>
          <w:p w14:paraId="37DC626C" w14:textId="77777777" w:rsidR="00B25ABA" w:rsidRPr="00B44B02" w:rsidRDefault="00B25ABA" w:rsidP="00CB4DE4">
            <w:pPr>
              <w:numPr>
                <w:ilvl w:val="0"/>
                <w:numId w:val="41"/>
              </w:numPr>
              <w:spacing w:line="360" w:lineRule="auto"/>
              <w:rPr>
                <w:rFonts w:asciiTheme="minorHAnsi" w:hAnsiTheme="minorHAnsi" w:cs="Arial"/>
                <w:sz w:val="20"/>
                <w:szCs w:val="20"/>
              </w:rPr>
            </w:pPr>
            <w:r w:rsidRPr="00B44B02">
              <w:rPr>
                <w:rFonts w:asciiTheme="minorHAnsi" w:hAnsiTheme="minorHAnsi" w:cs="Arial"/>
                <w:sz w:val="20"/>
                <w:szCs w:val="20"/>
              </w:rPr>
              <w:t>Simple Candidate competency assignation, test completion overview and automated login email generation</w:t>
            </w:r>
          </w:p>
          <w:p w14:paraId="1CB8A7B9" w14:textId="77777777" w:rsidR="00B25ABA" w:rsidRPr="00B44B02" w:rsidRDefault="00B25ABA" w:rsidP="00CB4DE4">
            <w:pPr>
              <w:numPr>
                <w:ilvl w:val="0"/>
                <w:numId w:val="41"/>
              </w:numPr>
              <w:spacing w:line="360" w:lineRule="auto"/>
              <w:rPr>
                <w:rFonts w:asciiTheme="minorHAnsi" w:hAnsiTheme="minorHAnsi" w:cs="Arial"/>
                <w:sz w:val="20"/>
                <w:szCs w:val="20"/>
              </w:rPr>
            </w:pPr>
            <w:r w:rsidRPr="00B44B02">
              <w:rPr>
                <w:rFonts w:asciiTheme="minorHAnsi" w:hAnsiTheme="minorHAnsi" w:cs="Arial"/>
                <w:sz w:val="20"/>
                <w:szCs w:val="20"/>
              </w:rPr>
              <w:t>Quick and slick MCQ Technology, competency &amp; module management</w:t>
            </w:r>
          </w:p>
          <w:p w14:paraId="7307198E" w14:textId="77777777" w:rsidR="00EB4AB9" w:rsidRPr="00B44B02" w:rsidRDefault="00B25ABA" w:rsidP="00CB4DE4">
            <w:pPr>
              <w:numPr>
                <w:ilvl w:val="0"/>
                <w:numId w:val="41"/>
              </w:numPr>
              <w:spacing w:line="360" w:lineRule="auto"/>
              <w:rPr>
                <w:rFonts w:asciiTheme="minorHAnsi" w:hAnsiTheme="minorHAnsi" w:cs="Arial"/>
                <w:sz w:val="20"/>
                <w:szCs w:val="20"/>
              </w:rPr>
            </w:pPr>
            <w:r w:rsidRPr="00B44B02">
              <w:rPr>
                <w:rFonts w:asciiTheme="minorHAnsi" w:hAnsiTheme="minorHAnsi" w:cs="Arial"/>
                <w:sz w:val="20"/>
                <w:szCs w:val="20"/>
              </w:rPr>
              <w:t>Standardised MCQ Question bank upload</w:t>
            </w:r>
          </w:p>
          <w:p w14:paraId="726C4303" w14:textId="77777777" w:rsidR="00B25ABA" w:rsidRPr="00B44B02" w:rsidRDefault="00B25ABA" w:rsidP="00CB4DE4">
            <w:pPr>
              <w:rPr>
                <w:rFonts w:asciiTheme="minorHAnsi" w:hAnsiTheme="minorHAnsi" w:cs="Arial"/>
                <w:sz w:val="20"/>
                <w:szCs w:val="20"/>
              </w:rPr>
            </w:pPr>
          </w:p>
          <w:p w14:paraId="3E53AF9E" w14:textId="317EB1BF" w:rsidR="0042066F" w:rsidRDefault="0042066F" w:rsidP="00CB4DE4">
            <w:pPr>
              <w:spacing w:line="276" w:lineRule="auto"/>
              <w:rPr>
                <w:rFonts w:asciiTheme="minorHAnsi" w:hAnsiTheme="minorHAnsi" w:cs="Arial"/>
                <w:b/>
                <w:bCs/>
                <w:sz w:val="20"/>
                <w:szCs w:val="20"/>
              </w:rPr>
            </w:pPr>
            <w:r w:rsidRPr="00B44B02">
              <w:rPr>
                <w:rFonts w:asciiTheme="minorHAnsi" w:hAnsiTheme="minorHAnsi" w:cs="Arial"/>
                <w:b/>
                <w:bCs/>
                <w:sz w:val="20"/>
                <w:szCs w:val="20"/>
              </w:rPr>
              <w:t xml:space="preserve">Responsibilities:     </w:t>
            </w:r>
          </w:p>
          <w:p w14:paraId="6475B13E" w14:textId="77777777" w:rsidR="00AB79E6" w:rsidRPr="00B44B02" w:rsidRDefault="00AB79E6" w:rsidP="00CB4DE4">
            <w:pPr>
              <w:spacing w:line="276" w:lineRule="auto"/>
              <w:rPr>
                <w:rFonts w:asciiTheme="minorHAnsi" w:hAnsiTheme="minorHAnsi" w:cs="Arial"/>
                <w:b/>
                <w:bCs/>
                <w:sz w:val="20"/>
                <w:szCs w:val="20"/>
              </w:rPr>
            </w:pPr>
          </w:p>
          <w:p w14:paraId="2B851F09" w14:textId="77777777" w:rsidR="0042066F" w:rsidRPr="00B44B02" w:rsidRDefault="0042066F" w:rsidP="00CB4DE4">
            <w:pPr>
              <w:numPr>
                <w:ilvl w:val="0"/>
                <w:numId w:val="41"/>
              </w:numPr>
              <w:spacing w:line="360" w:lineRule="auto"/>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Worked on application </w:t>
            </w:r>
            <w:r w:rsidR="00EB4AB9" w:rsidRPr="00B44B02">
              <w:rPr>
                <w:rFonts w:asciiTheme="minorHAnsi" w:hAnsiTheme="minorHAnsi" w:cs="Arial"/>
                <w:color w:val="000000"/>
                <w:sz w:val="20"/>
                <w:szCs w:val="20"/>
              </w:rPr>
              <w:t xml:space="preserve">development, </w:t>
            </w:r>
            <w:r w:rsidRPr="00B44B02">
              <w:rPr>
                <w:rFonts w:asciiTheme="minorHAnsi" w:hAnsiTheme="minorHAnsi" w:cs="Arial"/>
                <w:color w:val="000000"/>
                <w:sz w:val="20"/>
                <w:szCs w:val="20"/>
              </w:rPr>
              <w:t xml:space="preserve">deployment, documentation and demos </w:t>
            </w:r>
          </w:p>
          <w:p w14:paraId="2D045F8E" w14:textId="77777777" w:rsidR="0042066F" w:rsidRPr="00B44B02" w:rsidRDefault="0042066F" w:rsidP="00CB4DE4">
            <w:pPr>
              <w:numPr>
                <w:ilvl w:val="0"/>
                <w:numId w:val="41"/>
              </w:numPr>
              <w:spacing w:line="360" w:lineRule="auto"/>
              <w:jc w:val="both"/>
              <w:rPr>
                <w:rFonts w:asciiTheme="minorHAnsi" w:hAnsiTheme="minorHAnsi" w:cs="Arial"/>
                <w:color w:val="000000"/>
                <w:sz w:val="20"/>
                <w:szCs w:val="20"/>
              </w:rPr>
            </w:pPr>
            <w:r w:rsidRPr="00B44B02">
              <w:rPr>
                <w:rFonts w:asciiTheme="minorHAnsi" w:hAnsiTheme="minorHAnsi" w:cs="Arial"/>
                <w:color w:val="000000"/>
                <w:sz w:val="20"/>
                <w:szCs w:val="20"/>
              </w:rPr>
              <w:t>Prov</w:t>
            </w:r>
            <w:r w:rsidR="00EB4AB9" w:rsidRPr="00B44B02">
              <w:rPr>
                <w:rFonts w:asciiTheme="minorHAnsi" w:hAnsiTheme="minorHAnsi" w:cs="Arial"/>
                <w:color w:val="000000"/>
                <w:sz w:val="20"/>
                <w:szCs w:val="20"/>
              </w:rPr>
              <w:t>i</w:t>
            </w:r>
            <w:r w:rsidRPr="00B44B02">
              <w:rPr>
                <w:rFonts w:asciiTheme="minorHAnsi" w:hAnsiTheme="minorHAnsi" w:cs="Arial"/>
                <w:color w:val="000000"/>
                <w:sz w:val="20"/>
                <w:szCs w:val="20"/>
              </w:rPr>
              <w:t xml:space="preserve">ding technical and architectural design and support to team </w:t>
            </w:r>
          </w:p>
          <w:p w14:paraId="1BD2A8C6" w14:textId="77777777" w:rsidR="0042066F" w:rsidRPr="00B44B02" w:rsidRDefault="0042066F" w:rsidP="00CB4DE4">
            <w:pPr>
              <w:numPr>
                <w:ilvl w:val="0"/>
                <w:numId w:val="41"/>
              </w:numPr>
              <w:spacing w:line="360" w:lineRule="auto"/>
              <w:jc w:val="both"/>
              <w:rPr>
                <w:rFonts w:asciiTheme="minorHAnsi" w:hAnsiTheme="minorHAnsi" w:cs="Arial"/>
                <w:color w:val="000000"/>
                <w:sz w:val="20"/>
                <w:szCs w:val="20"/>
              </w:rPr>
            </w:pPr>
            <w:r w:rsidRPr="00B44B02">
              <w:rPr>
                <w:rFonts w:asciiTheme="minorHAnsi" w:hAnsiTheme="minorHAnsi" w:cs="Arial"/>
                <w:color w:val="000000"/>
                <w:sz w:val="20"/>
                <w:szCs w:val="20"/>
              </w:rPr>
              <w:t>Preparing the standards and the guideline list for the team to follow</w:t>
            </w:r>
          </w:p>
          <w:p w14:paraId="7BA173C4" w14:textId="77777777" w:rsidR="0042066F" w:rsidRPr="00B44B02" w:rsidRDefault="0042066F" w:rsidP="00CB4DE4">
            <w:pPr>
              <w:numPr>
                <w:ilvl w:val="0"/>
                <w:numId w:val="41"/>
              </w:numPr>
              <w:spacing w:line="360" w:lineRule="auto"/>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Collaborate with team to define features and scope </w:t>
            </w:r>
          </w:p>
          <w:p w14:paraId="7BE31D1C" w14:textId="77777777" w:rsidR="0042066F" w:rsidRPr="00B44B02" w:rsidRDefault="0042066F" w:rsidP="00CB4DE4">
            <w:pPr>
              <w:numPr>
                <w:ilvl w:val="0"/>
                <w:numId w:val="41"/>
              </w:numPr>
              <w:spacing w:line="360" w:lineRule="auto"/>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Problem solving, troubleshooting and Debugging skills </w:t>
            </w:r>
          </w:p>
          <w:p w14:paraId="7EB0095F" w14:textId="5A93A4E5" w:rsidR="00B44B02" w:rsidRDefault="00B44B02" w:rsidP="00CB4DE4">
            <w:pPr>
              <w:spacing w:line="360" w:lineRule="auto"/>
              <w:ind w:left="720"/>
              <w:jc w:val="both"/>
              <w:rPr>
                <w:rFonts w:asciiTheme="minorHAnsi" w:hAnsiTheme="minorHAnsi" w:cs="Arial"/>
                <w:color w:val="000000"/>
                <w:sz w:val="20"/>
                <w:szCs w:val="20"/>
              </w:rPr>
            </w:pPr>
          </w:p>
          <w:p w14:paraId="6D29C71F" w14:textId="705D5658" w:rsidR="00B44B02" w:rsidRDefault="00B44B02" w:rsidP="00CB4DE4">
            <w:pPr>
              <w:spacing w:line="360" w:lineRule="auto"/>
              <w:ind w:left="720"/>
              <w:jc w:val="both"/>
              <w:rPr>
                <w:rFonts w:asciiTheme="minorHAnsi" w:hAnsiTheme="minorHAnsi" w:cs="Arial"/>
                <w:color w:val="000000"/>
                <w:sz w:val="20"/>
                <w:szCs w:val="20"/>
              </w:rPr>
            </w:pPr>
            <w:r w:rsidRPr="0006709B">
              <w:rPr>
                <w:rFonts w:ascii="Arial" w:eastAsia="Arial" w:hAnsi="Arial" w:cs="Arial"/>
                <w:noProof/>
                <w:color w:val="0E4194"/>
                <w:sz w:val="18"/>
              </w:rPr>
              <w:drawing>
                <wp:inline distT="0" distB="0" distL="0" distR="0" wp14:anchorId="47C65A9D" wp14:editId="1F8F2190">
                  <wp:extent cx="4787900" cy="9017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
          <w:p w14:paraId="12511E80" w14:textId="5F803EB5" w:rsidR="00B44B02" w:rsidRDefault="00B44B02" w:rsidP="00CB4DE4">
            <w:pPr>
              <w:spacing w:line="360" w:lineRule="auto"/>
              <w:ind w:left="720"/>
              <w:jc w:val="both"/>
              <w:rPr>
                <w:rFonts w:asciiTheme="minorHAnsi" w:hAnsiTheme="minorHAnsi" w:cs="Arial"/>
                <w:color w:val="000000"/>
                <w:sz w:val="20"/>
                <w:szCs w:val="20"/>
              </w:rPr>
            </w:pPr>
          </w:p>
          <w:p w14:paraId="55F293AC" w14:textId="77777777" w:rsidR="00B44B02" w:rsidRDefault="00B44B02" w:rsidP="00CB4DE4">
            <w:pPr>
              <w:spacing w:line="360" w:lineRule="auto"/>
              <w:ind w:left="720"/>
              <w:jc w:val="both"/>
              <w:rPr>
                <w:rFonts w:asciiTheme="minorHAnsi" w:hAnsiTheme="minorHAnsi" w:cs="Arial"/>
                <w:color w:val="000000"/>
                <w:sz w:val="20"/>
                <w:szCs w:val="20"/>
              </w:rPr>
            </w:pPr>
          </w:p>
          <w:p w14:paraId="58B00BBB" w14:textId="4DADDBE1" w:rsidR="00B44B02" w:rsidRDefault="00B44B02" w:rsidP="00CB4DE4">
            <w:pPr>
              <w:spacing w:line="360" w:lineRule="auto"/>
              <w:ind w:left="720"/>
              <w:jc w:val="both"/>
              <w:rPr>
                <w:rFonts w:asciiTheme="minorHAnsi" w:hAnsiTheme="minorHAnsi" w:cs="Arial"/>
                <w:color w:val="000000"/>
                <w:sz w:val="20"/>
                <w:szCs w:val="20"/>
              </w:rPr>
            </w:pPr>
          </w:p>
          <w:p w14:paraId="5C943FA6" w14:textId="3E5AA1F1" w:rsidR="00B44B02" w:rsidRDefault="00B44B02" w:rsidP="00CB4DE4">
            <w:pPr>
              <w:spacing w:line="360" w:lineRule="auto"/>
              <w:ind w:left="720"/>
              <w:jc w:val="both"/>
              <w:rPr>
                <w:rFonts w:asciiTheme="minorHAnsi" w:hAnsiTheme="minorHAnsi" w:cs="Arial"/>
                <w:color w:val="000000"/>
                <w:sz w:val="20"/>
                <w:szCs w:val="20"/>
              </w:rPr>
            </w:pPr>
          </w:p>
          <w:p w14:paraId="36035DD6" w14:textId="77777777" w:rsidR="00B44B02" w:rsidRPr="00B44B02" w:rsidRDefault="00B44B02" w:rsidP="00CB4DE4">
            <w:pPr>
              <w:spacing w:line="360" w:lineRule="auto"/>
              <w:ind w:left="720"/>
              <w:jc w:val="both"/>
              <w:rPr>
                <w:rFonts w:asciiTheme="minorHAnsi" w:hAnsiTheme="minorHAnsi" w:cs="Arial"/>
                <w:color w:val="000000"/>
                <w:sz w:val="20"/>
                <w:szCs w:val="20"/>
              </w:rPr>
            </w:pPr>
          </w:p>
          <w:p w14:paraId="14081209" w14:textId="226FDB83" w:rsidR="0042066F" w:rsidRPr="00B44B02" w:rsidRDefault="0042066F" w:rsidP="00CB4DE4">
            <w:pPr>
              <w:spacing w:line="276" w:lineRule="auto"/>
              <w:rPr>
                <w:rFonts w:asciiTheme="minorHAnsi" w:hAnsiTheme="minorHAnsi" w:cs="Arial"/>
                <w:sz w:val="20"/>
                <w:szCs w:val="20"/>
              </w:rPr>
            </w:pPr>
          </w:p>
        </w:tc>
      </w:tr>
      <w:tr w:rsidR="007D1CE5" w:rsidRPr="00B44B02" w14:paraId="5FD2AAAB" w14:textId="77777777" w:rsidTr="00CB4DE4">
        <w:trPr>
          <w:trHeight w:val="723"/>
        </w:trPr>
        <w:tc>
          <w:tcPr>
            <w:tcW w:w="1811" w:type="dxa"/>
          </w:tcPr>
          <w:p w14:paraId="25E4E9F2" w14:textId="1CB150F4" w:rsidR="007D1CE5" w:rsidRPr="00B44B02" w:rsidRDefault="007D1CE5" w:rsidP="00CB4DE4">
            <w:pPr>
              <w:spacing w:line="259" w:lineRule="auto"/>
              <w:rPr>
                <w:rFonts w:asciiTheme="minorHAnsi" w:eastAsia="Arial" w:hAnsiTheme="minorHAnsi" w:cs="Arial"/>
                <w:color w:val="3F3A38"/>
                <w:sz w:val="20"/>
                <w:szCs w:val="20"/>
              </w:rPr>
            </w:pPr>
            <w:r w:rsidRPr="00B44B02">
              <w:rPr>
                <w:rFonts w:asciiTheme="minorHAnsi" w:eastAsia="Arial" w:hAnsiTheme="minorHAnsi" w:cs="Arial"/>
                <w:color w:val="0E4194"/>
                <w:sz w:val="20"/>
                <w:szCs w:val="20"/>
              </w:rPr>
              <w:lastRenderedPageBreak/>
              <w:t>Feb 2017– Feb 2018</w:t>
            </w:r>
          </w:p>
        </w:tc>
        <w:tc>
          <w:tcPr>
            <w:tcW w:w="7630" w:type="dxa"/>
          </w:tcPr>
          <w:p w14:paraId="262E79BC" w14:textId="1096808E" w:rsidR="00B44B02" w:rsidRDefault="00B44B02" w:rsidP="00CB4DE4">
            <w:pPr>
              <w:spacing w:after="1" w:line="259" w:lineRule="auto"/>
              <w:ind w:left="2"/>
              <w:rPr>
                <w:rFonts w:asciiTheme="minorHAnsi" w:eastAsia="Arial" w:hAnsiTheme="minorHAnsi" w:cs="Arial"/>
                <w:color w:val="0E4194"/>
                <w:sz w:val="20"/>
                <w:szCs w:val="20"/>
              </w:rPr>
            </w:pPr>
            <w:r w:rsidRPr="00B44B02">
              <w:rPr>
                <w:rFonts w:asciiTheme="minorHAnsi" w:eastAsia="Arial" w:hAnsiTheme="minorHAnsi" w:cs="Arial"/>
                <w:noProof/>
                <w:color w:val="0E4194"/>
                <w:sz w:val="20"/>
                <w:szCs w:val="20"/>
              </w:rPr>
              <w:drawing>
                <wp:inline distT="0" distB="0" distL="0" distR="0" wp14:anchorId="78CE761D" wp14:editId="23962F06">
                  <wp:extent cx="4787900" cy="9017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
          <w:p w14:paraId="59EFA275" w14:textId="6D425E74" w:rsidR="007D1CE5" w:rsidRPr="00306AF5" w:rsidRDefault="007D1CE5" w:rsidP="00CB4DE4">
            <w:pPr>
              <w:spacing w:after="1" w:line="259" w:lineRule="auto"/>
              <w:ind w:left="2"/>
              <w:rPr>
                <w:rFonts w:asciiTheme="minorHAnsi" w:eastAsia="Arial" w:hAnsiTheme="minorHAnsi" w:cs="Arial"/>
                <w:b/>
                <w:bCs/>
                <w:color w:val="3F3A38"/>
              </w:rPr>
            </w:pPr>
            <w:r w:rsidRPr="00306AF5">
              <w:rPr>
                <w:rFonts w:asciiTheme="minorHAnsi" w:eastAsia="Arial" w:hAnsiTheme="minorHAnsi" w:cs="Arial"/>
                <w:b/>
                <w:bCs/>
                <w:color w:val="0E4194"/>
              </w:rPr>
              <w:t>Web Tech Lead and Developer</w:t>
            </w:r>
          </w:p>
          <w:p w14:paraId="59384F86" w14:textId="77777777" w:rsidR="007D1CE5" w:rsidRPr="00B44B02" w:rsidRDefault="007D1CE5" w:rsidP="00CB4DE4">
            <w:pPr>
              <w:spacing w:after="96" w:line="259" w:lineRule="auto"/>
              <w:rPr>
                <w:rFonts w:asciiTheme="minorHAnsi" w:eastAsia="Arial" w:hAnsiTheme="minorHAnsi" w:cs="Arial"/>
                <w:color w:val="3F3A38"/>
                <w:sz w:val="20"/>
                <w:szCs w:val="20"/>
              </w:rPr>
            </w:pPr>
            <w:r w:rsidRPr="00B44B02">
              <w:rPr>
                <w:rFonts w:asciiTheme="minorHAnsi" w:eastAsia="Arial" w:hAnsiTheme="minorHAnsi" w:cs="Arial"/>
                <w:color w:val="3F3A38"/>
                <w:sz w:val="20"/>
                <w:szCs w:val="20"/>
              </w:rPr>
              <w:t>IPC Systems (U.S.)</w:t>
            </w:r>
          </w:p>
          <w:p w14:paraId="604FAC88" w14:textId="77777777" w:rsidR="007D1CE5" w:rsidRPr="00B44B02" w:rsidRDefault="007D1CE5" w:rsidP="00CB4DE4">
            <w:pPr>
              <w:spacing w:line="259" w:lineRule="auto"/>
              <w:rPr>
                <w:rFonts w:asciiTheme="minorHAnsi" w:eastAsia="Arial" w:hAnsiTheme="minorHAnsi" w:cs="Arial"/>
                <w:b/>
                <w:color w:val="3F3A38"/>
                <w:sz w:val="20"/>
                <w:szCs w:val="20"/>
              </w:rPr>
            </w:pPr>
            <w:proofErr w:type="spellStart"/>
            <w:r w:rsidRPr="00B44B02">
              <w:rPr>
                <w:rFonts w:asciiTheme="minorHAnsi" w:eastAsia="Arial" w:hAnsiTheme="minorHAnsi" w:cs="Arial"/>
                <w:b/>
                <w:color w:val="3F3A38"/>
                <w:sz w:val="20"/>
                <w:szCs w:val="20"/>
              </w:rPr>
              <w:t>Unigy</w:t>
            </w:r>
            <w:proofErr w:type="spellEnd"/>
            <w:r w:rsidRPr="00B44B02">
              <w:rPr>
                <w:rFonts w:asciiTheme="minorHAnsi" w:eastAsia="Arial" w:hAnsiTheme="minorHAnsi" w:cs="Arial"/>
                <w:b/>
                <w:color w:val="3F3A38"/>
                <w:sz w:val="20"/>
                <w:szCs w:val="20"/>
              </w:rPr>
              <w:t xml:space="preserve"> 360</w:t>
            </w:r>
          </w:p>
          <w:p w14:paraId="6B9AC9FA" w14:textId="77777777" w:rsidR="007D1CE5" w:rsidRPr="00B44B02" w:rsidRDefault="007D1CE5" w:rsidP="00CB4DE4">
            <w:pPr>
              <w:spacing w:line="259" w:lineRule="auto"/>
              <w:rPr>
                <w:rFonts w:asciiTheme="minorHAnsi" w:eastAsia="Arial" w:hAnsiTheme="minorHAnsi" w:cs="Arial"/>
                <w:color w:val="3F3A38"/>
                <w:sz w:val="20"/>
                <w:szCs w:val="20"/>
              </w:rPr>
            </w:pPr>
          </w:p>
          <w:p w14:paraId="2C435D3B" w14:textId="77777777"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 xml:space="preserve">Title:               Secure Communications App using </w:t>
            </w:r>
            <w:proofErr w:type="spellStart"/>
            <w:r w:rsidRPr="00B44B02">
              <w:rPr>
                <w:rFonts w:asciiTheme="minorHAnsi" w:hAnsiTheme="minorHAnsi" w:cs="Arial"/>
                <w:sz w:val="20"/>
                <w:szCs w:val="20"/>
              </w:rPr>
              <w:t>Unigy</w:t>
            </w:r>
            <w:proofErr w:type="spellEnd"/>
            <w:r w:rsidRPr="00B44B02">
              <w:rPr>
                <w:rFonts w:asciiTheme="minorHAnsi" w:hAnsiTheme="minorHAnsi" w:cs="Arial"/>
                <w:sz w:val="20"/>
                <w:szCs w:val="20"/>
              </w:rPr>
              <w:t xml:space="preserve"> 360</w:t>
            </w:r>
          </w:p>
          <w:p w14:paraId="2F5C5901" w14:textId="2DA65CF1"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 xml:space="preserve">Framework:    </w:t>
            </w:r>
            <w:r w:rsidR="00886788">
              <w:rPr>
                <w:rFonts w:asciiTheme="minorHAnsi" w:hAnsiTheme="minorHAnsi" w:cs="Arial"/>
                <w:sz w:val="20"/>
                <w:szCs w:val="20"/>
              </w:rPr>
              <w:t xml:space="preserve">React, </w:t>
            </w:r>
            <w:proofErr w:type="spellStart"/>
            <w:r w:rsidR="00886788">
              <w:rPr>
                <w:rFonts w:asciiTheme="minorHAnsi" w:hAnsiTheme="minorHAnsi" w:cs="Arial"/>
                <w:sz w:val="20"/>
                <w:szCs w:val="20"/>
              </w:rPr>
              <w:t>Redux</w:t>
            </w:r>
            <w:proofErr w:type="spellEnd"/>
            <w:r w:rsidRPr="00B44B02">
              <w:rPr>
                <w:rFonts w:asciiTheme="minorHAnsi" w:hAnsiTheme="minorHAnsi" w:cs="Arial"/>
                <w:bCs/>
                <w:sz w:val="20"/>
                <w:szCs w:val="20"/>
              </w:rPr>
              <w:t>,</w:t>
            </w:r>
            <w:r w:rsidRPr="00B44B02">
              <w:rPr>
                <w:rFonts w:asciiTheme="minorHAnsi" w:hAnsiTheme="minorHAnsi" w:cs="Arial"/>
                <w:sz w:val="20"/>
                <w:szCs w:val="20"/>
              </w:rPr>
              <w:t xml:space="preserve"> HTML 5, CSS 3, JavaScript, Node JS, WEBRTC, Grunt, Karma,         </w:t>
            </w:r>
          </w:p>
          <w:p w14:paraId="04CF5A87" w14:textId="095A43BB"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 xml:space="preserve">                      </w:t>
            </w:r>
            <w:r w:rsidR="00306AF5">
              <w:rPr>
                <w:rFonts w:asciiTheme="minorHAnsi" w:hAnsiTheme="minorHAnsi" w:cs="Arial"/>
                <w:sz w:val="20"/>
                <w:szCs w:val="20"/>
              </w:rPr>
              <w:t xml:space="preserve">    </w:t>
            </w:r>
            <w:r w:rsidRPr="00B44B02">
              <w:rPr>
                <w:rFonts w:asciiTheme="minorHAnsi" w:hAnsiTheme="minorHAnsi" w:cs="Arial"/>
                <w:sz w:val="20"/>
                <w:szCs w:val="20"/>
              </w:rPr>
              <w:t xml:space="preserve"> Bootstrap, RabbitMQ, MongoDB, Kandy Library.</w:t>
            </w:r>
          </w:p>
          <w:p w14:paraId="21D09462" w14:textId="77777777" w:rsidR="007D1CE5" w:rsidRPr="00B44B02" w:rsidRDefault="007D1CE5" w:rsidP="00CB4DE4">
            <w:pPr>
              <w:spacing w:line="276" w:lineRule="auto"/>
              <w:rPr>
                <w:rFonts w:asciiTheme="minorHAnsi" w:hAnsiTheme="minorHAnsi" w:cs="Arial"/>
                <w:sz w:val="20"/>
                <w:szCs w:val="20"/>
                <w:lang w:val="pt-BR"/>
              </w:rPr>
            </w:pPr>
            <w:r w:rsidRPr="00B44B02">
              <w:rPr>
                <w:rFonts w:asciiTheme="minorHAnsi" w:hAnsiTheme="minorHAnsi" w:cs="Arial"/>
                <w:sz w:val="20"/>
                <w:szCs w:val="20"/>
                <w:lang w:val="pt-BR"/>
              </w:rPr>
              <w:t>OS:                Windows/Linux Ubuntu/ CentOS.</w:t>
            </w:r>
          </w:p>
          <w:p w14:paraId="59D934F0" w14:textId="77777777" w:rsidR="007D1CE5" w:rsidRPr="00B44B02" w:rsidRDefault="007D1CE5" w:rsidP="00CB4DE4">
            <w:pPr>
              <w:spacing w:line="276" w:lineRule="auto"/>
              <w:rPr>
                <w:rFonts w:asciiTheme="minorHAnsi" w:hAnsiTheme="minorHAnsi" w:cs="Arial"/>
                <w:sz w:val="20"/>
                <w:szCs w:val="20"/>
              </w:rPr>
            </w:pPr>
            <w:proofErr w:type="gramStart"/>
            <w:r w:rsidRPr="00B44B02">
              <w:rPr>
                <w:rFonts w:asciiTheme="minorHAnsi" w:hAnsiTheme="minorHAnsi" w:cs="Arial"/>
                <w:sz w:val="20"/>
                <w:szCs w:val="20"/>
              </w:rPr>
              <w:t>Server :</w:t>
            </w:r>
            <w:proofErr w:type="gramEnd"/>
            <w:r w:rsidRPr="00B44B02">
              <w:rPr>
                <w:rFonts w:asciiTheme="minorHAnsi" w:hAnsiTheme="minorHAnsi" w:cs="Arial"/>
                <w:sz w:val="20"/>
                <w:szCs w:val="20"/>
              </w:rPr>
              <w:t xml:space="preserve">           Node JS</w:t>
            </w:r>
          </w:p>
          <w:p w14:paraId="7CD0C402" w14:textId="77777777" w:rsidR="007D1CE5" w:rsidRPr="00B44B02" w:rsidRDefault="007D1CE5" w:rsidP="00CB4DE4">
            <w:pPr>
              <w:spacing w:line="276" w:lineRule="auto"/>
              <w:rPr>
                <w:rFonts w:asciiTheme="minorHAnsi" w:hAnsiTheme="minorHAnsi" w:cs="Arial"/>
                <w:sz w:val="20"/>
                <w:szCs w:val="20"/>
              </w:rPr>
            </w:pPr>
          </w:p>
          <w:p w14:paraId="6FFC8559" w14:textId="121D94F5" w:rsidR="007D1CE5" w:rsidRDefault="007D1CE5" w:rsidP="00CB4DE4">
            <w:pPr>
              <w:pStyle w:val="SectionTitle"/>
              <w:pBdr>
                <w:bottom w:val="none" w:sz="0" w:space="0" w:color="auto"/>
              </w:pBdr>
              <w:spacing w:before="0" w:line="276" w:lineRule="auto"/>
              <w:rPr>
                <w:rFonts w:asciiTheme="minorHAnsi" w:hAnsiTheme="minorHAnsi" w:cs="Arial"/>
                <w:b/>
                <w:bCs/>
              </w:rPr>
            </w:pPr>
            <w:r w:rsidRPr="00306AF5">
              <w:rPr>
                <w:rFonts w:asciiTheme="minorHAnsi" w:hAnsiTheme="minorHAnsi" w:cs="Arial"/>
                <w:b/>
                <w:bCs/>
                <w:caps w:val="0"/>
                <w:spacing w:val="0"/>
              </w:rPr>
              <w:t>Description:</w:t>
            </w:r>
            <w:r w:rsidRPr="00306AF5">
              <w:rPr>
                <w:rFonts w:asciiTheme="minorHAnsi" w:hAnsiTheme="minorHAnsi" w:cs="Arial"/>
                <w:b/>
                <w:bCs/>
              </w:rPr>
              <w:t xml:space="preserve"> </w:t>
            </w:r>
          </w:p>
          <w:p w14:paraId="13E83108" w14:textId="77777777" w:rsidR="00AB79E6" w:rsidRPr="00AB79E6" w:rsidRDefault="00AB79E6" w:rsidP="00AB79E6">
            <w:pPr>
              <w:rPr>
                <w:lang w:eastAsia="ar-SA"/>
              </w:rPr>
            </w:pPr>
          </w:p>
          <w:p w14:paraId="459494A7" w14:textId="77777777" w:rsidR="007D1CE5" w:rsidRPr="00B44B02" w:rsidRDefault="007D1CE5" w:rsidP="00CB4DE4">
            <w:pPr>
              <w:autoSpaceDE w:val="0"/>
              <w:autoSpaceDN w:val="0"/>
              <w:spacing w:line="360" w:lineRule="auto"/>
              <w:ind w:firstLine="720"/>
              <w:rPr>
                <w:rFonts w:asciiTheme="minorHAnsi" w:hAnsiTheme="minorHAnsi" w:cs="Arial"/>
                <w:sz w:val="20"/>
                <w:szCs w:val="20"/>
                <w:lang w:eastAsia="en-US"/>
              </w:rPr>
            </w:pPr>
            <w:r w:rsidRPr="00B44B02">
              <w:rPr>
                <w:rFonts w:asciiTheme="minorHAnsi" w:hAnsiTheme="minorHAnsi" w:cs="Arial"/>
                <w:sz w:val="20"/>
                <w:szCs w:val="20"/>
              </w:rPr>
              <w:t>IPC Systems Inc. is a leading provider of indispensable communications</w:t>
            </w:r>
          </w:p>
          <w:p w14:paraId="7017A51B" w14:textId="77777777" w:rsidR="007D1CE5" w:rsidRPr="00B44B02" w:rsidRDefault="007D1CE5" w:rsidP="00CB4DE4">
            <w:pPr>
              <w:autoSpaceDE w:val="0"/>
              <w:autoSpaceDN w:val="0"/>
              <w:spacing w:line="360" w:lineRule="auto"/>
              <w:rPr>
                <w:rFonts w:asciiTheme="minorHAnsi" w:hAnsiTheme="minorHAnsi" w:cs="Arial"/>
                <w:sz w:val="20"/>
                <w:szCs w:val="20"/>
              </w:rPr>
            </w:pPr>
            <w:r w:rsidRPr="00B44B02">
              <w:rPr>
                <w:rFonts w:asciiTheme="minorHAnsi" w:hAnsiTheme="minorHAnsi" w:cs="Arial"/>
                <w:sz w:val="20"/>
                <w:szCs w:val="20"/>
              </w:rPr>
              <w:t xml:space="preserve">solutions to financial services firms worldwide. </w:t>
            </w:r>
            <w:proofErr w:type="spellStart"/>
            <w:r w:rsidRPr="00B44B02">
              <w:rPr>
                <w:rFonts w:asciiTheme="minorHAnsi" w:hAnsiTheme="minorHAnsi" w:cs="Arial"/>
                <w:sz w:val="20"/>
                <w:szCs w:val="20"/>
              </w:rPr>
              <w:t>Unigy</w:t>
            </w:r>
            <w:proofErr w:type="spellEnd"/>
            <w:r w:rsidRPr="00B44B02">
              <w:rPr>
                <w:rFonts w:asciiTheme="minorHAnsi" w:hAnsiTheme="minorHAnsi" w:cs="Arial"/>
                <w:sz w:val="20"/>
                <w:szCs w:val="20"/>
              </w:rPr>
              <w:t xml:space="preserve"> 360 offers customers a suite of products</w:t>
            </w:r>
          </w:p>
          <w:p w14:paraId="5625DFDD" w14:textId="77777777" w:rsidR="007D1CE5" w:rsidRPr="00B44B02" w:rsidRDefault="007D1CE5" w:rsidP="00CB4DE4">
            <w:pPr>
              <w:autoSpaceDE w:val="0"/>
              <w:autoSpaceDN w:val="0"/>
              <w:spacing w:line="360" w:lineRule="auto"/>
              <w:rPr>
                <w:rFonts w:asciiTheme="minorHAnsi" w:hAnsiTheme="minorHAnsi" w:cs="Arial"/>
                <w:sz w:val="20"/>
                <w:szCs w:val="20"/>
              </w:rPr>
            </w:pPr>
            <w:r w:rsidRPr="00B44B02">
              <w:rPr>
                <w:rFonts w:asciiTheme="minorHAnsi" w:hAnsiTheme="minorHAnsi" w:cs="Arial"/>
                <w:sz w:val="20"/>
                <w:szCs w:val="20"/>
              </w:rPr>
              <w:t>and enhanced services that includes advanced Voice over Internet Protocol (VoIP) technology,</w:t>
            </w:r>
          </w:p>
          <w:p w14:paraId="060A0039" w14:textId="77777777" w:rsidR="007D1CE5" w:rsidRPr="00B44B02" w:rsidRDefault="007D1CE5" w:rsidP="00CB4DE4">
            <w:pPr>
              <w:autoSpaceDE w:val="0"/>
              <w:autoSpaceDN w:val="0"/>
              <w:spacing w:line="360" w:lineRule="auto"/>
              <w:rPr>
                <w:rFonts w:asciiTheme="minorHAnsi" w:hAnsiTheme="minorHAnsi" w:cs="Arial"/>
                <w:sz w:val="20"/>
                <w:szCs w:val="20"/>
              </w:rPr>
            </w:pPr>
            <w:r w:rsidRPr="00B44B02">
              <w:rPr>
                <w:rFonts w:asciiTheme="minorHAnsi" w:hAnsiTheme="minorHAnsi" w:cs="Arial"/>
                <w:sz w:val="20"/>
                <w:szCs w:val="20"/>
              </w:rPr>
              <w:t>integrated network and management services in a secured environment. Which includes to</w:t>
            </w:r>
          </w:p>
          <w:p w14:paraId="48B74381" w14:textId="77777777" w:rsidR="007D1CE5" w:rsidRPr="00B44B02" w:rsidRDefault="007D1CE5" w:rsidP="00CB4DE4">
            <w:pPr>
              <w:autoSpaceDE w:val="0"/>
              <w:autoSpaceDN w:val="0"/>
              <w:spacing w:line="360" w:lineRule="auto"/>
              <w:rPr>
                <w:rFonts w:asciiTheme="minorHAnsi" w:hAnsiTheme="minorHAnsi" w:cs="Arial"/>
                <w:sz w:val="20"/>
                <w:szCs w:val="20"/>
              </w:rPr>
            </w:pPr>
            <w:r w:rsidRPr="00B44B02">
              <w:rPr>
                <w:rFonts w:asciiTheme="minorHAnsi" w:hAnsiTheme="minorHAnsi" w:cs="Arial"/>
                <w:sz w:val="20"/>
                <w:szCs w:val="20"/>
              </w:rPr>
              <w:t>check the presence notification, user state, adding resources like speakers, mic, camera, etc.</w:t>
            </w:r>
          </w:p>
          <w:p w14:paraId="39A57991" w14:textId="77777777" w:rsidR="00EB4AB9" w:rsidRPr="00B44B02" w:rsidRDefault="00EB4AB9" w:rsidP="00CB4DE4">
            <w:pPr>
              <w:autoSpaceDE w:val="0"/>
              <w:autoSpaceDN w:val="0"/>
              <w:spacing w:line="360" w:lineRule="auto"/>
              <w:rPr>
                <w:rFonts w:asciiTheme="minorHAnsi" w:hAnsiTheme="minorHAnsi" w:cs="Arial"/>
                <w:sz w:val="20"/>
                <w:szCs w:val="20"/>
              </w:rPr>
            </w:pPr>
          </w:p>
          <w:p w14:paraId="1C357104" w14:textId="4DADB1F5" w:rsidR="007D1CE5" w:rsidRDefault="007D1CE5" w:rsidP="00CB4DE4">
            <w:pPr>
              <w:spacing w:line="276" w:lineRule="auto"/>
              <w:rPr>
                <w:rFonts w:asciiTheme="minorHAnsi" w:hAnsiTheme="minorHAnsi" w:cs="Arial"/>
                <w:b/>
                <w:bCs/>
                <w:sz w:val="20"/>
                <w:szCs w:val="20"/>
              </w:rPr>
            </w:pPr>
            <w:r w:rsidRPr="00306AF5">
              <w:rPr>
                <w:rFonts w:asciiTheme="minorHAnsi" w:hAnsiTheme="minorHAnsi" w:cs="Arial"/>
                <w:b/>
                <w:bCs/>
                <w:sz w:val="20"/>
                <w:szCs w:val="20"/>
              </w:rPr>
              <w:t xml:space="preserve">Responsibilities:     </w:t>
            </w:r>
          </w:p>
          <w:p w14:paraId="1B90EABC" w14:textId="77777777" w:rsidR="00AB79E6" w:rsidRPr="00306AF5" w:rsidRDefault="00AB79E6" w:rsidP="00CB4DE4">
            <w:pPr>
              <w:spacing w:line="276" w:lineRule="auto"/>
              <w:rPr>
                <w:rFonts w:asciiTheme="minorHAnsi" w:hAnsiTheme="minorHAnsi" w:cs="Arial"/>
                <w:b/>
                <w:bCs/>
                <w:sz w:val="20"/>
                <w:szCs w:val="20"/>
              </w:rPr>
            </w:pPr>
          </w:p>
          <w:p w14:paraId="493D68EA" w14:textId="77777777" w:rsidR="007D1CE5" w:rsidRPr="00B44B02" w:rsidRDefault="007D1CE5" w:rsidP="00CB4DE4">
            <w:pPr>
              <w:numPr>
                <w:ilvl w:val="0"/>
                <w:numId w:val="37"/>
              </w:numPr>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Worked on application deployment, documentation and demos </w:t>
            </w:r>
          </w:p>
          <w:p w14:paraId="53EEB744" w14:textId="77777777" w:rsidR="007D1CE5" w:rsidRPr="00B44B02" w:rsidRDefault="007D1CE5" w:rsidP="00CB4DE4">
            <w:pPr>
              <w:numPr>
                <w:ilvl w:val="0"/>
                <w:numId w:val="37"/>
              </w:numPr>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Contributed on integration of container with the application </w:t>
            </w:r>
          </w:p>
          <w:p w14:paraId="07F998E1" w14:textId="77777777" w:rsidR="007D1CE5" w:rsidRPr="00B44B02" w:rsidRDefault="007D1CE5" w:rsidP="00CB4DE4">
            <w:pPr>
              <w:numPr>
                <w:ilvl w:val="0"/>
                <w:numId w:val="37"/>
              </w:numPr>
              <w:spacing w:line="360" w:lineRule="auto"/>
              <w:ind w:left="1080"/>
              <w:jc w:val="both"/>
              <w:rPr>
                <w:rFonts w:asciiTheme="minorHAnsi" w:hAnsiTheme="minorHAnsi" w:cs="Arial"/>
                <w:color w:val="000000"/>
                <w:sz w:val="20"/>
                <w:szCs w:val="20"/>
              </w:rPr>
            </w:pPr>
            <w:proofErr w:type="spellStart"/>
            <w:r w:rsidRPr="00B44B02">
              <w:rPr>
                <w:rFonts w:asciiTheme="minorHAnsi" w:hAnsiTheme="minorHAnsi" w:cs="Arial"/>
                <w:color w:val="000000"/>
                <w:sz w:val="20"/>
                <w:szCs w:val="20"/>
              </w:rPr>
              <w:t>Provding</w:t>
            </w:r>
            <w:proofErr w:type="spellEnd"/>
            <w:r w:rsidRPr="00B44B02">
              <w:rPr>
                <w:rFonts w:asciiTheme="minorHAnsi" w:hAnsiTheme="minorHAnsi" w:cs="Arial"/>
                <w:color w:val="000000"/>
                <w:sz w:val="20"/>
                <w:szCs w:val="20"/>
              </w:rPr>
              <w:t xml:space="preserve"> technical and architectural design and support to team </w:t>
            </w:r>
          </w:p>
          <w:p w14:paraId="0D6A95CE" w14:textId="77777777" w:rsidR="007D1CE5" w:rsidRPr="00B44B02" w:rsidRDefault="007D1CE5" w:rsidP="00CB4DE4">
            <w:pPr>
              <w:numPr>
                <w:ilvl w:val="0"/>
                <w:numId w:val="37"/>
              </w:numPr>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Preparing the standards and the guideline list for the team to follow</w:t>
            </w:r>
          </w:p>
          <w:p w14:paraId="4D01BDCD" w14:textId="77777777" w:rsidR="007D1CE5" w:rsidRPr="00B44B02" w:rsidRDefault="007D1CE5" w:rsidP="00CB4DE4">
            <w:pPr>
              <w:numPr>
                <w:ilvl w:val="0"/>
                <w:numId w:val="37"/>
              </w:numPr>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Collaborate with team to define features and scope </w:t>
            </w:r>
          </w:p>
          <w:p w14:paraId="56DB43A1" w14:textId="77777777" w:rsidR="007D1CE5" w:rsidRPr="00B44B02" w:rsidRDefault="007D1CE5" w:rsidP="00CB4DE4">
            <w:pPr>
              <w:numPr>
                <w:ilvl w:val="0"/>
                <w:numId w:val="37"/>
              </w:numPr>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Problem solving, troubleshooting and Debugging skills </w:t>
            </w:r>
          </w:p>
          <w:p w14:paraId="34BE4F61" w14:textId="45EC0782" w:rsidR="007D1CE5" w:rsidRDefault="007D1CE5" w:rsidP="00CB4DE4">
            <w:pPr>
              <w:spacing w:line="360" w:lineRule="auto"/>
              <w:ind w:left="720"/>
              <w:jc w:val="both"/>
              <w:rPr>
                <w:rFonts w:asciiTheme="minorHAnsi" w:hAnsiTheme="minorHAnsi" w:cs="Arial"/>
                <w:color w:val="000000"/>
                <w:sz w:val="20"/>
                <w:szCs w:val="20"/>
              </w:rPr>
            </w:pPr>
          </w:p>
          <w:p w14:paraId="0AE8E9E2" w14:textId="24614CE8" w:rsidR="00AB79E6" w:rsidRDefault="00AB79E6" w:rsidP="00CB4DE4">
            <w:pPr>
              <w:spacing w:line="360" w:lineRule="auto"/>
              <w:ind w:left="720"/>
              <w:jc w:val="both"/>
              <w:rPr>
                <w:rFonts w:asciiTheme="minorHAnsi" w:hAnsiTheme="minorHAnsi" w:cs="Arial"/>
                <w:color w:val="000000"/>
                <w:sz w:val="20"/>
                <w:szCs w:val="20"/>
              </w:rPr>
            </w:pPr>
          </w:p>
          <w:p w14:paraId="43D036E6" w14:textId="52DA7ECE" w:rsidR="00AB79E6" w:rsidRDefault="00AB79E6" w:rsidP="00CB4DE4">
            <w:pPr>
              <w:spacing w:line="360" w:lineRule="auto"/>
              <w:ind w:left="720"/>
              <w:jc w:val="both"/>
              <w:rPr>
                <w:rFonts w:asciiTheme="minorHAnsi" w:hAnsiTheme="minorHAnsi" w:cs="Arial"/>
                <w:color w:val="000000"/>
                <w:sz w:val="20"/>
                <w:szCs w:val="20"/>
              </w:rPr>
            </w:pPr>
            <w:r w:rsidRPr="0006709B">
              <w:rPr>
                <w:rFonts w:ascii="Arial" w:eastAsia="Arial" w:hAnsi="Arial" w:cs="Arial"/>
                <w:noProof/>
                <w:color w:val="0E4194"/>
                <w:sz w:val="18"/>
              </w:rPr>
              <w:drawing>
                <wp:inline distT="0" distB="0" distL="0" distR="0" wp14:anchorId="233F75E9" wp14:editId="549B33A6">
                  <wp:extent cx="4787900" cy="9017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
          <w:p w14:paraId="418848EA" w14:textId="24621D7D" w:rsidR="00AB79E6" w:rsidRDefault="00AB79E6" w:rsidP="00CB4DE4">
            <w:pPr>
              <w:spacing w:line="360" w:lineRule="auto"/>
              <w:ind w:left="720"/>
              <w:jc w:val="both"/>
              <w:rPr>
                <w:rFonts w:asciiTheme="minorHAnsi" w:hAnsiTheme="minorHAnsi" w:cs="Arial"/>
                <w:color w:val="000000"/>
                <w:sz w:val="20"/>
                <w:szCs w:val="20"/>
              </w:rPr>
            </w:pPr>
          </w:p>
          <w:p w14:paraId="63120E23" w14:textId="46B54ABA" w:rsidR="00AB79E6" w:rsidRDefault="00AB79E6" w:rsidP="00CB4DE4">
            <w:pPr>
              <w:spacing w:line="360" w:lineRule="auto"/>
              <w:ind w:left="720"/>
              <w:jc w:val="both"/>
              <w:rPr>
                <w:rFonts w:asciiTheme="minorHAnsi" w:hAnsiTheme="minorHAnsi" w:cs="Arial"/>
                <w:color w:val="000000"/>
                <w:sz w:val="20"/>
                <w:szCs w:val="20"/>
              </w:rPr>
            </w:pPr>
          </w:p>
          <w:p w14:paraId="34009EA2" w14:textId="16D27742" w:rsidR="00AB79E6" w:rsidRDefault="00AB79E6" w:rsidP="00CB4DE4">
            <w:pPr>
              <w:spacing w:line="360" w:lineRule="auto"/>
              <w:ind w:left="720"/>
              <w:jc w:val="both"/>
              <w:rPr>
                <w:rFonts w:asciiTheme="minorHAnsi" w:hAnsiTheme="minorHAnsi" w:cs="Arial"/>
                <w:color w:val="000000"/>
                <w:sz w:val="20"/>
                <w:szCs w:val="20"/>
              </w:rPr>
            </w:pPr>
          </w:p>
          <w:p w14:paraId="2335E09E" w14:textId="64F6C55E" w:rsidR="00AB79E6" w:rsidRDefault="00AB79E6" w:rsidP="00CB4DE4">
            <w:pPr>
              <w:spacing w:line="360" w:lineRule="auto"/>
              <w:ind w:left="720"/>
              <w:jc w:val="both"/>
              <w:rPr>
                <w:rFonts w:asciiTheme="minorHAnsi" w:hAnsiTheme="minorHAnsi" w:cs="Arial"/>
                <w:color w:val="000000"/>
                <w:sz w:val="20"/>
                <w:szCs w:val="20"/>
              </w:rPr>
            </w:pPr>
          </w:p>
          <w:p w14:paraId="69FE9B49" w14:textId="67982E30" w:rsidR="00AB79E6" w:rsidRDefault="00AB79E6" w:rsidP="00CB4DE4">
            <w:pPr>
              <w:spacing w:line="360" w:lineRule="auto"/>
              <w:ind w:left="720"/>
              <w:jc w:val="both"/>
              <w:rPr>
                <w:rFonts w:asciiTheme="minorHAnsi" w:hAnsiTheme="minorHAnsi" w:cs="Arial"/>
                <w:color w:val="000000"/>
                <w:sz w:val="20"/>
                <w:szCs w:val="20"/>
              </w:rPr>
            </w:pPr>
          </w:p>
          <w:p w14:paraId="5430CC24" w14:textId="6F145FB6" w:rsidR="00AB79E6" w:rsidRDefault="00AB79E6" w:rsidP="00CB4DE4">
            <w:pPr>
              <w:spacing w:line="360" w:lineRule="auto"/>
              <w:ind w:left="720"/>
              <w:jc w:val="both"/>
              <w:rPr>
                <w:rFonts w:asciiTheme="minorHAnsi" w:hAnsiTheme="minorHAnsi" w:cs="Arial"/>
                <w:color w:val="000000"/>
                <w:sz w:val="20"/>
                <w:szCs w:val="20"/>
              </w:rPr>
            </w:pPr>
          </w:p>
          <w:p w14:paraId="7BA8B2C3" w14:textId="11DEE78A" w:rsidR="00AB79E6" w:rsidRDefault="00AB79E6" w:rsidP="00CB4DE4">
            <w:pPr>
              <w:spacing w:line="360" w:lineRule="auto"/>
              <w:ind w:left="720"/>
              <w:jc w:val="both"/>
              <w:rPr>
                <w:rFonts w:asciiTheme="minorHAnsi" w:hAnsiTheme="minorHAnsi" w:cs="Arial"/>
                <w:color w:val="000000"/>
                <w:sz w:val="20"/>
                <w:szCs w:val="20"/>
              </w:rPr>
            </w:pPr>
          </w:p>
          <w:p w14:paraId="2F6566FC" w14:textId="602CA0D2" w:rsidR="00AB79E6" w:rsidRDefault="00AB79E6" w:rsidP="00CB4DE4">
            <w:pPr>
              <w:spacing w:line="360" w:lineRule="auto"/>
              <w:ind w:left="720"/>
              <w:jc w:val="both"/>
              <w:rPr>
                <w:rFonts w:asciiTheme="minorHAnsi" w:hAnsiTheme="minorHAnsi" w:cs="Arial"/>
                <w:color w:val="000000"/>
                <w:sz w:val="20"/>
                <w:szCs w:val="20"/>
              </w:rPr>
            </w:pPr>
          </w:p>
          <w:p w14:paraId="2B2278E0" w14:textId="6483E205" w:rsidR="00AB79E6" w:rsidRDefault="00AB79E6" w:rsidP="00CB4DE4">
            <w:pPr>
              <w:spacing w:line="360" w:lineRule="auto"/>
              <w:ind w:left="720"/>
              <w:jc w:val="both"/>
              <w:rPr>
                <w:rFonts w:asciiTheme="minorHAnsi" w:hAnsiTheme="minorHAnsi" w:cs="Arial"/>
                <w:color w:val="000000"/>
                <w:sz w:val="20"/>
                <w:szCs w:val="20"/>
              </w:rPr>
            </w:pPr>
          </w:p>
          <w:p w14:paraId="67FF93EB" w14:textId="77777777" w:rsidR="007D1CE5" w:rsidRDefault="007D1CE5" w:rsidP="00CB4DE4">
            <w:pPr>
              <w:spacing w:line="276" w:lineRule="auto"/>
              <w:rPr>
                <w:rFonts w:asciiTheme="minorHAnsi" w:hAnsiTheme="minorHAnsi" w:cs="Arial"/>
                <w:sz w:val="20"/>
                <w:szCs w:val="20"/>
              </w:rPr>
            </w:pPr>
          </w:p>
          <w:p w14:paraId="03F8188E" w14:textId="45C9C10B" w:rsidR="00AB79E6" w:rsidRPr="00B44B02" w:rsidRDefault="00AB79E6" w:rsidP="00CB4DE4">
            <w:pPr>
              <w:spacing w:line="276" w:lineRule="auto"/>
              <w:rPr>
                <w:rFonts w:asciiTheme="minorHAnsi" w:hAnsiTheme="minorHAnsi" w:cs="Arial"/>
                <w:sz w:val="20"/>
                <w:szCs w:val="20"/>
              </w:rPr>
            </w:pPr>
          </w:p>
        </w:tc>
      </w:tr>
      <w:tr w:rsidR="007D1CE5" w:rsidRPr="00B44B02" w14:paraId="2CAAFAD4" w14:textId="77777777" w:rsidTr="00CB4DE4">
        <w:trPr>
          <w:trHeight w:val="723"/>
        </w:trPr>
        <w:tc>
          <w:tcPr>
            <w:tcW w:w="1811" w:type="dxa"/>
          </w:tcPr>
          <w:p w14:paraId="2FEA4CF8" w14:textId="77777777" w:rsidR="007D1CE5" w:rsidRPr="00B44B02" w:rsidRDefault="007D1CE5" w:rsidP="00CB4DE4">
            <w:pPr>
              <w:spacing w:line="259" w:lineRule="auto"/>
              <w:rPr>
                <w:rFonts w:asciiTheme="minorHAnsi" w:eastAsia="Arial" w:hAnsiTheme="minorHAnsi" w:cs="Arial"/>
                <w:color w:val="0E4194"/>
                <w:sz w:val="20"/>
                <w:szCs w:val="20"/>
              </w:rPr>
            </w:pPr>
          </w:p>
          <w:p w14:paraId="4A97A0AF" w14:textId="77777777" w:rsidR="007D1CE5" w:rsidRPr="00B44B02" w:rsidRDefault="007D1CE5" w:rsidP="00CB4DE4">
            <w:pPr>
              <w:spacing w:line="259" w:lineRule="auto"/>
              <w:rPr>
                <w:rFonts w:asciiTheme="minorHAnsi" w:eastAsia="Arial" w:hAnsiTheme="minorHAnsi" w:cs="Arial"/>
                <w:color w:val="0E4194"/>
                <w:sz w:val="20"/>
                <w:szCs w:val="20"/>
              </w:rPr>
            </w:pPr>
            <w:r w:rsidRPr="00B44B02">
              <w:rPr>
                <w:rFonts w:asciiTheme="minorHAnsi" w:eastAsia="Arial" w:hAnsiTheme="minorHAnsi" w:cs="Arial"/>
                <w:color w:val="0E4194"/>
                <w:sz w:val="20"/>
                <w:szCs w:val="20"/>
              </w:rPr>
              <w:t xml:space="preserve">Dec 2015–Sep 2016 </w:t>
            </w:r>
          </w:p>
          <w:p w14:paraId="35FC2434" w14:textId="77777777" w:rsidR="007D1CE5" w:rsidRPr="00B44B02" w:rsidRDefault="007D1CE5" w:rsidP="00CB4DE4">
            <w:pPr>
              <w:spacing w:line="259" w:lineRule="auto"/>
              <w:rPr>
                <w:rFonts w:asciiTheme="minorHAnsi" w:eastAsia="Arial" w:hAnsiTheme="minorHAnsi" w:cs="Arial"/>
                <w:color w:val="3F3A38"/>
                <w:sz w:val="20"/>
                <w:szCs w:val="20"/>
              </w:rPr>
            </w:pPr>
          </w:p>
        </w:tc>
        <w:tc>
          <w:tcPr>
            <w:tcW w:w="7630" w:type="dxa"/>
          </w:tcPr>
          <w:p w14:paraId="2505B56F" w14:textId="55F3C28C" w:rsidR="007D1CE5" w:rsidRPr="00B44B02" w:rsidRDefault="007D1CE5" w:rsidP="00CB4DE4">
            <w:pPr>
              <w:spacing w:after="1" w:line="259" w:lineRule="auto"/>
              <w:ind w:left="2"/>
              <w:rPr>
                <w:rFonts w:asciiTheme="minorHAnsi" w:eastAsia="Arial" w:hAnsiTheme="minorHAnsi" w:cs="Arial"/>
                <w:color w:val="3F3A38"/>
                <w:sz w:val="20"/>
                <w:szCs w:val="20"/>
              </w:rPr>
            </w:pPr>
            <w:r w:rsidRPr="00B44B02">
              <w:rPr>
                <w:rFonts w:asciiTheme="minorHAnsi" w:eastAsia="Arial" w:hAnsiTheme="minorHAnsi" w:cs="Arial"/>
                <w:noProof/>
                <w:color w:val="0E4194"/>
                <w:sz w:val="20"/>
                <w:szCs w:val="20"/>
              </w:rPr>
              <w:drawing>
                <wp:inline distT="0" distB="0" distL="0" distR="0" wp14:anchorId="46B88145" wp14:editId="2F43FBA0">
                  <wp:extent cx="4787900" cy="9017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roofErr w:type="spellStart"/>
            <w:r w:rsidRPr="00306AF5">
              <w:rPr>
                <w:rFonts w:asciiTheme="minorHAnsi" w:eastAsia="Arial" w:hAnsiTheme="minorHAnsi" w:cs="Arial"/>
                <w:b/>
                <w:bCs/>
                <w:color w:val="0E4194"/>
                <w:sz w:val="21"/>
                <w:szCs w:val="21"/>
              </w:rPr>
              <w:t>WebTech</w:t>
            </w:r>
            <w:proofErr w:type="spellEnd"/>
            <w:r w:rsidRPr="00306AF5">
              <w:rPr>
                <w:rFonts w:asciiTheme="minorHAnsi" w:eastAsia="Arial" w:hAnsiTheme="minorHAnsi" w:cs="Arial"/>
                <w:b/>
                <w:bCs/>
                <w:color w:val="0E4194"/>
                <w:sz w:val="21"/>
                <w:szCs w:val="21"/>
              </w:rPr>
              <w:t xml:space="preserve"> Lead and Developer</w:t>
            </w:r>
          </w:p>
          <w:p w14:paraId="670E354B" w14:textId="77777777" w:rsidR="007D1CE5" w:rsidRPr="00B44B02" w:rsidRDefault="007D1CE5" w:rsidP="00CB4DE4">
            <w:pPr>
              <w:spacing w:after="96" w:line="259" w:lineRule="auto"/>
              <w:rPr>
                <w:rFonts w:asciiTheme="minorHAnsi" w:eastAsia="Arial" w:hAnsiTheme="minorHAnsi" w:cs="Arial"/>
                <w:color w:val="3F3A38"/>
                <w:sz w:val="20"/>
                <w:szCs w:val="20"/>
              </w:rPr>
            </w:pPr>
            <w:proofErr w:type="spellStart"/>
            <w:r w:rsidRPr="00B44B02">
              <w:rPr>
                <w:rFonts w:asciiTheme="minorHAnsi" w:eastAsia="Arial" w:hAnsiTheme="minorHAnsi" w:cs="Arial"/>
                <w:color w:val="3F3A38"/>
                <w:sz w:val="20"/>
                <w:szCs w:val="20"/>
              </w:rPr>
              <w:t>GenBand</w:t>
            </w:r>
            <w:proofErr w:type="spellEnd"/>
            <w:r w:rsidRPr="00B44B02">
              <w:rPr>
                <w:rFonts w:asciiTheme="minorHAnsi" w:eastAsia="Arial" w:hAnsiTheme="minorHAnsi" w:cs="Arial"/>
                <w:color w:val="3F3A38"/>
                <w:sz w:val="20"/>
                <w:szCs w:val="20"/>
              </w:rPr>
              <w:t xml:space="preserve"> Inc.,</w:t>
            </w:r>
            <w:r w:rsidRPr="00B44B02">
              <w:rPr>
                <w:rFonts w:asciiTheme="minorHAnsi" w:eastAsia="Arial" w:hAnsiTheme="minorHAnsi" w:cs="Arial"/>
                <w:noProof/>
                <w:color w:val="0E4194"/>
                <w:sz w:val="20"/>
                <w:szCs w:val="20"/>
              </w:rPr>
              <w:t xml:space="preserve"> </w:t>
            </w:r>
          </w:p>
          <w:p w14:paraId="271F7383" w14:textId="77777777" w:rsidR="007D1CE5" w:rsidRPr="00B44B02" w:rsidRDefault="007D1CE5" w:rsidP="00CB4DE4">
            <w:pPr>
              <w:spacing w:after="96" w:line="259" w:lineRule="auto"/>
              <w:rPr>
                <w:rFonts w:asciiTheme="minorHAnsi" w:eastAsia="Arial" w:hAnsiTheme="minorHAnsi" w:cs="Arial"/>
                <w:b/>
                <w:color w:val="3F3A38"/>
                <w:sz w:val="20"/>
                <w:szCs w:val="20"/>
              </w:rPr>
            </w:pPr>
            <w:r w:rsidRPr="00B44B02">
              <w:rPr>
                <w:rFonts w:asciiTheme="minorHAnsi" w:eastAsia="Arial" w:hAnsiTheme="minorHAnsi" w:cs="Arial"/>
                <w:b/>
                <w:color w:val="3F3A38"/>
                <w:sz w:val="20"/>
                <w:szCs w:val="20"/>
              </w:rPr>
              <w:t>W</w:t>
            </w:r>
            <w:r w:rsidRPr="00B44B02">
              <w:rPr>
                <w:rFonts w:asciiTheme="minorHAnsi" w:hAnsiTheme="minorHAnsi" w:cs="Arial"/>
                <w:b/>
                <w:color w:val="000000"/>
                <w:sz w:val="20"/>
                <w:szCs w:val="20"/>
              </w:rPr>
              <w:t xml:space="preserve">EBRTC Monitoring for </w:t>
            </w:r>
            <w:proofErr w:type="spellStart"/>
            <w:r w:rsidRPr="00B44B02">
              <w:rPr>
                <w:rFonts w:asciiTheme="minorHAnsi" w:hAnsiTheme="minorHAnsi" w:cs="Arial"/>
                <w:b/>
                <w:color w:val="000000"/>
                <w:sz w:val="20"/>
                <w:szCs w:val="20"/>
              </w:rPr>
              <w:t>Genband</w:t>
            </w:r>
            <w:proofErr w:type="spellEnd"/>
            <w:r w:rsidRPr="00B44B02">
              <w:rPr>
                <w:rFonts w:asciiTheme="minorHAnsi" w:hAnsiTheme="minorHAnsi" w:cs="Arial"/>
                <w:b/>
                <w:color w:val="000000"/>
                <w:sz w:val="20"/>
                <w:szCs w:val="20"/>
              </w:rPr>
              <w:t xml:space="preserve"> Kandy JS SDK</w:t>
            </w:r>
          </w:p>
          <w:p w14:paraId="7C9F2654" w14:textId="77777777" w:rsidR="007D1CE5" w:rsidRPr="00B44B02" w:rsidRDefault="007D1CE5" w:rsidP="00CB4DE4">
            <w:pPr>
              <w:spacing w:after="96" w:line="259" w:lineRule="auto"/>
              <w:rPr>
                <w:rFonts w:asciiTheme="minorHAnsi" w:eastAsia="Arial" w:hAnsiTheme="minorHAnsi" w:cs="Arial"/>
                <w:color w:val="3F3A38"/>
                <w:sz w:val="20"/>
                <w:szCs w:val="20"/>
              </w:rPr>
            </w:pPr>
          </w:p>
          <w:p w14:paraId="008E5822" w14:textId="77777777"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Title:               Automation Tool for monitoring WEBRTC</w:t>
            </w:r>
          </w:p>
          <w:p w14:paraId="6FD7CE51" w14:textId="7D1B81EA"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 xml:space="preserve">Framework:    </w:t>
            </w:r>
            <w:r w:rsidRPr="00B44B02">
              <w:rPr>
                <w:rFonts w:asciiTheme="minorHAnsi" w:hAnsiTheme="minorHAnsi" w:cs="Arial"/>
                <w:bCs/>
                <w:sz w:val="20"/>
                <w:szCs w:val="20"/>
              </w:rPr>
              <w:t>WEBRTC</w:t>
            </w:r>
            <w:r w:rsidRPr="00B44B02">
              <w:rPr>
                <w:rFonts w:asciiTheme="minorHAnsi" w:hAnsiTheme="minorHAnsi" w:cs="Arial"/>
                <w:b/>
                <w:bCs/>
                <w:sz w:val="20"/>
                <w:szCs w:val="20"/>
              </w:rPr>
              <w:t>,</w:t>
            </w:r>
            <w:r w:rsidRPr="00B44B02">
              <w:rPr>
                <w:rFonts w:asciiTheme="minorHAnsi" w:hAnsiTheme="minorHAnsi" w:cs="Arial"/>
                <w:sz w:val="20"/>
                <w:szCs w:val="20"/>
              </w:rPr>
              <w:t xml:space="preserve"> HTML 5, CSS 3, JavaScript, </w:t>
            </w:r>
            <w:proofErr w:type="spellStart"/>
            <w:r w:rsidRPr="00B44B02">
              <w:rPr>
                <w:rFonts w:asciiTheme="minorHAnsi" w:hAnsiTheme="minorHAnsi" w:cs="Arial"/>
                <w:sz w:val="20"/>
                <w:szCs w:val="20"/>
              </w:rPr>
              <w:t>Nightwatch</w:t>
            </w:r>
            <w:proofErr w:type="spellEnd"/>
            <w:r w:rsidRPr="00B44B02">
              <w:rPr>
                <w:rFonts w:asciiTheme="minorHAnsi" w:hAnsiTheme="minorHAnsi" w:cs="Arial"/>
                <w:sz w:val="20"/>
                <w:szCs w:val="20"/>
              </w:rPr>
              <w:t xml:space="preserve"> JS, </w:t>
            </w:r>
            <w:proofErr w:type="spellStart"/>
            <w:r w:rsidRPr="00B44B02">
              <w:rPr>
                <w:rFonts w:asciiTheme="minorHAnsi" w:hAnsiTheme="minorHAnsi" w:cs="Arial"/>
                <w:sz w:val="20"/>
                <w:szCs w:val="20"/>
              </w:rPr>
              <w:t>SendGrid</w:t>
            </w:r>
            <w:proofErr w:type="spellEnd"/>
            <w:r w:rsidRPr="00B44B02">
              <w:rPr>
                <w:rFonts w:asciiTheme="minorHAnsi" w:hAnsiTheme="minorHAnsi" w:cs="Arial"/>
                <w:sz w:val="20"/>
                <w:szCs w:val="20"/>
              </w:rPr>
              <w:t xml:space="preserve">,     </w:t>
            </w:r>
          </w:p>
          <w:p w14:paraId="4512DB95" w14:textId="77777777"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 xml:space="preserve">                   Kandy Library, Node JS.</w:t>
            </w:r>
          </w:p>
          <w:p w14:paraId="7F7EC68E" w14:textId="77777777"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OS:                Windows/Linux Ubuntu/ CentOS.</w:t>
            </w:r>
          </w:p>
          <w:p w14:paraId="3D943736" w14:textId="77777777" w:rsidR="007D1CE5" w:rsidRPr="00B44B02" w:rsidRDefault="007D1CE5" w:rsidP="00CB4DE4">
            <w:pPr>
              <w:spacing w:line="276" w:lineRule="auto"/>
              <w:rPr>
                <w:rFonts w:asciiTheme="minorHAnsi" w:hAnsiTheme="minorHAnsi" w:cs="Arial"/>
                <w:sz w:val="20"/>
                <w:szCs w:val="20"/>
              </w:rPr>
            </w:pPr>
            <w:proofErr w:type="gramStart"/>
            <w:r w:rsidRPr="00B44B02">
              <w:rPr>
                <w:rFonts w:asciiTheme="minorHAnsi" w:hAnsiTheme="minorHAnsi" w:cs="Arial"/>
                <w:sz w:val="20"/>
                <w:szCs w:val="20"/>
              </w:rPr>
              <w:t>Server :</w:t>
            </w:r>
            <w:proofErr w:type="gramEnd"/>
            <w:r w:rsidRPr="00B44B02">
              <w:rPr>
                <w:rFonts w:asciiTheme="minorHAnsi" w:hAnsiTheme="minorHAnsi" w:cs="Arial"/>
                <w:sz w:val="20"/>
                <w:szCs w:val="20"/>
              </w:rPr>
              <w:t xml:space="preserve">           Selenium, Apache Web Server</w:t>
            </w:r>
          </w:p>
          <w:p w14:paraId="7A16F5BE" w14:textId="4F70B9A1" w:rsidR="007D1CE5" w:rsidRDefault="007D1CE5" w:rsidP="00CB4DE4">
            <w:pPr>
              <w:spacing w:line="276" w:lineRule="auto"/>
              <w:rPr>
                <w:rFonts w:asciiTheme="minorHAnsi" w:hAnsiTheme="minorHAnsi" w:cs="Arial"/>
                <w:sz w:val="20"/>
                <w:szCs w:val="20"/>
              </w:rPr>
            </w:pPr>
          </w:p>
          <w:p w14:paraId="5DDE8623" w14:textId="77777777" w:rsidR="007D1CE5" w:rsidRPr="00306AF5" w:rsidRDefault="007D1CE5" w:rsidP="00CB4DE4">
            <w:pPr>
              <w:pStyle w:val="SectionTitle"/>
              <w:pBdr>
                <w:bottom w:val="none" w:sz="0" w:space="0" w:color="auto"/>
              </w:pBdr>
              <w:spacing w:before="0" w:line="276" w:lineRule="auto"/>
              <w:rPr>
                <w:rFonts w:asciiTheme="minorHAnsi" w:hAnsiTheme="minorHAnsi" w:cs="Arial"/>
                <w:b/>
                <w:bCs/>
                <w:caps w:val="0"/>
                <w:spacing w:val="0"/>
              </w:rPr>
            </w:pPr>
            <w:r w:rsidRPr="00306AF5">
              <w:rPr>
                <w:rFonts w:asciiTheme="minorHAnsi" w:hAnsiTheme="minorHAnsi" w:cs="Arial"/>
                <w:b/>
                <w:bCs/>
                <w:caps w:val="0"/>
                <w:spacing w:val="0"/>
              </w:rPr>
              <w:t>Description:</w:t>
            </w:r>
          </w:p>
          <w:p w14:paraId="3CCCE054" w14:textId="77777777" w:rsidR="007D1CE5" w:rsidRPr="00B44B02" w:rsidRDefault="007D1CE5" w:rsidP="00CB4DE4">
            <w:pPr>
              <w:pStyle w:val="SectionTitle"/>
              <w:pBdr>
                <w:bottom w:val="none" w:sz="0" w:space="0" w:color="auto"/>
              </w:pBdr>
              <w:spacing w:before="0" w:line="276" w:lineRule="auto"/>
              <w:rPr>
                <w:rFonts w:asciiTheme="minorHAnsi" w:hAnsiTheme="minorHAnsi" w:cs="Arial"/>
              </w:rPr>
            </w:pPr>
            <w:r w:rsidRPr="00B44B02">
              <w:rPr>
                <w:rFonts w:asciiTheme="minorHAnsi" w:hAnsiTheme="minorHAnsi" w:cs="Arial"/>
              </w:rPr>
              <w:t xml:space="preserve"> </w:t>
            </w:r>
          </w:p>
          <w:p w14:paraId="1AC6DAC6" w14:textId="77777777" w:rsidR="007D1CE5" w:rsidRPr="00B44B02" w:rsidRDefault="007D1CE5" w:rsidP="00CB4DE4">
            <w:pPr>
              <w:shd w:val="clear" w:color="auto" w:fill="FFFFFF"/>
              <w:spacing w:line="360" w:lineRule="auto"/>
              <w:ind w:firstLine="720"/>
              <w:rPr>
                <w:rFonts w:asciiTheme="minorHAnsi" w:hAnsiTheme="minorHAnsi" w:cs="Arial"/>
                <w:sz w:val="20"/>
                <w:szCs w:val="20"/>
              </w:rPr>
            </w:pPr>
            <w:r w:rsidRPr="00B44B02">
              <w:rPr>
                <w:rFonts w:asciiTheme="minorHAnsi" w:hAnsiTheme="minorHAnsi" w:cs="Arial"/>
                <w:sz w:val="20"/>
                <w:szCs w:val="20"/>
              </w:rPr>
              <w:t xml:space="preserve">WEBRTC Monitoring for KANDY PaaS platforms for Voice, Video, Chat, SMS and PSTN. We have automated the Kandy JS SDK with simple quick starts using night watch framework and Selenium which runs in Chrome browser. The tool captures the success and failure logs for every test case execution and implemented retry mechanism for failure scenarios. Failure scenarios are captured for every XHR calls and notifications emails are send using </w:t>
            </w:r>
            <w:proofErr w:type="spellStart"/>
            <w:r w:rsidRPr="00B44B02">
              <w:rPr>
                <w:rFonts w:asciiTheme="minorHAnsi" w:hAnsiTheme="minorHAnsi" w:cs="Arial"/>
                <w:sz w:val="20"/>
                <w:szCs w:val="20"/>
              </w:rPr>
              <w:t>sendgrid</w:t>
            </w:r>
            <w:proofErr w:type="spellEnd"/>
            <w:r w:rsidRPr="00B44B02">
              <w:rPr>
                <w:rFonts w:asciiTheme="minorHAnsi" w:hAnsiTheme="minorHAnsi" w:cs="Arial"/>
                <w:sz w:val="20"/>
                <w:szCs w:val="20"/>
              </w:rPr>
              <w:t xml:space="preserve"> module and SMS are sent to respective people configured for failure cases. At the end of each task, night watch reports </w:t>
            </w:r>
            <w:proofErr w:type="gramStart"/>
            <w:r w:rsidRPr="00B44B02">
              <w:rPr>
                <w:rFonts w:asciiTheme="minorHAnsi" w:hAnsiTheme="minorHAnsi" w:cs="Arial"/>
                <w:sz w:val="20"/>
                <w:szCs w:val="20"/>
              </w:rPr>
              <w:t>generates</w:t>
            </w:r>
            <w:proofErr w:type="gramEnd"/>
            <w:r w:rsidRPr="00B44B02">
              <w:rPr>
                <w:rFonts w:asciiTheme="minorHAnsi" w:hAnsiTheme="minorHAnsi" w:cs="Arial"/>
                <w:sz w:val="20"/>
                <w:szCs w:val="20"/>
              </w:rPr>
              <w:t xml:space="preserve"> a result logs which contains success/failure test results with test case name and timestamp.</w:t>
            </w:r>
          </w:p>
          <w:p w14:paraId="59C392C1" w14:textId="77777777" w:rsidR="007D1CE5" w:rsidRPr="00B44B02" w:rsidRDefault="007D1CE5" w:rsidP="00CB4DE4">
            <w:pPr>
              <w:shd w:val="clear" w:color="auto" w:fill="FFFFFF"/>
              <w:spacing w:line="360" w:lineRule="auto"/>
              <w:ind w:firstLine="720"/>
              <w:rPr>
                <w:rFonts w:asciiTheme="minorHAnsi" w:hAnsiTheme="minorHAnsi" w:cs="Arial"/>
                <w:sz w:val="20"/>
                <w:szCs w:val="20"/>
              </w:rPr>
            </w:pPr>
          </w:p>
          <w:p w14:paraId="3EE1D220" w14:textId="65BB7971" w:rsidR="007D1CE5" w:rsidRDefault="007D1CE5" w:rsidP="00CB4DE4">
            <w:pPr>
              <w:spacing w:line="276" w:lineRule="auto"/>
              <w:rPr>
                <w:rFonts w:asciiTheme="minorHAnsi" w:hAnsiTheme="minorHAnsi" w:cs="Arial"/>
                <w:b/>
                <w:bCs/>
                <w:sz w:val="20"/>
                <w:szCs w:val="20"/>
              </w:rPr>
            </w:pPr>
            <w:r w:rsidRPr="00AB79E6">
              <w:rPr>
                <w:rFonts w:asciiTheme="minorHAnsi" w:hAnsiTheme="minorHAnsi" w:cs="Arial"/>
                <w:b/>
                <w:bCs/>
                <w:sz w:val="20"/>
                <w:szCs w:val="20"/>
              </w:rPr>
              <w:t xml:space="preserve">Responsibilities:     </w:t>
            </w:r>
          </w:p>
          <w:p w14:paraId="642EC322" w14:textId="77777777" w:rsidR="00AB79E6" w:rsidRPr="00AB79E6" w:rsidRDefault="00AB79E6" w:rsidP="00CB4DE4">
            <w:pPr>
              <w:spacing w:line="276" w:lineRule="auto"/>
              <w:rPr>
                <w:rFonts w:asciiTheme="minorHAnsi" w:hAnsiTheme="minorHAnsi" w:cs="Arial"/>
                <w:b/>
                <w:bCs/>
                <w:sz w:val="20"/>
                <w:szCs w:val="20"/>
              </w:rPr>
            </w:pPr>
          </w:p>
          <w:p w14:paraId="7846F18F" w14:textId="77777777" w:rsidR="007D1CE5" w:rsidRPr="00B44B02" w:rsidRDefault="007D1CE5" w:rsidP="00CB4DE4">
            <w:pPr>
              <w:numPr>
                <w:ilvl w:val="0"/>
                <w:numId w:val="37"/>
              </w:numPr>
              <w:shd w:val="clear" w:color="auto" w:fill="FFFFFF"/>
              <w:spacing w:line="360" w:lineRule="auto"/>
              <w:ind w:left="1080"/>
              <w:rPr>
                <w:rFonts w:asciiTheme="minorHAnsi" w:hAnsiTheme="minorHAnsi" w:cs="Arial"/>
                <w:color w:val="000000"/>
                <w:sz w:val="20"/>
                <w:szCs w:val="20"/>
              </w:rPr>
            </w:pPr>
            <w:r w:rsidRPr="00B44B02">
              <w:rPr>
                <w:rFonts w:asciiTheme="minorHAnsi" w:hAnsiTheme="minorHAnsi" w:cs="Arial"/>
                <w:color w:val="000000"/>
                <w:sz w:val="20"/>
                <w:szCs w:val="20"/>
              </w:rPr>
              <w:t>Designing the application using HTML5 &amp; CSS3 as per the requirements.</w:t>
            </w:r>
          </w:p>
          <w:p w14:paraId="54ADF648" w14:textId="77777777" w:rsidR="007D1CE5" w:rsidRPr="00B44B02" w:rsidRDefault="007D1CE5" w:rsidP="00CB4DE4">
            <w:pPr>
              <w:numPr>
                <w:ilvl w:val="0"/>
                <w:numId w:val="37"/>
              </w:numPr>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Developing </w:t>
            </w:r>
            <w:proofErr w:type="spellStart"/>
            <w:r w:rsidRPr="00B44B02">
              <w:rPr>
                <w:rFonts w:asciiTheme="minorHAnsi" w:hAnsiTheme="minorHAnsi" w:cs="Arial"/>
                <w:color w:val="000000"/>
                <w:sz w:val="20"/>
                <w:szCs w:val="20"/>
              </w:rPr>
              <w:t>testcases</w:t>
            </w:r>
            <w:proofErr w:type="spellEnd"/>
            <w:r w:rsidRPr="00B44B02">
              <w:rPr>
                <w:rFonts w:asciiTheme="minorHAnsi" w:hAnsiTheme="minorHAnsi" w:cs="Arial"/>
                <w:color w:val="000000"/>
                <w:sz w:val="20"/>
                <w:szCs w:val="20"/>
              </w:rPr>
              <w:t xml:space="preserve"> using </w:t>
            </w:r>
            <w:proofErr w:type="spellStart"/>
            <w:r w:rsidRPr="00B44B02">
              <w:rPr>
                <w:rFonts w:asciiTheme="minorHAnsi" w:hAnsiTheme="minorHAnsi" w:cs="Arial"/>
                <w:color w:val="000000"/>
                <w:sz w:val="20"/>
                <w:szCs w:val="20"/>
              </w:rPr>
              <w:t>Nightwatch</w:t>
            </w:r>
            <w:proofErr w:type="spellEnd"/>
            <w:r w:rsidRPr="00B44B02">
              <w:rPr>
                <w:rFonts w:asciiTheme="minorHAnsi" w:hAnsiTheme="minorHAnsi" w:cs="Arial"/>
                <w:color w:val="000000"/>
                <w:sz w:val="20"/>
                <w:szCs w:val="20"/>
              </w:rPr>
              <w:t xml:space="preserve"> JS and written php scripts for report generation.</w:t>
            </w:r>
          </w:p>
          <w:p w14:paraId="30CE0166" w14:textId="77777777" w:rsidR="007D1CE5" w:rsidRPr="00B44B02" w:rsidRDefault="007D1CE5" w:rsidP="00CB4DE4">
            <w:pPr>
              <w:numPr>
                <w:ilvl w:val="0"/>
                <w:numId w:val="37"/>
              </w:numPr>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Synchronize the test cases between different machines which we achieved using socket.io from server point of view and </w:t>
            </w:r>
            <w:proofErr w:type="spellStart"/>
            <w:proofErr w:type="gramStart"/>
            <w:r w:rsidRPr="00B44B02">
              <w:rPr>
                <w:rFonts w:asciiTheme="minorHAnsi" w:hAnsiTheme="minorHAnsi" w:cs="Arial"/>
                <w:color w:val="000000"/>
                <w:sz w:val="20"/>
                <w:szCs w:val="20"/>
              </w:rPr>
              <w:t>socket.io.client</w:t>
            </w:r>
            <w:proofErr w:type="spellEnd"/>
            <w:proofErr w:type="gramEnd"/>
            <w:r w:rsidRPr="00B44B02">
              <w:rPr>
                <w:rFonts w:asciiTheme="minorHAnsi" w:hAnsiTheme="minorHAnsi" w:cs="Arial"/>
                <w:color w:val="000000"/>
                <w:sz w:val="20"/>
                <w:szCs w:val="20"/>
              </w:rPr>
              <w:t xml:space="preserve"> for the client side to talk with different port/servers.</w:t>
            </w:r>
            <w:r w:rsidRPr="00B44B02">
              <w:rPr>
                <w:rFonts w:asciiTheme="minorHAnsi" w:hAnsiTheme="minorHAnsi" w:cs="Arial"/>
                <w:sz w:val="20"/>
                <w:szCs w:val="20"/>
              </w:rPr>
              <w:t xml:space="preserve"> </w:t>
            </w:r>
          </w:p>
          <w:p w14:paraId="6A186657" w14:textId="77777777" w:rsidR="007D1CE5" w:rsidRPr="00B44B02" w:rsidRDefault="007D1CE5" w:rsidP="00CB4DE4">
            <w:pPr>
              <w:numPr>
                <w:ilvl w:val="0"/>
                <w:numId w:val="37"/>
              </w:numPr>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Written and hand-coded original HTML and CSS as well as troubleshoot code supplied by vendors and others.</w:t>
            </w:r>
          </w:p>
          <w:p w14:paraId="451B11F7" w14:textId="77777777" w:rsidR="00B25ABA" w:rsidRPr="00B44B02" w:rsidRDefault="00B25ABA" w:rsidP="00CB4DE4">
            <w:pPr>
              <w:spacing w:line="360" w:lineRule="auto"/>
              <w:ind w:left="1080"/>
              <w:jc w:val="both"/>
              <w:rPr>
                <w:rFonts w:asciiTheme="minorHAnsi" w:hAnsiTheme="minorHAnsi" w:cs="Arial"/>
                <w:color w:val="000000"/>
                <w:sz w:val="20"/>
                <w:szCs w:val="20"/>
              </w:rPr>
            </w:pPr>
          </w:p>
          <w:p w14:paraId="3A8CFBF6" w14:textId="5AA53595" w:rsidR="007D1CE5" w:rsidRPr="00B44B02" w:rsidRDefault="00AB79E6" w:rsidP="00CB4DE4">
            <w:pPr>
              <w:spacing w:line="259" w:lineRule="auto"/>
              <w:rPr>
                <w:rFonts w:asciiTheme="minorHAnsi" w:eastAsia="Arial" w:hAnsiTheme="minorHAnsi" w:cs="Arial"/>
                <w:color w:val="3F3A38"/>
                <w:sz w:val="20"/>
                <w:szCs w:val="20"/>
              </w:rPr>
            </w:pPr>
            <w:r w:rsidRPr="0006709B">
              <w:rPr>
                <w:rFonts w:ascii="Arial" w:eastAsia="Arial" w:hAnsi="Arial" w:cs="Arial"/>
                <w:noProof/>
                <w:color w:val="0E4194"/>
                <w:sz w:val="18"/>
              </w:rPr>
              <w:drawing>
                <wp:inline distT="0" distB="0" distL="0" distR="0" wp14:anchorId="0F058932" wp14:editId="626D0480">
                  <wp:extent cx="4787900" cy="9017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
          <w:p w14:paraId="4915ED3C" w14:textId="77777777" w:rsidR="007D1CE5" w:rsidRDefault="007D1CE5" w:rsidP="00CB4DE4">
            <w:pPr>
              <w:spacing w:line="259" w:lineRule="auto"/>
              <w:rPr>
                <w:rFonts w:asciiTheme="minorHAnsi" w:eastAsia="Arial" w:hAnsiTheme="minorHAnsi" w:cs="Arial"/>
                <w:color w:val="3F3A38"/>
                <w:sz w:val="20"/>
                <w:szCs w:val="20"/>
              </w:rPr>
            </w:pPr>
          </w:p>
          <w:p w14:paraId="1761D58B" w14:textId="3E502251" w:rsidR="00AB79E6" w:rsidRDefault="00AB79E6" w:rsidP="00CB4DE4">
            <w:pPr>
              <w:spacing w:line="259" w:lineRule="auto"/>
              <w:rPr>
                <w:rFonts w:asciiTheme="minorHAnsi" w:eastAsia="Arial" w:hAnsiTheme="minorHAnsi" w:cs="Arial"/>
                <w:color w:val="3F3A38"/>
                <w:sz w:val="20"/>
                <w:szCs w:val="20"/>
              </w:rPr>
            </w:pPr>
          </w:p>
          <w:p w14:paraId="234149EE" w14:textId="77777777" w:rsidR="00AB79E6" w:rsidRDefault="00AB79E6" w:rsidP="00CB4DE4">
            <w:pPr>
              <w:spacing w:line="259" w:lineRule="auto"/>
              <w:rPr>
                <w:rFonts w:asciiTheme="minorHAnsi" w:eastAsia="Arial" w:hAnsiTheme="minorHAnsi" w:cs="Arial"/>
                <w:color w:val="3F3A38"/>
                <w:sz w:val="20"/>
                <w:szCs w:val="20"/>
              </w:rPr>
            </w:pPr>
          </w:p>
          <w:p w14:paraId="7119AE86" w14:textId="77777777" w:rsidR="00AB79E6" w:rsidRDefault="00AB79E6" w:rsidP="00CB4DE4">
            <w:pPr>
              <w:spacing w:line="259" w:lineRule="auto"/>
              <w:rPr>
                <w:rFonts w:asciiTheme="minorHAnsi" w:eastAsia="Arial" w:hAnsiTheme="minorHAnsi" w:cs="Arial"/>
                <w:color w:val="3F3A38"/>
                <w:sz w:val="20"/>
                <w:szCs w:val="20"/>
              </w:rPr>
            </w:pPr>
          </w:p>
          <w:p w14:paraId="71B9A9A4" w14:textId="77777777" w:rsidR="00AB79E6" w:rsidRDefault="00AB79E6" w:rsidP="00CB4DE4">
            <w:pPr>
              <w:spacing w:line="259" w:lineRule="auto"/>
              <w:rPr>
                <w:rFonts w:asciiTheme="minorHAnsi" w:eastAsia="Arial" w:hAnsiTheme="minorHAnsi" w:cs="Arial"/>
                <w:color w:val="3F3A38"/>
                <w:sz w:val="20"/>
                <w:szCs w:val="20"/>
              </w:rPr>
            </w:pPr>
          </w:p>
          <w:p w14:paraId="7ECF1222" w14:textId="77777777" w:rsidR="00AB79E6" w:rsidRDefault="00AB79E6" w:rsidP="00CB4DE4">
            <w:pPr>
              <w:spacing w:line="259" w:lineRule="auto"/>
              <w:rPr>
                <w:rFonts w:asciiTheme="minorHAnsi" w:eastAsia="Arial" w:hAnsiTheme="minorHAnsi" w:cs="Arial"/>
                <w:color w:val="3F3A38"/>
                <w:sz w:val="20"/>
                <w:szCs w:val="20"/>
              </w:rPr>
            </w:pPr>
          </w:p>
          <w:p w14:paraId="7C4F93EB" w14:textId="77777777" w:rsidR="00AB79E6" w:rsidRDefault="00AB79E6" w:rsidP="00CB4DE4">
            <w:pPr>
              <w:spacing w:line="259" w:lineRule="auto"/>
              <w:rPr>
                <w:rFonts w:asciiTheme="minorHAnsi" w:eastAsia="Arial" w:hAnsiTheme="minorHAnsi" w:cs="Arial"/>
                <w:color w:val="3F3A38"/>
                <w:sz w:val="20"/>
                <w:szCs w:val="20"/>
              </w:rPr>
            </w:pPr>
          </w:p>
          <w:p w14:paraId="2C33CF52" w14:textId="77777777" w:rsidR="00AB79E6" w:rsidRDefault="00AB79E6" w:rsidP="00CB4DE4">
            <w:pPr>
              <w:spacing w:line="259" w:lineRule="auto"/>
              <w:rPr>
                <w:rFonts w:asciiTheme="minorHAnsi" w:eastAsia="Arial" w:hAnsiTheme="minorHAnsi" w:cs="Arial"/>
                <w:color w:val="3F3A38"/>
                <w:sz w:val="20"/>
                <w:szCs w:val="20"/>
              </w:rPr>
            </w:pPr>
          </w:p>
          <w:p w14:paraId="4DAACDEE" w14:textId="13EAA7CB" w:rsidR="00AB79E6" w:rsidRPr="00B44B02" w:rsidRDefault="00AB79E6" w:rsidP="00CB4DE4">
            <w:pPr>
              <w:spacing w:line="259" w:lineRule="auto"/>
              <w:rPr>
                <w:rFonts w:asciiTheme="minorHAnsi" w:eastAsia="Arial" w:hAnsiTheme="minorHAnsi" w:cs="Arial"/>
                <w:color w:val="3F3A38"/>
                <w:sz w:val="20"/>
                <w:szCs w:val="20"/>
              </w:rPr>
            </w:pPr>
          </w:p>
        </w:tc>
      </w:tr>
      <w:tr w:rsidR="007D1CE5" w:rsidRPr="00B44B02" w14:paraId="0DD0F0DE" w14:textId="77777777" w:rsidTr="00CB4DE4">
        <w:trPr>
          <w:trHeight w:val="723"/>
        </w:trPr>
        <w:tc>
          <w:tcPr>
            <w:tcW w:w="1811" w:type="dxa"/>
          </w:tcPr>
          <w:p w14:paraId="366568EA" w14:textId="77777777" w:rsidR="007D1CE5" w:rsidRPr="00B44B02" w:rsidRDefault="007D1CE5" w:rsidP="00CB4DE4">
            <w:pPr>
              <w:spacing w:line="259" w:lineRule="auto"/>
              <w:rPr>
                <w:rFonts w:asciiTheme="minorHAnsi" w:eastAsia="Arial" w:hAnsiTheme="minorHAnsi" w:cs="Arial"/>
                <w:color w:val="0E4194"/>
                <w:sz w:val="20"/>
                <w:szCs w:val="20"/>
              </w:rPr>
            </w:pPr>
          </w:p>
          <w:p w14:paraId="6B76A0F0" w14:textId="77777777" w:rsidR="007D1CE5" w:rsidRPr="00B44B02" w:rsidRDefault="007D1CE5" w:rsidP="00CB4DE4">
            <w:pPr>
              <w:spacing w:line="259" w:lineRule="auto"/>
              <w:rPr>
                <w:rFonts w:asciiTheme="minorHAnsi" w:eastAsia="Arial" w:hAnsiTheme="minorHAnsi" w:cs="Arial"/>
                <w:color w:val="0E4194"/>
                <w:sz w:val="20"/>
                <w:szCs w:val="20"/>
              </w:rPr>
            </w:pPr>
            <w:r w:rsidRPr="00B44B02">
              <w:rPr>
                <w:rFonts w:asciiTheme="minorHAnsi" w:eastAsia="Arial" w:hAnsiTheme="minorHAnsi" w:cs="Arial"/>
                <w:color w:val="0E4194"/>
                <w:sz w:val="20"/>
                <w:szCs w:val="20"/>
              </w:rPr>
              <w:t xml:space="preserve">Apr 2015–Nov 2015 </w:t>
            </w:r>
          </w:p>
          <w:p w14:paraId="4108FF6A" w14:textId="77777777" w:rsidR="007D1CE5" w:rsidRPr="00B44B02" w:rsidRDefault="007D1CE5" w:rsidP="00CB4DE4">
            <w:pPr>
              <w:spacing w:line="259" w:lineRule="auto"/>
              <w:rPr>
                <w:rFonts w:asciiTheme="minorHAnsi" w:eastAsia="Arial" w:hAnsiTheme="minorHAnsi" w:cs="Arial"/>
                <w:color w:val="3F3A38"/>
                <w:sz w:val="20"/>
                <w:szCs w:val="20"/>
              </w:rPr>
            </w:pPr>
          </w:p>
        </w:tc>
        <w:tc>
          <w:tcPr>
            <w:tcW w:w="7630" w:type="dxa"/>
          </w:tcPr>
          <w:p w14:paraId="1A1FC707" w14:textId="75B7157A" w:rsidR="00306AF5" w:rsidRDefault="007D1CE5" w:rsidP="00CB4DE4">
            <w:pPr>
              <w:spacing w:after="1" w:line="259" w:lineRule="auto"/>
              <w:ind w:left="2"/>
              <w:rPr>
                <w:rFonts w:asciiTheme="minorHAnsi" w:eastAsia="Arial" w:hAnsiTheme="minorHAnsi" w:cs="Arial"/>
                <w:color w:val="0E4194"/>
                <w:sz w:val="20"/>
                <w:szCs w:val="20"/>
              </w:rPr>
            </w:pPr>
            <w:r w:rsidRPr="00B44B02">
              <w:rPr>
                <w:rFonts w:asciiTheme="minorHAnsi" w:eastAsia="Arial" w:hAnsiTheme="minorHAnsi" w:cs="Arial"/>
                <w:noProof/>
                <w:color w:val="0E4194"/>
                <w:sz w:val="20"/>
                <w:szCs w:val="20"/>
              </w:rPr>
              <w:drawing>
                <wp:inline distT="0" distB="0" distL="0" distR="0" wp14:anchorId="5E18EE82" wp14:editId="7D82D2B4">
                  <wp:extent cx="4787900" cy="9017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r w:rsidR="00306AF5">
              <w:rPr>
                <w:rFonts w:asciiTheme="minorHAnsi" w:eastAsia="Arial" w:hAnsiTheme="minorHAnsi" w:cs="Arial"/>
                <w:color w:val="0E4194"/>
                <w:sz w:val="20"/>
                <w:szCs w:val="20"/>
              </w:rPr>
              <w:t xml:space="preserve">   </w:t>
            </w:r>
          </w:p>
          <w:p w14:paraId="113B5276" w14:textId="5AA0981A" w:rsidR="007D1CE5" w:rsidRPr="00AB79E6" w:rsidRDefault="00306AF5" w:rsidP="00CB4DE4">
            <w:pPr>
              <w:spacing w:after="1" w:line="259" w:lineRule="auto"/>
              <w:ind w:left="2"/>
              <w:rPr>
                <w:rFonts w:asciiTheme="minorHAnsi" w:eastAsia="Arial" w:hAnsiTheme="minorHAnsi" w:cs="Arial"/>
                <w:b/>
                <w:bCs/>
                <w:color w:val="3F3A38"/>
              </w:rPr>
            </w:pPr>
            <w:r w:rsidRPr="00AB79E6">
              <w:rPr>
                <w:rFonts w:asciiTheme="minorHAnsi" w:eastAsia="Arial" w:hAnsiTheme="minorHAnsi" w:cs="Arial"/>
                <w:b/>
                <w:bCs/>
                <w:color w:val="0E4194"/>
              </w:rPr>
              <w:t xml:space="preserve">Web </w:t>
            </w:r>
            <w:r w:rsidR="007D1CE5" w:rsidRPr="00AB79E6">
              <w:rPr>
                <w:rFonts w:asciiTheme="minorHAnsi" w:eastAsia="Arial" w:hAnsiTheme="minorHAnsi" w:cs="Arial"/>
                <w:b/>
                <w:bCs/>
                <w:color w:val="0E4194"/>
              </w:rPr>
              <w:t>Tech Lead and Developer</w:t>
            </w:r>
          </w:p>
          <w:p w14:paraId="2BD74140" w14:textId="77777777" w:rsidR="007D1CE5" w:rsidRPr="00AB79E6" w:rsidRDefault="007D1CE5" w:rsidP="00CB4DE4">
            <w:pPr>
              <w:spacing w:after="96" w:line="259" w:lineRule="auto"/>
              <w:rPr>
                <w:rFonts w:asciiTheme="minorHAnsi" w:eastAsia="Arial" w:hAnsiTheme="minorHAnsi" w:cs="Arial"/>
                <w:b/>
                <w:bCs/>
                <w:color w:val="3F3A38"/>
                <w:sz w:val="20"/>
                <w:szCs w:val="20"/>
              </w:rPr>
            </w:pPr>
            <w:proofErr w:type="spellStart"/>
            <w:r w:rsidRPr="00AB79E6">
              <w:rPr>
                <w:rFonts w:asciiTheme="minorHAnsi" w:eastAsia="Arial" w:hAnsiTheme="minorHAnsi" w:cs="Arial"/>
                <w:b/>
                <w:bCs/>
                <w:color w:val="3F3A38"/>
                <w:sz w:val="20"/>
                <w:szCs w:val="20"/>
              </w:rPr>
              <w:t>GenBand</w:t>
            </w:r>
            <w:proofErr w:type="spellEnd"/>
            <w:r w:rsidRPr="00AB79E6">
              <w:rPr>
                <w:rFonts w:asciiTheme="minorHAnsi" w:eastAsia="Arial" w:hAnsiTheme="minorHAnsi" w:cs="Arial"/>
                <w:b/>
                <w:bCs/>
                <w:color w:val="3F3A38"/>
                <w:sz w:val="20"/>
                <w:szCs w:val="20"/>
              </w:rPr>
              <w:t xml:space="preserve"> Inc.,</w:t>
            </w:r>
            <w:r w:rsidRPr="00AB79E6">
              <w:rPr>
                <w:rFonts w:asciiTheme="minorHAnsi" w:eastAsia="Arial" w:hAnsiTheme="minorHAnsi" w:cs="Arial"/>
                <w:b/>
                <w:bCs/>
                <w:noProof/>
                <w:color w:val="0E4194"/>
                <w:sz w:val="20"/>
                <w:szCs w:val="20"/>
              </w:rPr>
              <w:t xml:space="preserve"> </w:t>
            </w:r>
          </w:p>
          <w:p w14:paraId="7BEEF98E" w14:textId="77777777" w:rsidR="007D1CE5" w:rsidRPr="00B44B02" w:rsidRDefault="007D1CE5" w:rsidP="00CB4DE4">
            <w:pPr>
              <w:spacing w:after="96" w:line="259" w:lineRule="auto"/>
              <w:rPr>
                <w:rFonts w:asciiTheme="minorHAnsi" w:eastAsia="Arial" w:hAnsiTheme="minorHAnsi" w:cs="Arial"/>
                <w:color w:val="3F3A38"/>
                <w:sz w:val="20"/>
                <w:szCs w:val="20"/>
              </w:rPr>
            </w:pPr>
            <w:r w:rsidRPr="00B44B02">
              <w:rPr>
                <w:rFonts w:asciiTheme="minorHAnsi" w:hAnsiTheme="minorHAnsi" w:cs="Arial"/>
                <w:b/>
                <w:color w:val="000000"/>
                <w:sz w:val="20"/>
                <w:szCs w:val="20"/>
              </w:rPr>
              <w:t>Online Education Portal using WEBRTC</w:t>
            </w:r>
            <w:r w:rsidRPr="00B44B02">
              <w:rPr>
                <w:rFonts w:asciiTheme="minorHAnsi" w:eastAsia="Arial" w:hAnsiTheme="minorHAnsi" w:cs="Arial"/>
                <w:color w:val="3F3A38"/>
                <w:sz w:val="20"/>
                <w:szCs w:val="20"/>
              </w:rPr>
              <w:t xml:space="preserve"> </w:t>
            </w:r>
          </w:p>
          <w:p w14:paraId="19E8BD77" w14:textId="77777777"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 xml:space="preserve">Title:               Online Education System </w:t>
            </w:r>
          </w:p>
          <w:p w14:paraId="10B941E5" w14:textId="77777777"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 xml:space="preserve">Framework:    </w:t>
            </w:r>
            <w:r w:rsidRPr="00B44B02">
              <w:rPr>
                <w:rFonts w:asciiTheme="minorHAnsi" w:hAnsiTheme="minorHAnsi" w:cs="Arial"/>
                <w:bCs/>
                <w:sz w:val="20"/>
                <w:szCs w:val="20"/>
              </w:rPr>
              <w:t>WEBRTC</w:t>
            </w:r>
            <w:r w:rsidRPr="00B44B02">
              <w:rPr>
                <w:rFonts w:asciiTheme="minorHAnsi" w:hAnsiTheme="minorHAnsi" w:cs="Arial"/>
                <w:b/>
                <w:bCs/>
                <w:sz w:val="20"/>
                <w:szCs w:val="20"/>
              </w:rPr>
              <w:t>,</w:t>
            </w:r>
            <w:r w:rsidRPr="00B44B02">
              <w:rPr>
                <w:rFonts w:asciiTheme="minorHAnsi" w:hAnsiTheme="minorHAnsi" w:cs="Arial"/>
                <w:sz w:val="20"/>
                <w:szCs w:val="20"/>
              </w:rPr>
              <w:t xml:space="preserve"> HTML 5, CSS 3, JavaScript, Kandy Library, Node JS.</w:t>
            </w:r>
          </w:p>
          <w:p w14:paraId="2E21A27E" w14:textId="77777777" w:rsidR="007D1CE5" w:rsidRPr="00B44B02" w:rsidRDefault="007D1CE5" w:rsidP="00CB4DE4">
            <w:pPr>
              <w:spacing w:line="276" w:lineRule="auto"/>
              <w:rPr>
                <w:rFonts w:asciiTheme="minorHAnsi" w:hAnsiTheme="minorHAnsi" w:cs="Arial"/>
                <w:sz w:val="20"/>
                <w:szCs w:val="20"/>
              </w:rPr>
            </w:pPr>
          </w:p>
          <w:p w14:paraId="5B638D5E" w14:textId="77777777" w:rsidR="007D1CE5" w:rsidRPr="00306AF5" w:rsidRDefault="007D1CE5" w:rsidP="00CB4DE4">
            <w:pPr>
              <w:pStyle w:val="SectionTitle"/>
              <w:pBdr>
                <w:bottom w:val="none" w:sz="0" w:space="0" w:color="auto"/>
              </w:pBdr>
              <w:spacing w:before="0" w:line="276" w:lineRule="auto"/>
              <w:rPr>
                <w:rFonts w:asciiTheme="minorHAnsi" w:hAnsiTheme="minorHAnsi" w:cs="Arial"/>
                <w:b/>
                <w:bCs/>
                <w:caps w:val="0"/>
                <w:spacing w:val="0"/>
              </w:rPr>
            </w:pPr>
            <w:r w:rsidRPr="00306AF5">
              <w:rPr>
                <w:rFonts w:asciiTheme="minorHAnsi" w:hAnsiTheme="minorHAnsi" w:cs="Arial"/>
                <w:b/>
                <w:bCs/>
                <w:caps w:val="0"/>
                <w:spacing w:val="0"/>
              </w:rPr>
              <w:t>Description:</w:t>
            </w:r>
          </w:p>
          <w:p w14:paraId="153347F0" w14:textId="77777777" w:rsidR="007D1CE5" w:rsidRPr="00B44B02" w:rsidRDefault="007D1CE5" w:rsidP="00CB4DE4">
            <w:pPr>
              <w:pStyle w:val="SectionTitle"/>
              <w:pBdr>
                <w:bottom w:val="none" w:sz="0" w:space="0" w:color="auto"/>
              </w:pBdr>
              <w:spacing w:before="0" w:line="276" w:lineRule="auto"/>
              <w:rPr>
                <w:rFonts w:asciiTheme="minorHAnsi" w:hAnsiTheme="minorHAnsi" w:cs="Arial"/>
              </w:rPr>
            </w:pPr>
            <w:r w:rsidRPr="00B44B02">
              <w:rPr>
                <w:rFonts w:asciiTheme="minorHAnsi" w:hAnsiTheme="minorHAnsi" w:cs="Arial"/>
              </w:rPr>
              <w:t xml:space="preserve"> </w:t>
            </w:r>
          </w:p>
          <w:p w14:paraId="6B5B6E2B" w14:textId="77777777" w:rsidR="007D1CE5" w:rsidRPr="00B44B02" w:rsidRDefault="007D1CE5" w:rsidP="00CB4DE4">
            <w:pPr>
              <w:shd w:val="clear" w:color="auto" w:fill="FFFFFF"/>
              <w:spacing w:line="360" w:lineRule="auto"/>
              <w:ind w:firstLine="720"/>
              <w:rPr>
                <w:rFonts w:asciiTheme="minorHAnsi" w:hAnsiTheme="minorHAnsi" w:cs="Arial"/>
                <w:sz w:val="20"/>
                <w:szCs w:val="20"/>
              </w:rPr>
            </w:pPr>
            <w:r w:rsidRPr="00B44B02">
              <w:rPr>
                <w:rFonts w:asciiTheme="minorHAnsi" w:hAnsiTheme="minorHAnsi" w:cs="Arial"/>
                <w:sz w:val="20"/>
                <w:szCs w:val="20"/>
              </w:rPr>
              <w:t xml:space="preserve">The project objective is to provide the real time communication between the presenter and the student. Using WEBRTC Concepts, this app enables video call, audio call, instant message and white boarding facilities between the presenter and the student using Kandy library. The Kandy library is a wrapper that will provide the WebRTC functionalities in both JavaScript </w:t>
            </w:r>
            <w:proofErr w:type="spellStart"/>
            <w:r w:rsidRPr="00B44B02">
              <w:rPr>
                <w:rFonts w:asciiTheme="minorHAnsi" w:hAnsiTheme="minorHAnsi" w:cs="Arial"/>
                <w:sz w:val="20"/>
                <w:szCs w:val="20"/>
              </w:rPr>
              <w:t>sdk</w:t>
            </w:r>
            <w:proofErr w:type="spellEnd"/>
            <w:r w:rsidRPr="00B44B02">
              <w:rPr>
                <w:rFonts w:asciiTheme="minorHAnsi" w:hAnsiTheme="minorHAnsi" w:cs="Arial"/>
                <w:sz w:val="20"/>
                <w:szCs w:val="20"/>
              </w:rPr>
              <w:t xml:space="preserve"> methods or using Rest API calls.</w:t>
            </w:r>
          </w:p>
          <w:p w14:paraId="2D9E595D" w14:textId="77777777" w:rsidR="007D1CE5" w:rsidRPr="00B44B02" w:rsidRDefault="007D1CE5" w:rsidP="00CB4DE4">
            <w:pPr>
              <w:spacing w:line="360" w:lineRule="auto"/>
              <w:jc w:val="both"/>
              <w:rPr>
                <w:rFonts w:asciiTheme="minorHAnsi" w:hAnsiTheme="minorHAnsi" w:cs="Arial"/>
                <w:sz w:val="20"/>
                <w:szCs w:val="20"/>
              </w:rPr>
            </w:pPr>
            <w:r w:rsidRPr="00B44B02">
              <w:rPr>
                <w:rFonts w:asciiTheme="minorHAnsi" w:hAnsiTheme="minorHAnsi" w:cs="Arial"/>
                <w:sz w:val="20"/>
                <w:szCs w:val="20"/>
              </w:rPr>
              <w:t xml:space="preserve">By using </w:t>
            </w:r>
            <w:r w:rsidRPr="00B44B02">
              <w:rPr>
                <w:rFonts w:asciiTheme="minorHAnsi" w:hAnsiTheme="minorHAnsi" w:cs="Arial"/>
                <w:b/>
                <w:sz w:val="20"/>
                <w:szCs w:val="20"/>
              </w:rPr>
              <w:t>WEBRTC</w:t>
            </w:r>
            <w:r w:rsidRPr="00B44B02">
              <w:rPr>
                <w:rFonts w:asciiTheme="minorHAnsi" w:hAnsiTheme="minorHAnsi" w:cs="Arial"/>
                <w:sz w:val="20"/>
                <w:szCs w:val="20"/>
              </w:rPr>
              <w:t xml:space="preserve"> techniques, users can view the presenter’s whiteboard screen activities and will be able to achieve the real-time communication.</w:t>
            </w:r>
          </w:p>
          <w:p w14:paraId="2ED7146F" w14:textId="0BBFE5DB" w:rsidR="007D1CE5" w:rsidRDefault="007D1CE5" w:rsidP="00CB4DE4">
            <w:pPr>
              <w:spacing w:line="276" w:lineRule="auto"/>
              <w:rPr>
                <w:rFonts w:asciiTheme="minorHAnsi" w:hAnsiTheme="minorHAnsi" w:cs="Arial"/>
                <w:sz w:val="20"/>
                <w:szCs w:val="20"/>
              </w:rPr>
            </w:pPr>
          </w:p>
          <w:p w14:paraId="0C37C363" w14:textId="3D542123" w:rsidR="007D1CE5" w:rsidRDefault="007D1CE5" w:rsidP="00CB4DE4">
            <w:pPr>
              <w:spacing w:line="276" w:lineRule="auto"/>
              <w:rPr>
                <w:rFonts w:asciiTheme="minorHAnsi" w:hAnsiTheme="minorHAnsi" w:cs="Arial"/>
                <w:b/>
                <w:bCs/>
                <w:sz w:val="20"/>
                <w:szCs w:val="20"/>
              </w:rPr>
            </w:pPr>
            <w:r w:rsidRPr="00306AF5">
              <w:rPr>
                <w:rFonts w:asciiTheme="minorHAnsi" w:hAnsiTheme="minorHAnsi" w:cs="Arial"/>
                <w:b/>
                <w:bCs/>
                <w:sz w:val="20"/>
                <w:szCs w:val="20"/>
              </w:rPr>
              <w:t xml:space="preserve">Responsibilities:     </w:t>
            </w:r>
          </w:p>
          <w:p w14:paraId="5F880A63" w14:textId="01036D88" w:rsidR="00AB79E6" w:rsidRDefault="00AB79E6" w:rsidP="00CB4DE4">
            <w:pPr>
              <w:spacing w:line="276" w:lineRule="auto"/>
              <w:rPr>
                <w:rFonts w:asciiTheme="minorHAnsi" w:hAnsiTheme="minorHAnsi" w:cs="Arial"/>
                <w:b/>
                <w:bCs/>
                <w:sz w:val="20"/>
                <w:szCs w:val="20"/>
              </w:rPr>
            </w:pPr>
          </w:p>
          <w:p w14:paraId="524F775E" w14:textId="77777777" w:rsidR="007D1CE5" w:rsidRPr="00B44B02" w:rsidRDefault="007D1CE5" w:rsidP="00CB4DE4">
            <w:pPr>
              <w:numPr>
                <w:ilvl w:val="0"/>
                <w:numId w:val="37"/>
              </w:numPr>
              <w:shd w:val="clear" w:color="auto" w:fill="FFFFFF"/>
              <w:spacing w:line="360" w:lineRule="auto"/>
              <w:ind w:left="1080"/>
              <w:rPr>
                <w:rFonts w:asciiTheme="minorHAnsi" w:hAnsiTheme="minorHAnsi" w:cs="Arial"/>
                <w:color w:val="000000"/>
                <w:sz w:val="20"/>
                <w:szCs w:val="20"/>
              </w:rPr>
            </w:pPr>
            <w:r w:rsidRPr="00B44B02">
              <w:rPr>
                <w:rFonts w:asciiTheme="minorHAnsi" w:hAnsiTheme="minorHAnsi" w:cs="Arial"/>
                <w:color w:val="000000"/>
                <w:sz w:val="20"/>
                <w:szCs w:val="20"/>
              </w:rPr>
              <w:t>Designing the application using HTML5 &amp; CSS3 as per the requirements.</w:t>
            </w:r>
          </w:p>
          <w:p w14:paraId="4DA33926" w14:textId="77777777" w:rsidR="007D1CE5" w:rsidRPr="00B44B02" w:rsidRDefault="007D1CE5" w:rsidP="00CB4DE4">
            <w:pPr>
              <w:numPr>
                <w:ilvl w:val="0"/>
                <w:numId w:val="37"/>
              </w:numPr>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Developing web-based applications using NodeJS</w:t>
            </w:r>
          </w:p>
          <w:p w14:paraId="09D44525" w14:textId="77777777" w:rsidR="007D1CE5" w:rsidRPr="00B44B02" w:rsidRDefault="007D1CE5" w:rsidP="00CB4DE4">
            <w:pPr>
              <w:numPr>
                <w:ilvl w:val="0"/>
                <w:numId w:val="37"/>
              </w:numPr>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 xml:space="preserve">High-level abilities using current web standards such as CSS3, HTML5, </w:t>
            </w:r>
            <w:proofErr w:type="spellStart"/>
            <w:r w:rsidRPr="00B44B02">
              <w:rPr>
                <w:rFonts w:asciiTheme="minorHAnsi" w:hAnsiTheme="minorHAnsi" w:cs="Arial"/>
                <w:color w:val="000000"/>
                <w:sz w:val="20"/>
                <w:szCs w:val="20"/>
              </w:rPr>
              <w:t>Javascript</w:t>
            </w:r>
            <w:proofErr w:type="spellEnd"/>
            <w:r w:rsidRPr="00B44B02">
              <w:rPr>
                <w:rFonts w:asciiTheme="minorHAnsi" w:hAnsiTheme="minorHAnsi" w:cs="Arial"/>
                <w:color w:val="000000"/>
                <w:sz w:val="20"/>
                <w:szCs w:val="20"/>
              </w:rPr>
              <w:t xml:space="preserve">, as well as jQuery. </w:t>
            </w:r>
          </w:p>
          <w:p w14:paraId="2F6D43DB" w14:textId="41251FFE" w:rsidR="00306AF5" w:rsidRPr="00306AF5" w:rsidRDefault="007D1CE5" w:rsidP="00306AF5">
            <w:pPr>
              <w:numPr>
                <w:ilvl w:val="0"/>
                <w:numId w:val="37"/>
              </w:numPr>
              <w:tabs>
                <w:tab w:val="left" w:pos="546"/>
              </w:tabs>
              <w:spacing w:line="360" w:lineRule="auto"/>
              <w:ind w:left="1080"/>
              <w:jc w:val="both"/>
              <w:rPr>
                <w:rFonts w:asciiTheme="minorHAnsi" w:hAnsiTheme="minorHAnsi" w:cs="Arial"/>
                <w:sz w:val="20"/>
                <w:szCs w:val="20"/>
              </w:rPr>
            </w:pPr>
            <w:r w:rsidRPr="00B44B02">
              <w:rPr>
                <w:rFonts w:asciiTheme="minorHAnsi" w:hAnsiTheme="minorHAnsi" w:cs="Arial"/>
                <w:color w:val="000000"/>
                <w:sz w:val="20"/>
                <w:szCs w:val="20"/>
              </w:rPr>
              <w:t>Written and hand-coded original HTML and CSS as well as troubleshoot code supplied by vendors and others</w:t>
            </w:r>
            <w:r w:rsidR="00306AF5">
              <w:rPr>
                <w:rFonts w:asciiTheme="minorHAnsi" w:hAnsiTheme="minorHAnsi" w:cs="Arial"/>
                <w:color w:val="000000"/>
                <w:sz w:val="20"/>
                <w:szCs w:val="20"/>
              </w:rPr>
              <w:t>.</w:t>
            </w:r>
          </w:p>
        </w:tc>
      </w:tr>
      <w:tr w:rsidR="007D1CE5" w:rsidRPr="00B44B02" w14:paraId="2372A826" w14:textId="77777777" w:rsidTr="00CB4DE4">
        <w:trPr>
          <w:trHeight w:val="723"/>
        </w:trPr>
        <w:tc>
          <w:tcPr>
            <w:tcW w:w="1811" w:type="dxa"/>
          </w:tcPr>
          <w:p w14:paraId="23B532FE" w14:textId="77777777" w:rsidR="007D1CE5" w:rsidRPr="00B44B02" w:rsidRDefault="007D1CE5" w:rsidP="00CB4DE4">
            <w:pPr>
              <w:spacing w:line="259" w:lineRule="auto"/>
              <w:rPr>
                <w:rFonts w:asciiTheme="minorHAnsi" w:eastAsia="Arial" w:hAnsiTheme="minorHAnsi" w:cs="Arial"/>
                <w:color w:val="0E4194"/>
                <w:sz w:val="20"/>
                <w:szCs w:val="20"/>
              </w:rPr>
            </w:pPr>
          </w:p>
        </w:tc>
        <w:tc>
          <w:tcPr>
            <w:tcW w:w="7630" w:type="dxa"/>
          </w:tcPr>
          <w:p w14:paraId="0DF4C928" w14:textId="77777777" w:rsidR="007D1CE5" w:rsidRDefault="007D1CE5" w:rsidP="00CB4DE4">
            <w:pPr>
              <w:spacing w:after="1" w:line="259" w:lineRule="auto"/>
              <w:ind w:left="2"/>
              <w:rPr>
                <w:rFonts w:asciiTheme="minorHAnsi" w:eastAsia="Arial" w:hAnsiTheme="minorHAnsi" w:cs="Arial"/>
                <w:noProof/>
                <w:color w:val="0E4194"/>
                <w:sz w:val="20"/>
                <w:szCs w:val="20"/>
              </w:rPr>
            </w:pPr>
          </w:p>
          <w:p w14:paraId="5A7EC90C"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3AE78D1C"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5B13369C"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546B5928" w14:textId="3505AD42" w:rsidR="00AB79E6" w:rsidRDefault="00AB79E6" w:rsidP="00CB4DE4">
            <w:pPr>
              <w:spacing w:after="1" w:line="259" w:lineRule="auto"/>
              <w:ind w:left="2"/>
              <w:rPr>
                <w:rFonts w:asciiTheme="minorHAnsi" w:eastAsia="Arial" w:hAnsiTheme="minorHAnsi" w:cs="Arial"/>
                <w:noProof/>
                <w:color w:val="0E4194"/>
                <w:sz w:val="20"/>
                <w:szCs w:val="20"/>
              </w:rPr>
            </w:pPr>
            <w:r w:rsidRPr="0006709B">
              <w:rPr>
                <w:rFonts w:ascii="Arial" w:eastAsia="Arial" w:hAnsi="Arial" w:cs="Arial"/>
                <w:noProof/>
                <w:color w:val="0E4194"/>
                <w:sz w:val="18"/>
              </w:rPr>
              <w:drawing>
                <wp:inline distT="0" distB="0" distL="0" distR="0" wp14:anchorId="35D49E89" wp14:editId="38D2B447">
                  <wp:extent cx="4787900" cy="9017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
          <w:p w14:paraId="2CB6AA8C"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4795312F"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4DB4AE21"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4C5D479A"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1B1BA584"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191E16AE"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164FB9A4"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69FD17FA"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316C2822"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18BC49B4"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3FBA7041"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094250AA"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0BAF04E3"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4A6C3A4E" w14:textId="77777777" w:rsidR="00AB79E6" w:rsidRDefault="00AB79E6" w:rsidP="00CB4DE4">
            <w:pPr>
              <w:spacing w:after="1" w:line="259" w:lineRule="auto"/>
              <w:ind w:left="2"/>
              <w:rPr>
                <w:rFonts w:asciiTheme="minorHAnsi" w:eastAsia="Arial" w:hAnsiTheme="minorHAnsi" w:cs="Arial"/>
                <w:noProof/>
                <w:color w:val="0E4194"/>
                <w:sz w:val="20"/>
                <w:szCs w:val="20"/>
              </w:rPr>
            </w:pPr>
          </w:p>
          <w:p w14:paraId="7971F28B" w14:textId="545B377B" w:rsidR="00AB79E6" w:rsidRPr="00B44B02" w:rsidRDefault="00AB79E6" w:rsidP="00CB4DE4">
            <w:pPr>
              <w:spacing w:after="1" w:line="259" w:lineRule="auto"/>
              <w:ind w:left="2"/>
              <w:rPr>
                <w:rFonts w:asciiTheme="minorHAnsi" w:eastAsia="Arial" w:hAnsiTheme="minorHAnsi" w:cs="Arial"/>
                <w:noProof/>
                <w:color w:val="0E4194"/>
                <w:sz w:val="20"/>
                <w:szCs w:val="20"/>
              </w:rPr>
            </w:pPr>
          </w:p>
        </w:tc>
      </w:tr>
      <w:tr w:rsidR="007D1CE5" w:rsidRPr="00B44B02" w14:paraId="74D4D4FD" w14:textId="77777777" w:rsidTr="00CB4DE4">
        <w:trPr>
          <w:trHeight w:val="723"/>
        </w:trPr>
        <w:tc>
          <w:tcPr>
            <w:tcW w:w="1811" w:type="dxa"/>
          </w:tcPr>
          <w:p w14:paraId="00A971C8" w14:textId="77777777" w:rsidR="007D1CE5" w:rsidRPr="00B44B02" w:rsidRDefault="007D1CE5" w:rsidP="00CB4DE4">
            <w:pPr>
              <w:spacing w:line="259" w:lineRule="auto"/>
              <w:rPr>
                <w:rFonts w:asciiTheme="minorHAnsi" w:eastAsia="Arial" w:hAnsiTheme="minorHAnsi" w:cs="Arial"/>
                <w:color w:val="0E4194"/>
                <w:sz w:val="20"/>
                <w:szCs w:val="20"/>
              </w:rPr>
            </w:pPr>
          </w:p>
          <w:p w14:paraId="7F7EAD11" w14:textId="77777777" w:rsidR="007D1CE5" w:rsidRPr="00B44B02" w:rsidRDefault="007D1CE5" w:rsidP="00CB4DE4">
            <w:pPr>
              <w:spacing w:line="259" w:lineRule="auto"/>
              <w:rPr>
                <w:rFonts w:asciiTheme="minorHAnsi" w:eastAsia="Arial" w:hAnsiTheme="minorHAnsi" w:cs="Arial"/>
                <w:color w:val="0E4194"/>
                <w:sz w:val="20"/>
                <w:szCs w:val="20"/>
              </w:rPr>
            </w:pPr>
            <w:r w:rsidRPr="00B44B02">
              <w:rPr>
                <w:rFonts w:asciiTheme="minorHAnsi" w:eastAsia="Arial" w:hAnsiTheme="minorHAnsi" w:cs="Arial"/>
                <w:color w:val="0E4194"/>
                <w:sz w:val="20"/>
                <w:szCs w:val="20"/>
              </w:rPr>
              <w:t xml:space="preserve">Jan 2015– Mar 2015 </w:t>
            </w:r>
          </w:p>
          <w:p w14:paraId="39C253D9" w14:textId="77777777" w:rsidR="007D1CE5" w:rsidRPr="00B44B02" w:rsidRDefault="007D1CE5" w:rsidP="00CB4DE4">
            <w:pPr>
              <w:spacing w:line="259" w:lineRule="auto"/>
              <w:rPr>
                <w:rFonts w:asciiTheme="minorHAnsi" w:eastAsia="Arial" w:hAnsiTheme="minorHAnsi" w:cs="Arial"/>
                <w:color w:val="3F3A38"/>
                <w:sz w:val="20"/>
                <w:szCs w:val="20"/>
              </w:rPr>
            </w:pPr>
          </w:p>
        </w:tc>
        <w:tc>
          <w:tcPr>
            <w:tcW w:w="7630" w:type="dxa"/>
          </w:tcPr>
          <w:p w14:paraId="30BB564B" w14:textId="77777777" w:rsidR="00306AF5" w:rsidRDefault="007D1CE5" w:rsidP="00306AF5">
            <w:pPr>
              <w:spacing w:after="1" w:line="259" w:lineRule="auto"/>
              <w:ind w:left="2"/>
              <w:rPr>
                <w:rFonts w:asciiTheme="minorHAnsi" w:eastAsia="Arial" w:hAnsiTheme="minorHAnsi" w:cs="Arial"/>
                <w:color w:val="0E4194"/>
                <w:sz w:val="20"/>
                <w:szCs w:val="20"/>
              </w:rPr>
            </w:pPr>
            <w:r w:rsidRPr="00B44B02">
              <w:rPr>
                <w:rFonts w:asciiTheme="minorHAnsi" w:eastAsia="Arial" w:hAnsiTheme="minorHAnsi" w:cs="Arial"/>
                <w:noProof/>
                <w:color w:val="0E4194"/>
                <w:sz w:val="20"/>
                <w:szCs w:val="20"/>
              </w:rPr>
              <w:drawing>
                <wp:inline distT="0" distB="0" distL="0" distR="0" wp14:anchorId="1EDA4FA9" wp14:editId="382EBB12">
                  <wp:extent cx="4787900" cy="9017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
          <w:p w14:paraId="4C7AD091" w14:textId="1DEA388B" w:rsidR="00306AF5" w:rsidRPr="00306AF5" w:rsidRDefault="00306AF5" w:rsidP="00306AF5">
            <w:pPr>
              <w:spacing w:after="1" w:line="259" w:lineRule="auto"/>
              <w:ind w:left="2"/>
              <w:rPr>
                <w:rFonts w:asciiTheme="minorHAnsi" w:eastAsia="Arial" w:hAnsiTheme="minorHAnsi" w:cs="Arial"/>
                <w:b/>
                <w:bCs/>
                <w:color w:val="3F3A38"/>
                <w:sz w:val="21"/>
                <w:szCs w:val="21"/>
              </w:rPr>
            </w:pPr>
            <w:r w:rsidRPr="00306AF5">
              <w:rPr>
                <w:rFonts w:asciiTheme="minorHAnsi" w:eastAsia="Arial" w:hAnsiTheme="minorHAnsi" w:cs="Arial"/>
                <w:b/>
                <w:bCs/>
                <w:color w:val="0E4194"/>
                <w:sz w:val="21"/>
                <w:szCs w:val="21"/>
              </w:rPr>
              <w:t xml:space="preserve"> Web Tech Lead and Developer</w:t>
            </w:r>
          </w:p>
          <w:p w14:paraId="6F1775C9" w14:textId="1EA03706" w:rsidR="007D1CE5" w:rsidRPr="00B44B02" w:rsidRDefault="007D1CE5" w:rsidP="00CB4DE4">
            <w:pPr>
              <w:spacing w:after="1" w:line="259" w:lineRule="auto"/>
              <w:ind w:left="2"/>
              <w:rPr>
                <w:rFonts w:asciiTheme="minorHAnsi" w:eastAsia="Arial" w:hAnsiTheme="minorHAnsi" w:cs="Arial"/>
                <w:color w:val="3F3A38"/>
                <w:sz w:val="20"/>
                <w:szCs w:val="20"/>
              </w:rPr>
            </w:pPr>
          </w:p>
          <w:p w14:paraId="720E8492" w14:textId="77777777" w:rsidR="007D1CE5" w:rsidRPr="00B44B02" w:rsidRDefault="007D1CE5" w:rsidP="00CB4DE4">
            <w:pPr>
              <w:spacing w:after="96" w:line="259" w:lineRule="auto"/>
              <w:rPr>
                <w:rFonts w:asciiTheme="minorHAnsi" w:eastAsia="Arial" w:hAnsiTheme="minorHAnsi" w:cs="Arial"/>
                <w:color w:val="3F3A38"/>
                <w:sz w:val="20"/>
                <w:szCs w:val="20"/>
              </w:rPr>
            </w:pPr>
            <w:proofErr w:type="spellStart"/>
            <w:r w:rsidRPr="00B44B02">
              <w:rPr>
                <w:rFonts w:asciiTheme="minorHAnsi" w:eastAsia="Arial" w:hAnsiTheme="minorHAnsi" w:cs="Arial"/>
                <w:color w:val="3F3A38"/>
                <w:sz w:val="20"/>
                <w:szCs w:val="20"/>
              </w:rPr>
              <w:t>GenBand</w:t>
            </w:r>
            <w:proofErr w:type="spellEnd"/>
            <w:r w:rsidRPr="00B44B02">
              <w:rPr>
                <w:rFonts w:asciiTheme="minorHAnsi" w:eastAsia="Arial" w:hAnsiTheme="minorHAnsi" w:cs="Arial"/>
                <w:color w:val="3F3A38"/>
                <w:sz w:val="20"/>
                <w:szCs w:val="20"/>
              </w:rPr>
              <w:t xml:space="preserve"> Inc.,</w:t>
            </w:r>
            <w:r w:rsidRPr="00B44B02">
              <w:rPr>
                <w:rFonts w:asciiTheme="minorHAnsi" w:eastAsia="Arial" w:hAnsiTheme="minorHAnsi" w:cs="Arial"/>
                <w:noProof/>
                <w:color w:val="0E4194"/>
                <w:sz w:val="20"/>
                <w:szCs w:val="20"/>
              </w:rPr>
              <w:t xml:space="preserve"> </w:t>
            </w:r>
          </w:p>
          <w:p w14:paraId="3200CC40" w14:textId="77777777" w:rsidR="007D1CE5" w:rsidRPr="00B44B02" w:rsidRDefault="007D1CE5" w:rsidP="00CB4DE4">
            <w:pPr>
              <w:suppressAutoHyphens/>
              <w:spacing w:line="276" w:lineRule="auto"/>
              <w:rPr>
                <w:rFonts w:asciiTheme="minorHAnsi" w:hAnsiTheme="minorHAnsi" w:cs="Arial"/>
                <w:b/>
                <w:color w:val="000000"/>
                <w:sz w:val="20"/>
                <w:szCs w:val="20"/>
              </w:rPr>
            </w:pPr>
            <w:proofErr w:type="spellStart"/>
            <w:r w:rsidRPr="00B44B02">
              <w:rPr>
                <w:rFonts w:asciiTheme="minorHAnsi" w:hAnsiTheme="minorHAnsi" w:cs="Arial"/>
                <w:b/>
                <w:color w:val="000000"/>
                <w:sz w:val="20"/>
                <w:szCs w:val="20"/>
              </w:rPr>
              <w:t>WhiteBoard</w:t>
            </w:r>
            <w:proofErr w:type="spellEnd"/>
            <w:r w:rsidRPr="00B44B02">
              <w:rPr>
                <w:rFonts w:asciiTheme="minorHAnsi" w:hAnsiTheme="minorHAnsi" w:cs="Arial"/>
                <w:b/>
                <w:color w:val="000000"/>
                <w:sz w:val="20"/>
                <w:szCs w:val="20"/>
              </w:rPr>
              <w:t xml:space="preserve"> API Tool using JavaScript</w:t>
            </w:r>
          </w:p>
          <w:p w14:paraId="63A88CCA" w14:textId="77777777" w:rsidR="007D1CE5" w:rsidRPr="00B44B02" w:rsidRDefault="007D1CE5" w:rsidP="00CB4DE4">
            <w:pPr>
              <w:suppressAutoHyphens/>
              <w:spacing w:line="276" w:lineRule="auto"/>
              <w:rPr>
                <w:rFonts w:asciiTheme="minorHAnsi" w:hAnsiTheme="minorHAnsi" w:cs="Arial"/>
                <w:b/>
                <w:sz w:val="20"/>
                <w:szCs w:val="20"/>
              </w:rPr>
            </w:pPr>
          </w:p>
          <w:p w14:paraId="542DFD8B" w14:textId="77777777"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Title:               Whiteboard API Tool</w:t>
            </w:r>
          </w:p>
          <w:p w14:paraId="0364A760" w14:textId="26846F98" w:rsidR="007D1CE5"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 xml:space="preserve">Framework:    </w:t>
            </w:r>
            <w:r w:rsidRPr="00B44B02">
              <w:rPr>
                <w:rFonts w:asciiTheme="minorHAnsi" w:hAnsiTheme="minorHAnsi" w:cs="Arial"/>
                <w:bCs/>
                <w:sz w:val="20"/>
                <w:szCs w:val="20"/>
              </w:rPr>
              <w:t>WEBRTC</w:t>
            </w:r>
            <w:r w:rsidRPr="00B44B02">
              <w:rPr>
                <w:rFonts w:asciiTheme="minorHAnsi" w:hAnsiTheme="minorHAnsi" w:cs="Arial"/>
                <w:b/>
                <w:bCs/>
                <w:sz w:val="20"/>
                <w:szCs w:val="20"/>
              </w:rPr>
              <w:t>,</w:t>
            </w:r>
            <w:r w:rsidRPr="00B44B02">
              <w:rPr>
                <w:rFonts w:asciiTheme="minorHAnsi" w:hAnsiTheme="minorHAnsi" w:cs="Arial"/>
                <w:sz w:val="20"/>
                <w:szCs w:val="20"/>
              </w:rPr>
              <w:t xml:space="preserve"> HTML 5, CSS 3, JavaScript, Node JS.</w:t>
            </w:r>
          </w:p>
          <w:p w14:paraId="41B9CF58" w14:textId="77777777" w:rsidR="00296EC4" w:rsidRDefault="00296EC4" w:rsidP="00CB4DE4">
            <w:pPr>
              <w:spacing w:line="276" w:lineRule="auto"/>
              <w:rPr>
                <w:rFonts w:asciiTheme="minorHAnsi" w:hAnsiTheme="minorHAnsi" w:cs="Arial"/>
                <w:sz w:val="20"/>
                <w:szCs w:val="20"/>
              </w:rPr>
            </w:pPr>
          </w:p>
          <w:p w14:paraId="09362B06" w14:textId="1054347E" w:rsidR="00AB79E6" w:rsidRDefault="00AB79E6" w:rsidP="00AB79E6">
            <w:pPr>
              <w:pStyle w:val="SectionTitle"/>
              <w:pBdr>
                <w:bottom w:val="none" w:sz="0" w:space="0" w:color="auto"/>
              </w:pBdr>
              <w:spacing w:before="0" w:line="276" w:lineRule="auto"/>
              <w:rPr>
                <w:rFonts w:asciiTheme="minorHAnsi" w:hAnsiTheme="minorHAnsi" w:cs="Arial"/>
                <w:b/>
                <w:bCs/>
                <w:caps w:val="0"/>
                <w:spacing w:val="0"/>
              </w:rPr>
            </w:pPr>
            <w:r>
              <w:rPr>
                <w:rFonts w:asciiTheme="minorHAnsi" w:hAnsiTheme="minorHAnsi" w:cs="Arial"/>
                <w:b/>
                <w:bCs/>
                <w:caps w:val="0"/>
                <w:spacing w:val="0"/>
              </w:rPr>
              <w:t>Description:</w:t>
            </w:r>
          </w:p>
          <w:p w14:paraId="096E913B" w14:textId="77777777" w:rsidR="00296EC4" w:rsidRPr="00296EC4" w:rsidRDefault="00296EC4" w:rsidP="00296EC4">
            <w:pPr>
              <w:rPr>
                <w:lang w:eastAsia="ar-SA"/>
              </w:rPr>
            </w:pPr>
          </w:p>
          <w:p w14:paraId="0E8B7EE1" w14:textId="77777777" w:rsidR="007D1CE5" w:rsidRPr="00B44B02" w:rsidRDefault="007D1CE5" w:rsidP="00CB4DE4">
            <w:pPr>
              <w:spacing w:line="360" w:lineRule="auto"/>
              <w:ind w:firstLine="720"/>
              <w:jc w:val="both"/>
              <w:rPr>
                <w:rFonts w:asciiTheme="minorHAnsi" w:hAnsiTheme="minorHAnsi" w:cs="Arial"/>
                <w:sz w:val="20"/>
                <w:szCs w:val="20"/>
              </w:rPr>
            </w:pPr>
            <w:r w:rsidRPr="00B44B02">
              <w:rPr>
                <w:rFonts w:asciiTheme="minorHAnsi" w:hAnsiTheme="minorHAnsi" w:cs="Arial"/>
                <w:sz w:val="20"/>
                <w:szCs w:val="20"/>
              </w:rPr>
              <w:t>The project objective is to provide API for creating the whiteboard tool. Using this Whiteboard API Tool, we can do much functionality using SVG components.</w:t>
            </w:r>
          </w:p>
          <w:p w14:paraId="188F259B" w14:textId="77777777" w:rsidR="007D1CE5" w:rsidRPr="00B44B02" w:rsidRDefault="007D1CE5" w:rsidP="00CB4DE4">
            <w:pPr>
              <w:numPr>
                <w:ilvl w:val="0"/>
                <w:numId w:val="39"/>
              </w:numPr>
              <w:suppressAutoHyphens/>
              <w:spacing w:line="360" w:lineRule="auto"/>
              <w:ind w:left="1440"/>
              <w:jc w:val="both"/>
              <w:rPr>
                <w:rFonts w:asciiTheme="minorHAnsi" w:hAnsiTheme="minorHAnsi" w:cs="Arial"/>
                <w:sz w:val="20"/>
                <w:szCs w:val="20"/>
              </w:rPr>
            </w:pPr>
            <w:r w:rsidRPr="00B44B02">
              <w:rPr>
                <w:rFonts w:asciiTheme="minorHAnsi" w:hAnsiTheme="minorHAnsi" w:cs="Arial"/>
                <w:sz w:val="20"/>
                <w:szCs w:val="20"/>
              </w:rPr>
              <w:t>We can draw different kind of SVG shapes like circle, rectangle, textboxes, ellipse and free-drawing (pencil drawing).</w:t>
            </w:r>
          </w:p>
          <w:p w14:paraId="46A267B3" w14:textId="77777777" w:rsidR="007D1CE5" w:rsidRPr="00B44B02" w:rsidRDefault="007D1CE5" w:rsidP="00CB4DE4">
            <w:pPr>
              <w:numPr>
                <w:ilvl w:val="0"/>
                <w:numId w:val="39"/>
              </w:numPr>
              <w:suppressAutoHyphens/>
              <w:spacing w:line="360" w:lineRule="auto"/>
              <w:ind w:left="1440"/>
              <w:jc w:val="both"/>
              <w:rPr>
                <w:rFonts w:asciiTheme="minorHAnsi" w:hAnsiTheme="minorHAnsi" w:cs="Arial"/>
                <w:sz w:val="20"/>
                <w:szCs w:val="20"/>
              </w:rPr>
            </w:pPr>
            <w:r w:rsidRPr="00B44B02">
              <w:rPr>
                <w:rFonts w:asciiTheme="minorHAnsi" w:hAnsiTheme="minorHAnsi" w:cs="Arial"/>
                <w:sz w:val="20"/>
                <w:szCs w:val="20"/>
              </w:rPr>
              <w:t>We can do drag and drop operation</w:t>
            </w:r>
          </w:p>
          <w:p w14:paraId="5F71274D" w14:textId="77777777" w:rsidR="007D1CE5" w:rsidRPr="00B44B02" w:rsidRDefault="007D1CE5" w:rsidP="00CB4DE4">
            <w:pPr>
              <w:numPr>
                <w:ilvl w:val="0"/>
                <w:numId w:val="39"/>
              </w:numPr>
              <w:suppressAutoHyphens/>
              <w:spacing w:line="360" w:lineRule="auto"/>
              <w:ind w:left="1440"/>
              <w:jc w:val="both"/>
              <w:rPr>
                <w:rFonts w:asciiTheme="minorHAnsi" w:hAnsiTheme="minorHAnsi" w:cs="Arial"/>
                <w:sz w:val="20"/>
                <w:szCs w:val="20"/>
              </w:rPr>
            </w:pPr>
            <w:r w:rsidRPr="00B44B02">
              <w:rPr>
                <w:rFonts w:asciiTheme="minorHAnsi" w:hAnsiTheme="minorHAnsi" w:cs="Arial"/>
                <w:sz w:val="20"/>
                <w:szCs w:val="20"/>
              </w:rPr>
              <w:t xml:space="preserve">We can resize the drawn shapes; </w:t>
            </w:r>
          </w:p>
          <w:p w14:paraId="12FD96AF" w14:textId="77777777" w:rsidR="007D1CE5" w:rsidRPr="00B44B02" w:rsidRDefault="007D1CE5" w:rsidP="00CB4DE4">
            <w:pPr>
              <w:numPr>
                <w:ilvl w:val="0"/>
                <w:numId w:val="39"/>
              </w:numPr>
              <w:suppressAutoHyphens/>
              <w:spacing w:line="360" w:lineRule="auto"/>
              <w:ind w:left="1440"/>
              <w:jc w:val="both"/>
              <w:rPr>
                <w:rFonts w:asciiTheme="minorHAnsi" w:hAnsiTheme="minorHAnsi" w:cs="Arial"/>
                <w:sz w:val="20"/>
                <w:szCs w:val="20"/>
              </w:rPr>
            </w:pPr>
            <w:r w:rsidRPr="00B44B02">
              <w:rPr>
                <w:rFonts w:asciiTheme="minorHAnsi" w:hAnsiTheme="minorHAnsi" w:cs="Arial"/>
                <w:sz w:val="20"/>
                <w:szCs w:val="20"/>
              </w:rPr>
              <w:t xml:space="preserve">We can change </w:t>
            </w:r>
            <w:proofErr w:type="spellStart"/>
            <w:r w:rsidRPr="00B44B02">
              <w:rPr>
                <w:rFonts w:asciiTheme="minorHAnsi" w:hAnsiTheme="minorHAnsi" w:cs="Arial"/>
                <w:sz w:val="20"/>
                <w:szCs w:val="20"/>
              </w:rPr>
              <w:t>color</w:t>
            </w:r>
            <w:proofErr w:type="spellEnd"/>
            <w:r w:rsidRPr="00B44B02">
              <w:rPr>
                <w:rFonts w:asciiTheme="minorHAnsi" w:hAnsiTheme="minorHAnsi" w:cs="Arial"/>
                <w:sz w:val="20"/>
                <w:szCs w:val="20"/>
              </w:rPr>
              <w:t>, border, style, border-</w:t>
            </w:r>
            <w:proofErr w:type="spellStart"/>
            <w:r w:rsidRPr="00B44B02">
              <w:rPr>
                <w:rFonts w:asciiTheme="minorHAnsi" w:hAnsiTheme="minorHAnsi" w:cs="Arial"/>
                <w:sz w:val="20"/>
                <w:szCs w:val="20"/>
              </w:rPr>
              <w:t>color</w:t>
            </w:r>
            <w:proofErr w:type="spellEnd"/>
            <w:r w:rsidRPr="00B44B02">
              <w:rPr>
                <w:rFonts w:asciiTheme="minorHAnsi" w:hAnsiTheme="minorHAnsi" w:cs="Arial"/>
                <w:sz w:val="20"/>
                <w:szCs w:val="20"/>
              </w:rPr>
              <w:t>, fill-</w:t>
            </w:r>
            <w:proofErr w:type="spellStart"/>
            <w:r w:rsidRPr="00B44B02">
              <w:rPr>
                <w:rFonts w:asciiTheme="minorHAnsi" w:hAnsiTheme="minorHAnsi" w:cs="Arial"/>
                <w:sz w:val="20"/>
                <w:szCs w:val="20"/>
              </w:rPr>
              <w:t>color</w:t>
            </w:r>
            <w:proofErr w:type="spellEnd"/>
            <w:r w:rsidRPr="00B44B02">
              <w:rPr>
                <w:rFonts w:asciiTheme="minorHAnsi" w:hAnsiTheme="minorHAnsi" w:cs="Arial"/>
                <w:sz w:val="20"/>
                <w:szCs w:val="20"/>
              </w:rPr>
              <w:t xml:space="preserve"> etc.</w:t>
            </w:r>
          </w:p>
          <w:p w14:paraId="258A65A8" w14:textId="77777777" w:rsidR="007D1CE5" w:rsidRPr="00B44B02" w:rsidRDefault="007D1CE5" w:rsidP="00CB4DE4">
            <w:pPr>
              <w:numPr>
                <w:ilvl w:val="0"/>
                <w:numId w:val="39"/>
              </w:numPr>
              <w:suppressAutoHyphens/>
              <w:spacing w:line="360" w:lineRule="auto"/>
              <w:ind w:left="1440"/>
              <w:jc w:val="both"/>
              <w:rPr>
                <w:rFonts w:asciiTheme="minorHAnsi" w:hAnsiTheme="minorHAnsi" w:cs="Arial"/>
                <w:sz w:val="20"/>
                <w:szCs w:val="20"/>
              </w:rPr>
            </w:pPr>
            <w:r w:rsidRPr="00B44B02">
              <w:rPr>
                <w:rFonts w:asciiTheme="minorHAnsi" w:hAnsiTheme="minorHAnsi" w:cs="Arial"/>
                <w:sz w:val="20"/>
                <w:szCs w:val="20"/>
              </w:rPr>
              <w:t>We can edit or delete the shapes drawn.</w:t>
            </w:r>
          </w:p>
          <w:p w14:paraId="496AACB5" w14:textId="77777777" w:rsidR="007D1CE5" w:rsidRPr="00B44B02" w:rsidRDefault="007D1CE5" w:rsidP="00CB4DE4">
            <w:pPr>
              <w:spacing w:line="360" w:lineRule="auto"/>
              <w:jc w:val="both"/>
              <w:rPr>
                <w:rFonts w:asciiTheme="minorHAnsi" w:hAnsiTheme="minorHAnsi" w:cs="Arial"/>
                <w:sz w:val="20"/>
                <w:szCs w:val="20"/>
              </w:rPr>
            </w:pPr>
            <w:r w:rsidRPr="00B44B02">
              <w:rPr>
                <w:rFonts w:asciiTheme="minorHAnsi" w:hAnsiTheme="minorHAnsi" w:cs="Arial"/>
                <w:sz w:val="20"/>
                <w:szCs w:val="20"/>
              </w:rPr>
              <w:t>In this technique, we are having two types of users</w:t>
            </w:r>
          </w:p>
          <w:p w14:paraId="1C706AF5" w14:textId="77777777" w:rsidR="007D1CE5" w:rsidRPr="00B44B02" w:rsidRDefault="007D1CE5" w:rsidP="00CB4DE4">
            <w:pPr>
              <w:numPr>
                <w:ilvl w:val="1"/>
                <w:numId w:val="38"/>
              </w:numPr>
              <w:suppressAutoHyphens/>
              <w:spacing w:line="360" w:lineRule="auto"/>
              <w:ind w:left="720"/>
              <w:jc w:val="both"/>
              <w:rPr>
                <w:rFonts w:asciiTheme="minorHAnsi" w:hAnsiTheme="minorHAnsi" w:cs="Arial"/>
                <w:sz w:val="20"/>
                <w:szCs w:val="20"/>
              </w:rPr>
            </w:pPr>
            <w:r w:rsidRPr="00B44B02">
              <w:rPr>
                <w:rFonts w:asciiTheme="minorHAnsi" w:hAnsiTheme="minorHAnsi" w:cs="Arial"/>
                <w:sz w:val="20"/>
                <w:szCs w:val="20"/>
              </w:rPr>
              <w:t>Presenter (One who creates the session and acts as the owner of the session/meeting)</w:t>
            </w:r>
          </w:p>
          <w:p w14:paraId="1FC3EC42" w14:textId="77777777" w:rsidR="007D1CE5" w:rsidRPr="00B44B02" w:rsidRDefault="007D1CE5" w:rsidP="00CB4DE4">
            <w:pPr>
              <w:numPr>
                <w:ilvl w:val="1"/>
                <w:numId w:val="38"/>
              </w:numPr>
              <w:suppressAutoHyphens/>
              <w:spacing w:line="360" w:lineRule="auto"/>
              <w:ind w:left="720"/>
              <w:jc w:val="both"/>
              <w:rPr>
                <w:rFonts w:asciiTheme="minorHAnsi" w:hAnsiTheme="minorHAnsi" w:cs="Arial"/>
                <w:sz w:val="20"/>
                <w:szCs w:val="20"/>
              </w:rPr>
            </w:pPr>
            <w:r w:rsidRPr="00B44B02">
              <w:rPr>
                <w:rFonts w:asciiTheme="minorHAnsi" w:hAnsiTheme="minorHAnsi" w:cs="Arial"/>
                <w:sz w:val="20"/>
                <w:szCs w:val="20"/>
              </w:rPr>
              <w:t>Participant (People who joins the session by logging in and acts as the members of the session/meeting.)</w:t>
            </w:r>
          </w:p>
          <w:p w14:paraId="3A4B5CBE" w14:textId="77777777" w:rsidR="007D1CE5" w:rsidRPr="00B44B02" w:rsidRDefault="007D1CE5" w:rsidP="00CB4DE4">
            <w:pPr>
              <w:spacing w:line="360" w:lineRule="auto"/>
              <w:jc w:val="both"/>
              <w:rPr>
                <w:rFonts w:asciiTheme="minorHAnsi" w:hAnsiTheme="minorHAnsi" w:cs="Arial"/>
                <w:sz w:val="20"/>
                <w:szCs w:val="20"/>
              </w:rPr>
            </w:pPr>
            <w:r w:rsidRPr="00B44B02">
              <w:rPr>
                <w:rFonts w:asciiTheme="minorHAnsi" w:hAnsiTheme="minorHAnsi" w:cs="Arial"/>
                <w:sz w:val="20"/>
                <w:szCs w:val="20"/>
              </w:rPr>
              <w:t xml:space="preserve">By using </w:t>
            </w:r>
            <w:r w:rsidRPr="00B44B02">
              <w:rPr>
                <w:rFonts w:asciiTheme="minorHAnsi" w:hAnsiTheme="minorHAnsi" w:cs="Arial"/>
                <w:b/>
                <w:sz w:val="20"/>
                <w:szCs w:val="20"/>
              </w:rPr>
              <w:t>WEBRTC</w:t>
            </w:r>
            <w:r w:rsidRPr="00B44B02">
              <w:rPr>
                <w:rFonts w:asciiTheme="minorHAnsi" w:hAnsiTheme="minorHAnsi" w:cs="Arial"/>
                <w:sz w:val="20"/>
                <w:szCs w:val="20"/>
              </w:rPr>
              <w:t xml:space="preserve"> techniques, users can view the presenter’s whiteboard screen activities and will be able to achieve the real-time communication.</w:t>
            </w:r>
          </w:p>
          <w:p w14:paraId="7831CAC6" w14:textId="77777777" w:rsidR="007D1CE5" w:rsidRPr="00B44B02" w:rsidRDefault="007D1CE5" w:rsidP="00CB4DE4">
            <w:pPr>
              <w:spacing w:line="360" w:lineRule="auto"/>
              <w:jc w:val="both"/>
              <w:rPr>
                <w:rFonts w:asciiTheme="minorHAnsi" w:hAnsiTheme="minorHAnsi" w:cs="Arial"/>
                <w:sz w:val="20"/>
                <w:szCs w:val="20"/>
              </w:rPr>
            </w:pPr>
            <w:r w:rsidRPr="00B44B02">
              <w:rPr>
                <w:rFonts w:asciiTheme="minorHAnsi" w:hAnsiTheme="minorHAnsi" w:cs="Arial"/>
                <w:sz w:val="20"/>
                <w:szCs w:val="20"/>
              </w:rPr>
              <w:t>Here, users can create audio and video calls between them.</w:t>
            </w:r>
          </w:p>
          <w:p w14:paraId="293D0165" w14:textId="77777777" w:rsidR="007D1CE5" w:rsidRPr="00B44B02" w:rsidRDefault="007D1CE5" w:rsidP="00CB4DE4">
            <w:pPr>
              <w:spacing w:line="276" w:lineRule="auto"/>
              <w:rPr>
                <w:rFonts w:asciiTheme="minorHAnsi" w:hAnsiTheme="minorHAnsi" w:cs="Arial"/>
                <w:sz w:val="20"/>
                <w:szCs w:val="20"/>
              </w:rPr>
            </w:pPr>
          </w:p>
          <w:p w14:paraId="246B5616" w14:textId="77777777" w:rsidR="007D1CE5" w:rsidRPr="00306AF5" w:rsidRDefault="007D1CE5" w:rsidP="00CB4DE4">
            <w:pPr>
              <w:spacing w:line="276" w:lineRule="auto"/>
              <w:rPr>
                <w:rFonts w:asciiTheme="minorHAnsi" w:hAnsiTheme="minorHAnsi" w:cs="Arial"/>
                <w:b/>
                <w:bCs/>
                <w:sz w:val="20"/>
                <w:szCs w:val="20"/>
              </w:rPr>
            </w:pPr>
            <w:r w:rsidRPr="00306AF5">
              <w:rPr>
                <w:rFonts w:asciiTheme="minorHAnsi" w:hAnsiTheme="minorHAnsi" w:cs="Arial"/>
                <w:b/>
                <w:bCs/>
                <w:sz w:val="20"/>
                <w:szCs w:val="20"/>
              </w:rPr>
              <w:t xml:space="preserve">Responsibilities:     </w:t>
            </w:r>
          </w:p>
          <w:p w14:paraId="44D24E07" w14:textId="77777777" w:rsidR="007D1CE5" w:rsidRPr="00B44B02" w:rsidRDefault="007D1CE5" w:rsidP="00CB4DE4">
            <w:pPr>
              <w:numPr>
                <w:ilvl w:val="0"/>
                <w:numId w:val="37"/>
              </w:numPr>
              <w:tabs>
                <w:tab w:val="left" w:pos="546"/>
              </w:tabs>
              <w:suppressAutoHyphens/>
              <w:spacing w:line="360" w:lineRule="auto"/>
              <w:ind w:left="1080"/>
              <w:jc w:val="both"/>
              <w:rPr>
                <w:rFonts w:asciiTheme="minorHAnsi" w:hAnsiTheme="minorHAnsi" w:cs="Arial"/>
                <w:color w:val="000000"/>
                <w:sz w:val="20"/>
                <w:szCs w:val="20"/>
              </w:rPr>
            </w:pPr>
            <w:r w:rsidRPr="00B44B02">
              <w:rPr>
                <w:rFonts w:asciiTheme="minorHAnsi" w:hAnsiTheme="minorHAnsi" w:cs="Arial"/>
                <w:sz w:val="20"/>
                <w:szCs w:val="20"/>
              </w:rPr>
              <w:t>Designed the API as per the requirement.</w:t>
            </w:r>
          </w:p>
          <w:p w14:paraId="530839AF" w14:textId="77777777" w:rsidR="007D1CE5" w:rsidRPr="00B44B02" w:rsidRDefault="007D1CE5" w:rsidP="00CB4DE4">
            <w:pPr>
              <w:numPr>
                <w:ilvl w:val="0"/>
                <w:numId w:val="37"/>
              </w:numPr>
              <w:tabs>
                <w:tab w:val="left" w:pos="546"/>
              </w:tabs>
              <w:suppressAutoHyphens/>
              <w:spacing w:line="360" w:lineRule="auto"/>
              <w:ind w:left="1080"/>
              <w:rPr>
                <w:rFonts w:asciiTheme="minorHAnsi" w:hAnsiTheme="minorHAnsi" w:cs="Arial"/>
                <w:color w:val="000000"/>
                <w:sz w:val="20"/>
                <w:szCs w:val="20"/>
              </w:rPr>
            </w:pPr>
            <w:r w:rsidRPr="00B44B02">
              <w:rPr>
                <w:rFonts w:asciiTheme="minorHAnsi" w:hAnsiTheme="minorHAnsi" w:cs="Arial"/>
                <w:color w:val="000000"/>
                <w:sz w:val="20"/>
                <w:szCs w:val="20"/>
              </w:rPr>
              <w:t>Added functionality to the designed screens.</w:t>
            </w:r>
          </w:p>
          <w:p w14:paraId="7D99D1ED" w14:textId="77777777" w:rsidR="007D1CE5" w:rsidRPr="00B44B02" w:rsidRDefault="007D1CE5" w:rsidP="00CB4DE4">
            <w:pPr>
              <w:numPr>
                <w:ilvl w:val="0"/>
                <w:numId w:val="37"/>
              </w:numPr>
              <w:tabs>
                <w:tab w:val="left" w:pos="546"/>
              </w:tabs>
              <w:suppressAutoHyphens/>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Handled the project independently</w:t>
            </w:r>
          </w:p>
          <w:p w14:paraId="11176BC2" w14:textId="77777777" w:rsidR="007D1CE5" w:rsidRPr="00B44B02" w:rsidRDefault="007D1CE5" w:rsidP="00CB4DE4">
            <w:pPr>
              <w:numPr>
                <w:ilvl w:val="0"/>
                <w:numId w:val="37"/>
              </w:numPr>
              <w:tabs>
                <w:tab w:val="left" w:pos="546"/>
              </w:tabs>
              <w:suppressAutoHyphens/>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Prepared technical and functional documentation.</w:t>
            </w:r>
          </w:p>
          <w:p w14:paraId="4A8DB24A" w14:textId="77777777" w:rsidR="007D1CE5" w:rsidRPr="00B44B02" w:rsidRDefault="007D1CE5" w:rsidP="00CB4DE4">
            <w:pPr>
              <w:pStyle w:val="ww-htmlpreformatted"/>
              <w:numPr>
                <w:ilvl w:val="0"/>
                <w:numId w:val="37"/>
              </w:numPr>
              <w:tabs>
                <w:tab w:val="left" w:pos="546"/>
              </w:tabs>
              <w:spacing w:line="360" w:lineRule="auto"/>
              <w:ind w:left="1080"/>
              <w:jc w:val="both"/>
              <w:rPr>
                <w:rFonts w:asciiTheme="minorHAnsi" w:hAnsiTheme="minorHAnsi" w:cs="Arial"/>
                <w:sz w:val="20"/>
              </w:rPr>
            </w:pPr>
            <w:r w:rsidRPr="00B44B02">
              <w:rPr>
                <w:rFonts w:asciiTheme="minorHAnsi" w:hAnsiTheme="minorHAnsi" w:cs="Arial"/>
                <w:color w:val="000000"/>
                <w:sz w:val="20"/>
              </w:rPr>
              <w:t>Created the application package and tested it against the customer standards.</w:t>
            </w:r>
          </w:p>
          <w:p w14:paraId="38FD9F4B" w14:textId="369887E3" w:rsidR="007D1CE5" w:rsidRPr="00B44B02" w:rsidRDefault="00296EC4" w:rsidP="00CB4DE4">
            <w:pPr>
              <w:spacing w:line="259" w:lineRule="auto"/>
              <w:rPr>
                <w:rFonts w:asciiTheme="minorHAnsi" w:eastAsia="Arial" w:hAnsiTheme="minorHAnsi" w:cs="Arial"/>
                <w:color w:val="3F3A38"/>
                <w:sz w:val="20"/>
                <w:szCs w:val="20"/>
              </w:rPr>
            </w:pPr>
            <w:r w:rsidRPr="00B44B02">
              <w:rPr>
                <w:rFonts w:asciiTheme="minorHAnsi" w:eastAsia="Arial" w:hAnsiTheme="minorHAnsi" w:cs="Arial"/>
                <w:noProof/>
                <w:color w:val="0E4194"/>
                <w:sz w:val="20"/>
                <w:szCs w:val="20"/>
              </w:rPr>
              <w:drawing>
                <wp:inline distT="0" distB="0" distL="0" distR="0" wp14:anchorId="14A1E137" wp14:editId="2149B4FA">
                  <wp:extent cx="4787900" cy="9017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
        </w:tc>
      </w:tr>
      <w:tr w:rsidR="007D1CE5" w:rsidRPr="00B44B02" w14:paraId="45206B76" w14:textId="77777777" w:rsidTr="00CB4DE4">
        <w:trPr>
          <w:trHeight w:val="4731"/>
        </w:trPr>
        <w:tc>
          <w:tcPr>
            <w:tcW w:w="1811" w:type="dxa"/>
          </w:tcPr>
          <w:p w14:paraId="23FBD876" w14:textId="77777777" w:rsidR="007D1CE5" w:rsidRPr="00B44B02" w:rsidRDefault="007D1CE5" w:rsidP="00CB4DE4">
            <w:pPr>
              <w:spacing w:line="259" w:lineRule="auto"/>
              <w:rPr>
                <w:rFonts w:asciiTheme="minorHAnsi" w:eastAsia="Arial" w:hAnsiTheme="minorHAnsi" w:cs="Arial"/>
                <w:color w:val="0E4194"/>
                <w:sz w:val="20"/>
                <w:szCs w:val="20"/>
              </w:rPr>
            </w:pPr>
          </w:p>
          <w:p w14:paraId="0FABE5BC" w14:textId="77777777" w:rsidR="007D1CE5" w:rsidRPr="00B44B02" w:rsidRDefault="007D1CE5" w:rsidP="00CB4DE4">
            <w:pPr>
              <w:spacing w:line="259" w:lineRule="auto"/>
              <w:rPr>
                <w:rFonts w:asciiTheme="minorHAnsi" w:eastAsia="Arial" w:hAnsiTheme="minorHAnsi" w:cs="Arial"/>
                <w:color w:val="0E4194"/>
                <w:sz w:val="20"/>
                <w:szCs w:val="20"/>
              </w:rPr>
            </w:pPr>
            <w:r w:rsidRPr="00B44B02">
              <w:rPr>
                <w:rFonts w:asciiTheme="minorHAnsi" w:eastAsia="Arial" w:hAnsiTheme="minorHAnsi" w:cs="Arial"/>
                <w:color w:val="0E4194"/>
                <w:sz w:val="20"/>
                <w:szCs w:val="20"/>
              </w:rPr>
              <w:t>June 2013</w:t>
            </w:r>
          </w:p>
          <w:p w14:paraId="50991FFB" w14:textId="77777777" w:rsidR="007D1CE5" w:rsidRPr="00B44B02" w:rsidRDefault="007D1CE5" w:rsidP="00CB4DE4">
            <w:pPr>
              <w:spacing w:line="259" w:lineRule="auto"/>
              <w:rPr>
                <w:rFonts w:asciiTheme="minorHAnsi" w:eastAsia="Arial" w:hAnsiTheme="minorHAnsi" w:cs="Arial"/>
                <w:color w:val="0E4194"/>
                <w:sz w:val="20"/>
                <w:szCs w:val="20"/>
              </w:rPr>
            </w:pPr>
            <w:r w:rsidRPr="00B44B02">
              <w:rPr>
                <w:rFonts w:asciiTheme="minorHAnsi" w:eastAsia="Arial" w:hAnsiTheme="minorHAnsi" w:cs="Arial"/>
                <w:color w:val="0E4194"/>
                <w:sz w:val="20"/>
                <w:szCs w:val="20"/>
              </w:rPr>
              <w:t xml:space="preserve">– July 2014 </w:t>
            </w:r>
          </w:p>
          <w:p w14:paraId="1D6CD35A" w14:textId="77777777" w:rsidR="007D1CE5" w:rsidRPr="00B44B02" w:rsidRDefault="007D1CE5" w:rsidP="00CB4DE4">
            <w:pPr>
              <w:spacing w:line="259" w:lineRule="auto"/>
              <w:rPr>
                <w:rFonts w:asciiTheme="minorHAnsi" w:eastAsia="Arial" w:hAnsiTheme="minorHAnsi" w:cs="Arial"/>
                <w:color w:val="3F3A38"/>
                <w:sz w:val="20"/>
                <w:szCs w:val="20"/>
              </w:rPr>
            </w:pPr>
          </w:p>
        </w:tc>
        <w:tc>
          <w:tcPr>
            <w:tcW w:w="7630" w:type="dxa"/>
          </w:tcPr>
          <w:p w14:paraId="72F4DE23" w14:textId="040FBE6C" w:rsidR="007D1CE5" w:rsidRDefault="007D1CE5" w:rsidP="00CB4DE4">
            <w:pPr>
              <w:spacing w:after="1" w:line="259" w:lineRule="auto"/>
              <w:ind w:left="2"/>
              <w:rPr>
                <w:rFonts w:asciiTheme="minorHAnsi" w:eastAsia="Arial" w:hAnsiTheme="minorHAnsi" w:cs="Arial"/>
                <w:color w:val="3F3A38"/>
                <w:sz w:val="20"/>
                <w:szCs w:val="20"/>
              </w:rPr>
            </w:pPr>
            <w:r w:rsidRPr="00B44B02">
              <w:rPr>
                <w:rFonts w:asciiTheme="minorHAnsi" w:eastAsia="Arial" w:hAnsiTheme="minorHAnsi" w:cs="Arial"/>
                <w:noProof/>
                <w:color w:val="0E4194"/>
                <w:sz w:val="20"/>
                <w:szCs w:val="20"/>
              </w:rPr>
              <w:drawing>
                <wp:inline distT="0" distB="0" distL="0" distR="0" wp14:anchorId="73CB6F9D" wp14:editId="5E85BE36">
                  <wp:extent cx="4787900" cy="9017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
          <w:p w14:paraId="6B08EB55" w14:textId="5038FB43" w:rsidR="00FF706B" w:rsidRPr="00B44B02" w:rsidRDefault="00FF706B" w:rsidP="00CB4DE4">
            <w:pPr>
              <w:spacing w:after="1" w:line="259" w:lineRule="auto"/>
              <w:ind w:left="2"/>
              <w:rPr>
                <w:rFonts w:asciiTheme="minorHAnsi" w:eastAsia="Arial" w:hAnsiTheme="minorHAnsi" w:cs="Arial"/>
                <w:color w:val="3F3A38"/>
                <w:sz w:val="20"/>
                <w:szCs w:val="20"/>
              </w:rPr>
            </w:pPr>
            <w:r w:rsidRPr="00306AF5">
              <w:rPr>
                <w:rFonts w:asciiTheme="minorHAnsi" w:eastAsia="Arial" w:hAnsiTheme="minorHAnsi" w:cs="Arial"/>
                <w:b/>
                <w:bCs/>
                <w:color w:val="0E4194"/>
                <w:sz w:val="21"/>
                <w:szCs w:val="21"/>
              </w:rPr>
              <w:t>Web Tech Lead and Developer</w:t>
            </w:r>
          </w:p>
          <w:p w14:paraId="36FAD8A1" w14:textId="77777777" w:rsidR="007D1CE5" w:rsidRPr="00FF706B" w:rsidRDefault="007D1CE5" w:rsidP="00CB4DE4">
            <w:pPr>
              <w:spacing w:line="259" w:lineRule="auto"/>
              <w:rPr>
                <w:rFonts w:asciiTheme="minorHAnsi" w:eastAsia="Arial" w:hAnsiTheme="minorHAnsi" w:cs="Arial"/>
                <w:b/>
                <w:color w:val="3F3A38"/>
                <w:sz w:val="20"/>
                <w:szCs w:val="20"/>
              </w:rPr>
            </w:pPr>
            <w:r w:rsidRPr="00FF706B">
              <w:rPr>
                <w:rFonts w:asciiTheme="minorHAnsi" w:hAnsiTheme="minorHAnsi" w:cs="Arial"/>
                <w:b/>
                <w:sz w:val="20"/>
                <w:szCs w:val="20"/>
              </w:rPr>
              <w:t>Boeing Inc</w:t>
            </w:r>
            <w:r w:rsidRPr="00FF706B">
              <w:rPr>
                <w:rFonts w:asciiTheme="minorHAnsi" w:eastAsia="Arial" w:hAnsiTheme="minorHAnsi" w:cs="Arial"/>
                <w:b/>
                <w:color w:val="3F3A38"/>
                <w:sz w:val="20"/>
                <w:szCs w:val="20"/>
              </w:rPr>
              <w:t xml:space="preserve"> </w:t>
            </w:r>
          </w:p>
          <w:p w14:paraId="50557254" w14:textId="77777777" w:rsidR="007D1CE5" w:rsidRPr="00B44B02" w:rsidRDefault="007D1CE5" w:rsidP="00CB4DE4">
            <w:pPr>
              <w:spacing w:line="259" w:lineRule="auto"/>
              <w:rPr>
                <w:rFonts w:asciiTheme="minorHAnsi" w:eastAsia="Arial" w:hAnsiTheme="minorHAnsi" w:cs="Arial"/>
                <w:b/>
                <w:color w:val="3F3A38"/>
                <w:sz w:val="20"/>
                <w:szCs w:val="20"/>
              </w:rPr>
            </w:pPr>
          </w:p>
          <w:p w14:paraId="790FD22F" w14:textId="77777777" w:rsidR="007D1CE5" w:rsidRPr="00B44B02" w:rsidRDefault="007D1CE5" w:rsidP="00CB4DE4">
            <w:pPr>
              <w:suppressAutoHyphens/>
              <w:spacing w:line="276" w:lineRule="auto"/>
              <w:rPr>
                <w:rFonts w:asciiTheme="minorHAnsi" w:hAnsiTheme="minorHAnsi" w:cs="Arial"/>
                <w:b/>
                <w:sz w:val="20"/>
                <w:szCs w:val="20"/>
              </w:rPr>
            </w:pPr>
            <w:r w:rsidRPr="00B44B02">
              <w:rPr>
                <w:rFonts w:asciiTheme="minorHAnsi" w:hAnsiTheme="minorHAnsi" w:cs="Arial"/>
                <w:b/>
                <w:color w:val="000000"/>
                <w:sz w:val="20"/>
                <w:szCs w:val="20"/>
              </w:rPr>
              <w:t xml:space="preserve">Automation Tool </w:t>
            </w:r>
          </w:p>
          <w:p w14:paraId="6EFF54D3" w14:textId="77777777" w:rsidR="007D1CE5" w:rsidRPr="00B44B02" w:rsidRDefault="007D1CE5" w:rsidP="00CB4DE4">
            <w:pPr>
              <w:suppressAutoHyphens/>
              <w:spacing w:line="276" w:lineRule="auto"/>
              <w:ind w:left="360"/>
              <w:rPr>
                <w:rFonts w:asciiTheme="minorHAnsi" w:hAnsiTheme="minorHAnsi"/>
                <w:b/>
                <w:sz w:val="20"/>
                <w:szCs w:val="20"/>
              </w:rPr>
            </w:pPr>
          </w:p>
          <w:p w14:paraId="54661751" w14:textId="77777777"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Title:               Automation Tool for aircraft testing</w:t>
            </w:r>
          </w:p>
          <w:p w14:paraId="6B995138" w14:textId="77777777"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 xml:space="preserve">Framework:    Bootstrap using HTML 5, CSS 3, </w:t>
            </w:r>
            <w:proofErr w:type="spellStart"/>
            <w:r w:rsidRPr="00B44B02">
              <w:rPr>
                <w:rFonts w:asciiTheme="minorHAnsi" w:hAnsiTheme="minorHAnsi" w:cs="Arial"/>
                <w:sz w:val="20"/>
                <w:szCs w:val="20"/>
              </w:rPr>
              <w:t>AngularJs</w:t>
            </w:r>
            <w:proofErr w:type="spellEnd"/>
            <w:r w:rsidRPr="00B44B02">
              <w:rPr>
                <w:rFonts w:asciiTheme="minorHAnsi" w:hAnsiTheme="minorHAnsi" w:cs="Arial"/>
                <w:sz w:val="20"/>
                <w:szCs w:val="20"/>
              </w:rPr>
              <w:t xml:space="preserve"> JavaScript, </w:t>
            </w:r>
            <w:proofErr w:type="spellStart"/>
            <w:r w:rsidRPr="00B44B02">
              <w:rPr>
                <w:rFonts w:asciiTheme="minorHAnsi" w:hAnsiTheme="minorHAnsi" w:cs="Arial"/>
                <w:sz w:val="20"/>
                <w:szCs w:val="20"/>
              </w:rPr>
              <w:t>Jquery</w:t>
            </w:r>
            <w:proofErr w:type="spellEnd"/>
            <w:r w:rsidRPr="00B44B02">
              <w:rPr>
                <w:rFonts w:asciiTheme="minorHAnsi" w:hAnsiTheme="minorHAnsi" w:cs="Arial"/>
                <w:sz w:val="20"/>
                <w:szCs w:val="20"/>
              </w:rPr>
              <w:t>, JSON</w:t>
            </w:r>
          </w:p>
          <w:p w14:paraId="73CDC687" w14:textId="77777777" w:rsidR="007D1CE5" w:rsidRPr="00B44B02" w:rsidRDefault="007D1CE5" w:rsidP="00CB4DE4">
            <w:pPr>
              <w:spacing w:line="276" w:lineRule="auto"/>
              <w:rPr>
                <w:rFonts w:asciiTheme="minorHAnsi" w:hAnsiTheme="minorHAnsi" w:cs="Arial"/>
                <w:sz w:val="20"/>
                <w:szCs w:val="20"/>
              </w:rPr>
            </w:pPr>
            <w:r w:rsidRPr="00B44B02">
              <w:rPr>
                <w:rFonts w:asciiTheme="minorHAnsi" w:hAnsiTheme="minorHAnsi" w:cs="Arial"/>
                <w:sz w:val="20"/>
                <w:szCs w:val="20"/>
              </w:rPr>
              <w:t xml:space="preserve">Back End:    </w:t>
            </w:r>
            <w:r w:rsidR="004E48D5" w:rsidRPr="00B44B02">
              <w:rPr>
                <w:rFonts w:asciiTheme="minorHAnsi" w:hAnsiTheme="minorHAnsi" w:cs="Arial"/>
                <w:sz w:val="20"/>
                <w:szCs w:val="20"/>
              </w:rPr>
              <w:t xml:space="preserve">  </w:t>
            </w:r>
            <w:r w:rsidRPr="00B44B02">
              <w:rPr>
                <w:rFonts w:asciiTheme="minorHAnsi" w:hAnsiTheme="minorHAnsi" w:cs="Arial"/>
                <w:sz w:val="20"/>
                <w:szCs w:val="20"/>
              </w:rPr>
              <w:t>MongoDB</w:t>
            </w:r>
          </w:p>
          <w:p w14:paraId="38462C8B" w14:textId="77777777" w:rsidR="007D1CE5" w:rsidRPr="00B44B02" w:rsidRDefault="007D1CE5" w:rsidP="00CB4DE4">
            <w:pPr>
              <w:spacing w:line="276" w:lineRule="auto"/>
              <w:rPr>
                <w:rFonts w:asciiTheme="minorHAnsi" w:hAnsiTheme="minorHAnsi" w:cs="Arial"/>
                <w:sz w:val="20"/>
                <w:szCs w:val="20"/>
              </w:rPr>
            </w:pPr>
          </w:p>
          <w:p w14:paraId="467C8566" w14:textId="4A7C836D" w:rsidR="007D1CE5" w:rsidRDefault="007D1CE5" w:rsidP="00FF706B">
            <w:pPr>
              <w:pStyle w:val="SectionTitle"/>
              <w:pBdr>
                <w:bottom w:val="none" w:sz="0" w:space="0" w:color="auto"/>
              </w:pBdr>
              <w:spacing w:before="0" w:line="276" w:lineRule="auto"/>
              <w:rPr>
                <w:rFonts w:asciiTheme="minorHAnsi" w:hAnsiTheme="minorHAnsi" w:cs="Arial"/>
                <w:b/>
                <w:bCs/>
                <w:caps w:val="0"/>
                <w:spacing w:val="0"/>
              </w:rPr>
            </w:pPr>
            <w:r w:rsidRPr="00FF706B">
              <w:rPr>
                <w:rFonts w:asciiTheme="minorHAnsi" w:hAnsiTheme="minorHAnsi" w:cs="Arial"/>
                <w:b/>
                <w:bCs/>
                <w:caps w:val="0"/>
                <w:spacing w:val="0"/>
              </w:rPr>
              <w:t>Description:</w:t>
            </w:r>
          </w:p>
          <w:p w14:paraId="25CABEF2" w14:textId="77777777" w:rsidR="00FF706B" w:rsidRPr="00FF706B" w:rsidRDefault="00FF706B" w:rsidP="00FF706B">
            <w:pPr>
              <w:rPr>
                <w:lang w:eastAsia="ar-SA"/>
              </w:rPr>
            </w:pPr>
          </w:p>
          <w:p w14:paraId="321674CB" w14:textId="77777777" w:rsidR="007D1CE5" w:rsidRPr="00B44B02" w:rsidRDefault="007D1CE5" w:rsidP="00CB4DE4">
            <w:pPr>
              <w:spacing w:line="360" w:lineRule="auto"/>
              <w:jc w:val="both"/>
              <w:rPr>
                <w:rFonts w:asciiTheme="minorHAnsi" w:hAnsiTheme="minorHAnsi" w:cs="Arial"/>
                <w:sz w:val="20"/>
                <w:szCs w:val="20"/>
              </w:rPr>
            </w:pPr>
            <w:r w:rsidRPr="00B44B02">
              <w:rPr>
                <w:rFonts w:asciiTheme="minorHAnsi" w:hAnsiTheme="minorHAnsi" w:cs="Arial"/>
                <w:sz w:val="20"/>
                <w:szCs w:val="20"/>
              </w:rPr>
              <w:t xml:space="preserve">The project objective is to provide easy access to design </w:t>
            </w:r>
            <w:proofErr w:type="gramStart"/>
            <w:r w:rsidRPr="00B44B02">
              <w:rPr>
                <w:rFonts w:asciiTheme="minorHAnsi" w:hAnsiTheme="minorHAnsi" w:cs="Arial"/>
                <w:sz w:val="20"/>
                <w:szCs w:val="20"/>
              </w:rPr>
              <w:t>a</w:t>
            </w:r>
            <w:proofErr w:type="gramEnd"/>
            <w:r w:rsidRPr="00B44B02">
              <w:rPr>
                <w:rFonts w:asciiTheme="minorHAnsi" w:hAnsiTheme="minorHAnsi" w:cs="Arial"/>
                <w:sz w:val="20"/>
                <w:szCs w:val="20"/>
              </w:rPr>
              <w:t xml:space="preserve"> aircraft parts systematically by creating a plan inputs as geometrical. User contains 3 roles as lead Engineer, developer and support Engineer. User logging authentication is also there. We can able to delegate the task to others. Global search &amp; Plan Search available in all </w:t>
            </w:r>
            <w:proofErr w:type="spellStart"/>
            <w:proofErr w:type="gramStart"/>
            <w:r w:rsidRPr="00B44B02">
              <w:rPr>
                <w:rFonts w:asciiTheme="minorHAnsi" w:hAnsiTheme="minorHAnsi" w:cs="Arial"/>
                <w:sz w:val="20"/>
                <w:szCs w:val="20"/>
              </w:rPr>
              <w:t>screens.Reports</w:t>
            </w:r>
            <w:proofErr w:type="spellEnd"/>
            <w:proofErr w:type="gramEnd"/>
            <w:r w:rsidRPr="00B44B02">
              <w:rPr>
                <w:rFonts w:asciiTheme="minorHAnsi" w:hAnsiTheme="minorHAnsi" w:cs="Arial"/>
                <w:sz w:val="20"/>
                <w:szCs w:val="20"/>
              </w:rPr>
              <w:t xml:space="preserve"> can be seen using animated Charts &amp; Graphs. Using </w:t>
            </w:r>
            <w:proofErr w:type="spellStart"/>
            <w:r w:rsidRPr="00B44B02">
              <w:rPr>
                <w:rFonts w:asciiTheme="minorHAnsi" w:hAnsiTheme="minorHAnsi" w:cs="Arial"/>
                <w:sz w:val="20"/>
                <w:szCs w:val="20"/>
              </w:rPr>
              <w:t>Javascript</w:t>
            </w:r>
            <w:proofErr w:type="spellEnd"/>
            <w:r w:rsidRPr="00B44B02">
              <w:rPr>
                <w:rFonts w:asciiTheme="minorHAnsi" w:hAnsiTheme="minorHAnsi" w:cs="Arial"/>
                <w:sz w:val="20"/>
                <w:szCs w:val="20"/>
              </w:rPr>
              <w:t xml:space="preserve"> the inputs are framed as json objects. In backend the python will take the json input from the UI and call client side scripts return back the output form of json file. Plan information is stored in the MongoDB for future reference.</w:t>
            </w:r>
          </w:p>
          <w:p w14:paraId="228B6850" w14:textId="77777777" w:rsidR="007D1CE5" w:rsidRPr="00B44B02" w:rsidRDefault="007D1CE5" w:rsidP="00CB4DE4">
            <w:pPr>
              <w:spacing w:line="276" w:lineRule="auto"/>
              <w:rPr>
                <w:rFonts w:asciiTheme="minorHAnsi" w:hAnsiTheme="minorHAnsi" w:cs="Arial"/>
                <w:sz w:val="20"/>
                <w:szCs w:val="20"/>
              </w:rPr>
            </w:pPr>
          </w:p>
          <w:p w14:paraId="592D935D" w14:textId="77777777" w:rsidR="004E48D5" w:rsidRPr="00FF706B" w:rsidRDefault="004E48D5" w:rsidP="00CB4DE4">
            <w:pPr>
              <w:spacing w:line="276" w:lineRule="auto"/>
              <w:rPr>
                <w:rFonts w:asciiTheme="minorHAnsi" w:hAnsiTheme="minorHAnsi" w:cs="Arial"/>
                <w:b/>
                <w:bCs/>
                <w:sz w:val="20"/>
                <w:szCs w:val="20"/>
              </w:rPr>
            </w:pPr>
            <w:r w:rsidRPr="00FF706B">
              <w:rPr>
                <w:rFonts w:asciiTheme="minorHAnsi" w:hAnsiTheme="minorHAnsi" w:cs="Arial"/>
                <w:b/>
                <w:bCs/>
                <w:sz w:val="20"/>
                <w:szCs w:val="20"/>
              </w:rPr>
              <w:t xml:space="preserve">Responsibilities:     </w:t>
            </w:r>
          </w:p>
          <w:p w14:paraId="447B2982" w14:textId="77777777" w:rsidR="004E48D5" w:rsidRPr="00B44B02" w:rsidRDefault="004E48D5" w:rsidP="00CB4DE4">
            <w:pPr>
              <w:numPr>
                <w:ilvl w:val="0"/>
                <w:numId w:val="37"/>
              </w:numPr>
              <w:shd w:val="clear" w:color="auto" w:fill="FFFFFF"/>
              <w:spacing w:line="360" w:lineRule="auto"/>
              <w:ind w:left="1080"/>
              <w:rPr>
                <w:rFonts w:asciiTheme="minorHAnsi" w:hAnsiTheme="minorHAnsi" w:cs="Arial"/>
                <w:color w:val="000000"/>
                <w:sz w:val="20"/>
                <w:szCs w:val="20"/>
              </w:rPr>
            </w:pPr>
            <w:r w:rsidRPr="00B44B02">
              <w:rPr>
                <w:rFonts w:asciiTheme="minorHAnsi" w:hAnsiTheme="minorHAnsi" w:cs="Arial"/>
                <w:color w:val="000000"/>
                <w:sz w:val="20"/>
                <w:szCs w:val="20"/>
              </w:rPr>
              <w:t>Designed the UI as per the requirement.</w:t>
            </w:r>
          </w:p>
          <w:p w14:paraId="43F42815" w14:textId="77777777" w:rsidR="004E48D5" w:rsidRPr="00B44B02" w:rsidRDefault="004E48D5" w:rsidP="00CB4DE4">
            <w:pPr>
              <w:numPr>
                <w:ilvl w:val="0"/>
                <w:numId w:val="37"/>
              </w:numPr>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Added functionality to the designed screens.</w:t>
            </w:r>
          </w:p>
          <w:p w14:paraId="08B28EE4" w14:textId="77777777" w:rsidR="004E48D5" w:rsidRPr="00B44B02" w:rsidRDefault="004E48D5" w:rsidP="00CB4DE4">
            <w:pPr>
              <w:numPr>
                <w:ilvl w:val="0"/>
                <w:numId w:val="37"/>
              </w:numPr>
              <w:spacing w:line="360" w:lineRule="auto"/>
              <w:ind w:left="1080"/>
              <w:jc w:val="both"/>
              <w:rPr>
                <w:rFonts w:asciiTheme="minorHAnsi" w:hAnsiTheme="minorHAnsi" w:cs="Arial"/>
                <w:color w:val="000000"/>
                <w:sz w:val="20"/>
                <w:szCs w:val="20"/>
              </w:rPr>
            </w:pPr>
            <w:r w:rsidRPr="00B44B02">
              <w:rPr>
                <w:rFonts w:asciiTheme="minorHAnsi" w:hAnsiTheme="minorHAnsi" w:cs="Arial"/>
                <w:color w:val="000000"/>
                <w:sz w:val="20"/>
                <w:szCs w:val="20"/>
              </w:rPr>
              <w:t>Handled the team of 4 members.</w:t>
            </w:r>
          </w:p>
        </w:tc>
      </w:tr>
    </w:tbl>
    <w:p w14:paraId="07C77546" w14:textId="382921D1" w:rsidR="00AB1BEA" w:rsidRDefault="00CB4DE4" w:rsidP="00933BE7">
      <w:pPr>
        <w:keepNext/>
        <w:keepLines/>
        <w:tabs>
          <w:tab w:val="right" w:pos="10079"/>
        </w:tabs>
        <w:spacing w:after="3" w:line="259" w:lineRule="auto"/>
        <w:ind w:left="-3" w:right="-17"/>
        <w:outlineLvl w:val="0"/>
        <w:rPr>
          <w:rFonts w:ascii="Arial" w:eastAsia="Arial" w:hAnsi="Arial" w:cs="Arial"/>
          <w:color w:val="0E4194"/>
          <w:sz w:val="18"/>
          <w:szCs w:val="22"/>
          <w:lang w:val="en-GB" w:eastAsia="en-GB"/>
        </w:rPr>
      </w:pPr>
      <w:r>
        <w:rPr>
          <w:rFonts w:ascii="Arial" w:eastAsia="Arial" w:hAnsi="Arial" w:cs="Arial"/>
          <w:color w:val="0E4194"/>
          <w:sz w:val="18"/>
          <w:szCs w:val="22"/>
          <w:lang w:val="en-GB" w:eastAsia="en-GB"/>
        </w:rPr>
        <w:br w:type="textWrapping" w:clear="all"/>
      </w:r>
    </w:p>
    <w:p w14:paraId="1D031AAE" w14:textId="1B235131" w:rsidR="002676A7" w:rsidRDefault="002676A7" w:rsidP="00933BE7">
      <w:pPr>
        <w:keepNext/>
        <w:keepLines/>
        <w:tabs>
          <w:tab w:val="right" w:pos="10079"/>
        </w:tabs>
        <w:spacing w:after="3" w:line="259" w:lineRule="auto"/>
        <w:ind w:left="-3" w:right="-17"/>
        <w:outlineLvl w:val="0"/>
        <w:rPr>
          <w:rFonts w:ascii="Arial" w:eastAsia="Arial" w:hAnsi="Arial" w:cs="Arial"/>
          <w:color w:val="0E4194"/>
          <w:sz w:val="18"/>
          <w:szCs w:val="22"/>
          <w:lang w:val="en-GB" w:eastAsia="en-GB"/>
        </w:rPr>
      </w:pPr>
    </w:p>
    <w:p w14:paraId="34EE7F52" w14:textId="3C97414F" w:rsidR="002676A7" w:rsidRDefault="002676A7" w:rsidP="00933BE7">
      <w:pPr>
        <w:keepNext/>
        <w:keepLines/>
        <w:tabs>
          <w:tab w:val="right" w:pos="10079"/>
        </w:tabs>
        <w:spacing w:after="3" w:line="259" w:lineRule="auto"/>
        <w:ind w:left="-3" w:right="-17"/>
        <w:outlineLvl w:val="0"/>
        <w:rPr>
          <w:rFonts w:ascii="Arial" w:eastAsia="Arial" w:hAnsi="Arial" w:cs="Arial"/>
          <w:color w:val="0E4194"/>
          <w:sz w:val="18"/>
          <w:szCs w:val="22"/>
          <w:lang w:val="en-GB" w:eastAsia="en-GB"/>
        </w:rPr>
      </w:pPr>
    </w:p>
    <w:p w14:paraId="11B14958" w14:textId="5957800C" w:rsidR="002676A7" w:rsidRDefault="002676A7" w:rsidP="00933BE7">
      <w:pPr>
        <w:keepNext/>
        <w:keepLines/>
        <w:tabs>
          <w:tab w:val="right" w:pos="10079"/>
        </w:tabs>
        <w:spacing w:after="3" w:line="259" w:lineRule="auto"/>
        <w:ind w:left="-3" w:right="-17"/>
        <w:outlineLvl w:val="0"/>
        <w:rPr>
          <w:rFonts w:ascii="Arial" w:eastAsia="Arial" w:hAnsi="Arial" w:cs="Arial"/>
          <w:color w:val="0E4194"/>
          <w:sz w:val="18"/>
          <w:szCs w:val="22"/>
          <w:lang w:val="en-GB" w:eastAsia="en-GB"/>
        </w:rPr>
      </w:pPr>
    </w:p>
    <w:p w14:paraId="0CD8265A" w14:textId="5B4403F0" w:rsidR="002676A7" w:rsidRDefault="002676A7" w:rsidP="00933BE7">
      <w:pPr>
        <w:keepNext/>
        <w:keepLines/>
        <w:tabs>
          <w:tab w:val="right" w:pos="10079"/>
        </w:tabs>
        <w:spacing w:after="3" w:line="259" w:lineRule="auto"/>
        <w:ind w:left="-3" w:right="-17"/>
        <w:outlineLvl w:val="0"/>
        <w:rPr>
          <w:rFonts w:ascii="Arial" w:eastAsia="Arial" w:hAnsi="Arial" w:cs="Arial"/>
          <w:color w:val="0E4194"/>
          <w:sz w:val="18"/>
          <w:szCs w:val="22"/>
          <w:lang w:val="en-GB" w:eastAsia="en-GB"/>
        </w:rPr>
      </w:pPr>
    </w:p>
    <w:p w14:paraId="5B5805B2" w14:textId="49C42073" w:rsidR="002676A7" w:rsidRDefault="002676A7">
      <w:pPr>
        <w:rPr>
          <w:rFonts w:ascii="Arial" w:eastAsia="Arial" w:hAnsi="Arial" w:cs="Arial"/>
          <w:color w:val="0E4194"/>
          <w:sz w:val="18"/>
          <w:szCs w:val="22"/>
          <w:lang w:val="en-GB" w:eastAsia="en-GB"/>
        </w:rPr>
      </w:pPr>
      <w:r>
        <w:rPr>
          <w:rFonts w:ascii="Arial" w:eastAsia="Arial" w:hAnsi="Arial" w:cs="Arial"/>
          <w:color w:val="0E4194"/>
          <w:sz w:val="18"/>
          <w:szCs w:val="22"/>
          <w:lang w:val="en-GB" w:eastAsia="en-GB"/>
        </w:rPr>
        <w:br w:type="page"/>
      </w:r>
    </w:p>
    <w:p w14:paraId="041DA8A8" w14:textId="77777777" w:rsidR="002676A7" w:rsidRDefault="002676A7" w:rsidP="00933BE7">
      <w:pPr>
        <w:keepNext/>
        <w:keepLines/>
        <w:tabs>
          <w:tab w:val="right" w:pos="10079"/>
        </w:tabs>
        <w:spacing w:after="3" w:line="259" w:lineRule="auto"/>
        <w:ind w:left="-3" w:right="-17"/>
        <w:outlineLvl w:val="0"/>
        <w:rPr>
          <w:rFonts w:ascii="Arial" w:eastAsia="Arial" w:hAnsi="Arial" w:cs="Arial"/>
          <w:color w:val="0E4194"/>
          <w:sz w:val="18"/>
          <w:szCs w:val="22"/>
          <w:lang w:val="en-GB" w:eastAsia="en-GB"/>
        </w:rPr>
      </w:pPr>
    </w:p>
    <w:p w14:paraId="09EAA505" w14:textId="45FB038D" w:rsidR="008B15DF" w:rsidRDefault="00FF706B" w:rsidP="00FF706B">
      <w:pPr>
        <w:keepNext/>
        <w:keepLines/>
        <w:tabs>
          <w:tab w:val="left" w:pos="2940"/>
        </w:tabs>
        <w:spacing w:after="3" w:line="259" w:lineRule="auto"/>
        <w:ind w:left="-3" w:right="-17"/>
        <w:outlineLvl w:val="0"/>
        <w:rPr>
          <w:rFonts w:ascii="Arial" w:eastAsia="Arial" w:hAnsi="Arial" w:cs="Arial"/>
          <w:color w:val="0E4194"/>
          <w:sz w:val="18"/>
          <w:szCs w:val="22"/>
          <w:lang w:val="en-GB" w:eastAsia="en-GB"/>
        </w:rPr>
      </w:pPr>
      <w:r>
        <w:rPr>
          <w:rFonts w:ascii="Arial" w:eastAsia="Arial" w:hAnsi="Arial" w:cs="Arial"/>
          <w:color w:val="0E4194"/>
          <w:sz w:val="18"/>
          <w:szCs w:val="22"/>
          <w:lang w:val="en-GB" w:eastAsia="en-GB"/>
        </w:rPr>
        <w:tab/>
      </w:r>
      <w:r w:rsidRPr="00B44B02">
        <w:rPr>
          <w:rFonts w:asciiTheme="minorHAnsi" w:eastAsia="Arial" w:hAnsiTheme="minorHAnsi" w:cs="Arial"/>
          <w:noProof/>
          <w:color w:val="0E4194"/>
          <w:sz w:val="20"/>
          <w:szCs w:val="20"/>
        </w:rPr>
        <w:drawing>
          <wp:inline distT="0" distB="0" distL="0" distR="0" wp14:anchorId="40A6FB0A" wp14:editId="60F98F4A">
            <wp:extent cx="4787900" cy="9017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4787900" cy="90170"/>
                    </a:xfrm>
                    <a:prstGeom prst="rect">
                      <a:avLst/>
                    </a:prstGeom>
                  </pic:spPr>
                </pic:pic>
              </a:graphicData>
            </a:graphic>
          </wp:inline>
        </w:drawing>
      </w:r>
    </w:p>
    <w:tbl>
      <w:tblPr>
        <w:tblStyle w:val="TableGrid"/>
        <w:tblW w:w="9230" w:type="dxa"/>
        <w:tblInd w:w="734" w:type="dxa"/>
        <w:tblLook w:val="04A0" w:firstRow="1" w:lastRow="0" w:firstColumn="1" w:lastColumn="0" w:noHBand="0" w:noVBand="1"/>
      </w:tblPr>
      <w:tblGrid>
        <w:gridCol w:w="76"/>
        <w:gridCol w:w="1803"/>
        <w:gridCol w:w="956"/>
        <w:gridCol w:w="5952"/>
        <w:gridCol w:w="443"/>
      </w:tblGrid>
      <w:tr w:rsidR="00232423" w:rsidRPr="00FF706B" w14:paraId="5C2591BF" w14:textId="77777777" w:rsidTr="00FF706B">
        <w:trPr>
          <w:gridAfter w:val="1"/>
          <w:wAfter w:w="443" w:type="dxa"/>
          <w:trHeight w:val="4401"/>
        </w:trPr>
        <w:tc>
          <w:tcPr>
            <w:tcW w:w="1879" w:type="dxa"/>
            <w:gridSpan w:val="2"/>
            <w:tcBorders>
              <w:top w:val="nil"/>
              <w:left w:val="nil"/>
              <w:bottom w:val="nil"/>
              <w:right w:val="nil"/>
            </w:tcBorders>
          </w:tcPr>
          <w:p w14:paraId="49642DA2" w14:textId="77777777" w:rsidR="00232423" w:rsidRPr="00FF706B" w:rsidRDefault="00232423" w:rsidP="00EF3639">
            <w:pPr>
              <w:spacing w:line="259" w:lineRule="auto"/>
              <w:rPr>
                <w:rFonts w:asciiTheme="minorHAnsi" w:eastAsia="Arial" w:hAnsiTheme="minorHAnsi" w:cs="Arial"/>
                <w:color w:val="0E4194"/>
                <w:sz w:val="20"/>
                <w:szCs w:val="24"/>
              </w:rPr>
            </w:pPr>
            <w:r w:rsidRPr="00FF706B">
              <w:rPr>
                <w:rFonts w:asciiTheme="minorHAnsi" w:eastAsia="Arial" w:hAnsiTheme="minorHAnsi" w:cs="Arial"/>
                <w:color w:val="0E4194"/>
                <w:sz w:val="20"/>
                <w:szCs w:val="24"/>
              </w:rPr>
              <w:t>Before 2013</w:t>
            </w:r>
          </w:p>
          <w:p w14:paraId="09C97933" w14:textId="4596E88C" w:rsidR="00FF706B" w:rsidRPr="00FF706B" w:rsidRDefault="00FF706B" w:rsidP="00EF3639">
            <w:pPr>
              <w:spacing w:line="259" w:lineRule="auto"/>
              <w:rPr>
                <w:rFonts w:asciiTheme="minorHAnsi" w:eastAsia="Arial" w:hAnsiTheme="minorHAnsi" w:cs="Arial"/>
                <w:color w:val="3F3A38"/>
                <w:sz w:val="20"/>
                <w:szCs w:val="24"/>
              </w:rPr>
            </w:pPr>
          </w:p>
        </w:tc>
        <w:tc>
          <w:tcPr>
            <w:tcW w:w="6908" w:type="dxa"/>
            <w:gridSpan w:val="2"/>
            <w:tcBorders>
              <w:top w:val="nil"/>
              <w:left w:val="nil"/>
              <w:bottom w:val="nil"/>
              <w:right w:val="nil"/>
            </w:tcBorders>
          </w:tcPr>
          <w:p w14:paraId="113B5ED7" w14:textId="77777777" w:rsidR="00232423" w:rsidRPr="00FF706B" w:rsidRDefault="00232423" w:rsidP="00EF3639">
            <w:pPr>
              <w:spacing w:after="1" w:line="259" w:lineRule="auto"/>
              <w:ind w:left="2"/>
              <w:rPr>
                <w:rFonts w:asciiTheme="minorHAnsi" w:eastAsia="Arial" w:hAnsiTheme="minorHAnsi" w:cs="Arial"/>
                <w:b/>
                <w:bCs/>
                <w:color w:val="3F3A38"/>
                <w:sz w:val="21"/>
                <w:szCs w:val="28"/>
              </w:rPr>
            </w:pPr>
            <w:r w:rsidRPr="00FF706B">
              <w:rPr>
                <w:rFonts w:asciiTheme="minorHAnsi" w:eastAsia="Arial" w:hAnsiTheme="minorHAnsi" w:cs="Arial"/>
                <w:b/>
                <w:bCs/>
                <w:color w:val="0E4194"/>
                <w:sz w:val="21"/>
                <w:szCs w:val="28"/>
              </w:rPr>
              <w:t>Web Tech Lead and Developer</w:t>
            </w:r>
          </w:p>
          <w:p w14:paraId="2DB21242" w14:textId="77777777" w:rsidR="00232423" w:rsidRPr="00FF706B" w:rsidRDefault="00232423" w:rsidP="00EF3639">
            <w:pPr>
              <w:spacing w:after="96" w:line="259" w:lineRule="auto"/>
              <w:rPr>
                <w:rFonts w:asciiTheme="minorHAnsi" w:eastAsia="Arial" w:hAnsiTheme="minorHAnsi" w:cs="Arial"/>
                <w:b/>
                <w:bCs/>
                <w:color w:val="3F3A38"/>
                <w:sz w:val="20"/>
                <w:szCs w:val="24"/>
              </w:rPr>
            </w:pPr>
            <w:proofErr w:type="spellStart"/>
            <w:r w:rsidRPr="00FF706B">
              <w:rPr>
                <w:rFonts w:asciiTheme="minorHAnsi" w:eastAsia="Arial" w:hAnsiTheme="minorHAnsi" w:cs="Arial"/>
                <w:b/>
                <w:bCs/>
                <w:color w:val="3F3A38"/>
                <w:sz w:val="20"/>
                <w:szCs w:val="24"/>
              </w:rPr>
              <w:t>Mcafee</w:t>
            </w:r>
            <w:proofErr w:type="spellEnd"/>
          </w:p>
          <w:p w14:paraId="237331A4" w14:textId="77777777" w:rsidR="00232423" w:rsidRPr="00FF706B" w:rsidRDefault="00232423" w:rsidP="00EF3639">
            <w:pPr>
              <w:spacing w:line="259" w:lineRule="auto"/>
              <w:rPr>
                <w:rFonts w:asciiTheme="minorHAnsi" w:eastAsia="Arial" w:hAnsiTheme="minorHAnsi" w:cs="Arial"/>
                <w:b/>
                <w:color w:val="3F3A38"/>
                <w:sz w:val="20"/>
                <w:szCs w:val="24"/>
              </w:rPr>
            </w:pPr>
            <w:r w:rsidRPr="00FF706B">
              <w:rPr>
                <w:rFonts w:asciiTheme="minorHAnsi" w:eastAsia="Arial" w:hAnsiTheme="minorHAnsi" w:cs="Arial"/>
                <w:b/>
                <w:color w:val="3F3A38"/>
                <w:sz w:val="20"/>
                <w:szCs w:val="24"/>
              </w:rPr>
              <w:t>Facebook App</w:t>
            </w:r>
          </w:p>
          <w:p w14:paraId="154414E2" w14:textId="77777777" w:rsidR="00232423" w:rsidRPr="00FF706B" w:rsidRDefault="00232423" w:rsidP="00EF3639">
            <w:pPr>
              <w:spacing w:line="259" w:lineRule="auto"/>
              <w:rPr>
                <w:rFonts w:asciiTheme="minorHAnsi" w:eastAsia="Arial" w:hAnsiTheme="minorHAnsi" w:cs="Arial"/>
                <w:color w:val="3F3A38"/>
                <w:sz w:val="20"/>
                <w:szCs w:val="24"/>
              </w:rPr>
            </w:pPr>
          </w:p>
          <w:p w14:paraId="6FE1CD55" w14:textId="77777777" w:rsidR="00232423" w:rsidRPr="00FF706B" w:rsidRDefault="00232423" w:rsidP="00232423">
            <w:pPr>
              <w:spacing w:line="276" w:lineRule="auto"/>
              <w:rPr>
                <w:rFonts w:asciiTheme="minorHAnsi" w:hAnsiTheme="minorHAnsi" w:cs="Arial"/>
                <w:sz w:val="20"/>
                <w:szCs w:val="24"/>
              </w:rPr>
            </w:pPr>
            <w:r w:rsidRPr="00FF706B">
              <w:rPr>
                <w:rFonts w:asciiTheme="minorHAnsi" w:hAnsiTheme="minorHAnsi" w:cs="Arial"/>
                <w:sz w:val="20"/>
                <w:szCs w:val="24"/>
              </w:rPr>
              <w:t>Title:               Facebook Apps for Windows Mobile</w:t>
            </w:r>
          </w:p>
          <w:p w14:paraId="448F2EAA" w14:textId="77777777" w:rsidR="00232423" w:rsidRPr="00FF706B" w:rsidRDefault="00232423" w:rsidP="00EF3639">
            <w:pPr>
              <w:spacing w:line="276" w:lineRule="auto"/>
              <w:rPr>
                <w:rFonts w:asciiTheme="minorHAnsi" w:hAnsiTheme="minorHAnsi" w:cs="Arial"/>
                <w:bCs/>
                <w:sz w:val="20"/>
                <w:szCs w:val="24"/>
              </w:rPr>
            </w:pPr>
            <w:r w:rsidRPr="00FF706B">
              <w:rPr>
                <w:rFonts w:asciiTheme="minorHAnsi" w:hAnsiTheme="minorHAnsi" w:cs="Arial"/>
                <w:sz w:val="20"/>
                <w:szCs w:val="24"/>
              </w:rPr>
              <w:t xml:space="preserve">Framework:    </w:t>
            </w:r>
            <w:r w:rsidRPr="00FF706B">
              <w:rPr>
                <w:rFonts w:asciiTheme="minorHAnsi" w:hAnsiTheme="minorHAnsi" w:cs="Arial"/>
                <w:bCs/>
                <w:sz w:val="20"/>
                <w:szCs w:val="24"/>
              </w:rPr>
              <w:t>Visual Studio 2012</w:t>
            </w:r>
          </w:p>
          <w:p w14:paraId="43FE021B" w14:textId="77777777" w:rsidR="00232423" w:rsidRPr="00FF706B" w:rsidRDefault="00232423" w:rsidP="00232423">
            <w:pPr>
              <w:spacing w:line="276" w:lineRule="auto"/>
              <w:rPr>
                <w:rFonts w:asciiTheme="minorHAnsi" w:hAnsiTheme="minorHAnsi" w:cs="Arial"/>
                <w:sz w:val="20"/>
                <w:szCs w:val="24"/>
              </w:rPr>
            </w:pPr>
            <w:r w:rsidRPr="00FF706B">
              <w:rPr>
                <w:rFonts w:asciiTheme="minorHAnsi" w:hAnsiTheme="minorHAnsi" w:cs="Arial"/>
                <w:sz w:val="20"/>
                <w:szCs w:val="24"/>
              </w:rPr>
              <w:t xml:space="preserve">Front End:     Windows 8 Release Preview, </w:t>
            </w:r>
            <w:proofErr w:type="spellStart"/>
            <w:r w:rsidRPr="00FF706B">
              <w:rPr>
                <w:rFonts w:asciiTheme="minorHAnsi" w:hAnsiTheme="minorHAnsi" w:cs="Arial"/>
                <w:sz w:val="20"/>
                <w:szCs w:val="24"/>
              </w:rPr>
              <w:t>WinJS</w:t>
            </w:r>
            <w:proofErr w:type="spellEnd"/>
            <w:r w:rsidRPr="00FF706B">
              <w:rPr>
                <w:rFonts w:asciiTheme="minorHAnsi" w:hAnsiTheme="minorHAnsi" w:cs="Arial"/>
                <w:sz w:val="20"/>
                <w:szCs w:val="24"/>
              </w:rPr>
              <w:t xml:space="preserve">, Designing </w:t>
            </w:r>
            <w:proofErr w:type="gramStart"/>
            <w:r w:rsidRPr="00FF706B">
              <w:rPr>
                <w:rFonts w:asciiTheme="minorHAnsi" w:hAnsiTheme="minorHAnsi" w:cs="Arial"/>
                <w:sz w:val="20"/>
                <w:szCs w:val="24"/>
              </w:rPr>
              <w:t>Metro  Application</w:t>
            </w:r>
            <w:proofErr w:type="gramEnd"/>
            <w:r w:rsidRPr="00FF706B">
              <w:rPr>
                <w:rFonts w:asciiTheme="minorHAnsi" w:hAnsiTheme="minorHAnsi" w:cs="Arial"/>
                <w:sz w:val="20"/>
                <w:szCs w:val="24"/>
              </w:rPr>
              <w:t xml:space="preserve"> using    </w:t>
            </w:r>
          </w:p>
          <w:p w14:paraId="02A39131" w14:textId="77777777" w:rsidR="00232423" w:rsidRPr="00FF706B" w:rsidRDefault="00232423" w:rsidP="00232423">
            <w:pPr>
              <w:spacing w:line="276" w:lineRule="auto"/>
              <w:rPr>
                <w:rFonts w:asciiTheme="minorHAnsi" w:hAnsiTheme="minorHAnsi" w:cs="Arial"/>
                <w:sz w:val="20"/>
                <w:szCs w:val="24"/>
              </w:rPr>
            </w:pPr>
            <w:r w:rsidRPr="00FF706B">
              <w:rPr>
                <w:rFonts w:asciiTheme="minorHAnsi" w:hAnsiTheme="minorHAnsi" w:cs="Arial"/>
                <w:sz w:val="20"/>
                <w:szCs w:val="24"/>
              </w:rPr>
              <w:t xml:space="preserve">                        HTML 5, Win JS control, C#.Net 2012, CSS 3, WCF, JavaScript, query</w:t>
            </w:r>
          </w:p>
          <w:p w14:paraId="5805ADEF" w14:textId="77777777" w:rsidR="00232423" w:rsidRPr="00FF706B" w:rsidRDefault="00232423" w:rsidP="00232423">
            <w:pPr>
              <w:spacing w:line="276" w:lineRule="auto"/>
              <w:rPr>
                <w:rFonts w:asciiTheme="minorHAnsi" w:hAnsiTheme="minorHAnsi" w:cs="Arial"/>
                <w:sz w:val="20"/>
                <w:szCs w:val="24"/>
              </w:rPr>
            </w:pPr>
          </w:p>
          <w:p w14:paraId="6CEE9F50" w14:textId="77777777" w:rsidR="00232423" w:rsidRPr="00FF706B" w:rsidRDefault="00232423" w:rsidP="00232423">
            <w:pPr>
              <w:pStyle w:val="SectionTitle"/>
              <w:pBdr>
                <w:bottom w:val="none" w:sz="0" w:space="0" w:color="auto"/>
              </w:pBdr>
              <w:spacing w:before="0" w:line="276" w:lineRule="auto"/>
              <w:rPr>
                <w:rFonts w:asciiTheme="minorHAnsi" w:hAnsiTheme="minorHAnsi" w:cs="Arial"/>
                <w:b/>
                <w:bCs/>
                <w:szCs w:val="24"/>
              </w:rPr>
            </w:pPr>
            <w:r w:rsidRPr="00FF706B">
              <w:rPr>
                <w:rFonts w:asciiTheme="minorHAnsi" w:hAnsiTheme="minorHAnsi" w:cs="Arial"/>
                <w:b/>
                <w:bCs/>
                <w:caps w:val="0"/>
                <w:spacing w:val="0"/>
                <w:szCs w:val="24"/>
              </w:rPr>
              <w:t>Description:</w:t>
            </w:r>
          </w:p>
          <w:p w14:paraId="1962A9B7" w14:textId="77777777" w:rsidR="00232423" w:rsidRPr="00FF706B" w:rsidRDefault="00232423" w:rsidP="00232423">
            <w:pPr>
              <w:spacing w:line="276" w:lineRule="auto"/>
              <w:rPr>
                <w:rFonts w:asciiTheme="minorHAnsi" w:hAnsiTheme="minorHAnsi" w:cs="Arial"/>
                <w:sz w:val="20"/>
                <w:szCs w:val="24"/>
              </w:rPr>
            </w:pPr>
          </w:p>
          <w:p w14:paraId="79158973" w14:textId="597D8C6B" w:rsidR="00232423" w:rsidRPr="00FF706B" w:rsidRDefault="00232423" w:rsidP="00232423">
            <w:pPr>
              <w:spacing w:line="360" w:lineRule="auto"/>
              <w:jc w:val="both"/>
              <w:rPr>
                <w:rFonts w:asciiTheme="minorHAnsi" w:hAnsiTheme="minorHAnsi" w:cs="Arial"/>
                <w:sz w:val="20"/>
                <w:szCs w:val="24"/>
              </w:rPr>
            </w:pPr>
            <w:r w:rsidRPr="00FF706B">
              <w:rPr>
                <w:rFonts w:asciiTheme="minorHAnsi" w:hAnsiTheme="minorHAnsi" w:cs="Arial"/>
                <w:sz w:val="20"/>
                <w:szCs w:val="24"/>
              </w:rPr>
              <w:t>The project objective is to provide easy access to social networking using Web Authentication broker API Models. It allows the user to login to the user’s Facebook. On successful login user is displayed with different tiles such as profile, Wall posts, Notifications, Events and Friends List. At particular time intervals, the information was updated from the Facebook using tile &amp; badge notification process. Also the Search &amp; share Contracts was implemented in charms bar.</w:t>
            </w:r>
          </w:p>
          <w:p w14:paraId="6B94381B" w14:textId="77777777" w:rsidR="002676A7" w:rsidRDefault="002676A7" w:rsidP="00232423">
            <w:pPr>
              <w:spacing w:line="276" w:lineRule="auto"/>
              <w:rPr>
                <w:rFonts w:asciiTheme="minorHAnsi" w:hAnsiTheme="minorHAnsi" w:cs="Arial"/>
                <w:b/>
                <w:bCs/>
                <w:sz w:val="20"/>
                <w:szCs w:val="24"/>
              </w:rPr>
            </w:pPr>
          </w:p>
          <w:p w14:paraId="4A46F4EA" w14:textId="223F25A7" w:rsidR="00232423" w:rsidRPr="00FF706B" w:rsidRDefault="00232423" w:rsidP="00232423">
            <w:pPr>
              <w:spacing w:line="276" w:lineRule="auto"/>
              <w:rPr>
                <w:rFonts w:asciiTheme="minorHAnsi" w:hAnsiTheme="minorHAnsi" w:cs="Arial"/>
                <w:b/>
                <w:bCs/>
                <w:sz w:val="20"/>
                <w:szCs w:val="24"/>
              </w:rPr>
            </w:pPr>
            <w:r w:rsidRPr="00FF706B">
              <w:rPr>
                <w:rFonts w:asciiTheme="minorHAnsi" w:hAnsiTheme="minorHAnsi" w:cs="Arial"/>
                <w:b/>
                <w:bCs/>
                <w:sz w:val="20"/>
                <w:szCs w:val="24"/>
              </w:rPr>
              <w:t xml:space="preserve">Responsibilities:     </w:t>
            </w:r>
          </w:p>
          <w:p w14:paraId="1F2EA3D4" w14:textId="77777777" w:rsidR="00232423" w:rsidRPr="00FF706B" w:rsidRDefault="00232423" w:rsidP="00232423">
            <w:pPr>
              <w:spacing w:line="276" w:lineRule="auto"/>
              <w:rPr>
                <w:rFonts w:asciiTheme="minorHAnsi" w:hAnsiTheme="minorHAnsi" w:cs="Arial"/>
                <w:sz w:val="20"/>
                <w:szCs w:val="24"/>
              </w:rPr>
            </w:pPr>
          </w:p>
          <w:p w14:paraId="5B4FC84B" w14:textId="77777777" w:rsidR="00232423" w:rsidRPr="00FF706B" w:rsidRDefault="00232423" w:rsidP="00232423">
            <w:pPr>
              <w:numPr>
                <w:ilvl w:val="0"/>
                <w:numId w:val="37"/>
              </w:numPr>
              <w:tabs>
                <w:tab w:val="left" w:pos="546"/>
              </w:tabs>
              <w:suppressAutoHyphens/>
              <w:spacing w:line="360" w:lineRule="auto"/>
              <w:ind w:left="1080"/>
              <w:jc w:val="both"/>
              <w:rPr>
                <w:rFonts w:asciiTheme="minorHAnsi" w:hAnsiTheme="minorHAnsi" w:cs="Arial"/>
                <w:color w:val="000000"/>
                <w:sz w:val="20"/>
                <w:szCs w:val="24"/>
              </w:rPr>
            </w:pPr>
            <w:r w:rsidRPr="00FF706B">
              <w:rPr>
                <w:rFonts w:asciiTheme="minorHAnsi" w:hAnsiTheme="minorHAnsi" w:cs="Arial"/>
                <w:sz w:val="20"/>
                <w:szCs w:val="24"/>
              </w:rPr>
              <w:t xml:space="preserve"> Designed the UI as per the requirement.</w:t>
            </w:r>
          </w:p>
          <w:p w14:paraId="1EC3BBA4" w14:textId="77777777" w:rsidR="00232423" w:rsidRPr="00FF706B" w:rsidRDefault="00232423" w:rsidP="00232423">
            <w:pPr>
              <w:numPr>
                <w:ilvl w:val="0"/>
                <w:numId w:val="37"/>
              </w:numPr>
              <w:tabs>
                <w:tab w:val="left" w:pos="546"/>
              </w:tabs>
              <w:suppressAutoHyphens/>
              <w:spacing w:line="276" w:lineRule="auto"/>
              <w:ind w:left="1080"/>
              <w:rPr>
                <w:rFonts w:asciiTheme="minorHAnsi" w:hAnsiTheme="minorHAnsi" w:cs="Arial"/>
                <w:color w:val="000000"/>
                <w:sz w:val="20"/>
                <w:szCs w:val="24"/>
              </w:rPr>
            </w:pPr>
            <w:r w:rsidRPr="00FF706B">
              <w:rPr>
                <w:rFonts w:asciiTheme="minorHAnsi" w:hAnsiTheme="minorHAnsi" w:cs="Arial"/>
                <w:color w:val="000000"/>
                <w:sz w:val="20"/>
                <w:szCs w:val="24"/>
              </w:rPr>
              <w:t>Added functionality to the designed screens.</w:t>
            </w:r>
          </w:p>
          <w:p w14:paraId="5602469D" w14:textId="77777777" w:rsidR="00232423" w:rsidRPr="00FF706B" w:rsidRDefault="00232423" w:rsidP="00232423">
            <w:pPr>
              <w:numPr>
                <w:ilvl w:val="0"/>
                <w:numId w:val="37"/>
              </w:numPr>
              <w:tabs>
                <w:tab w:val="left" w:pos="546"/>
              </w:tabs>
              <w:suppressAutoHyphens/>
              <w:spacing w:line="360" w:lineRule="auto"/>
              <w:ind w:left="1080"/>
              <w:jc w:val="both"/>
              <w:rPr>
                <w:rFonts w:asciiTheme="minorHAnsi" w:hAnsiTheme="minorHAnsi" w:cs="Arial"/>
                <w:color w:val="000000"/>
                <w:sz w:val="20"/>
                <w:szCs w:val="24"/>
              </w:rPr>
            </w:pPr>
            <w:r w:rsidRPr="00FF706B">
              <w:rPr>
                <w:rFonts w:asciiTheme="minorHAnsi" w:hAnsiTheme="minorHAnsi" w:cs="Arial"/>
                <w:color w:val="000000"/>
                <w:sz w:val="20"/>
                <w:szCs w:val="24"/>
              </w:rPr>
              <w:t>Handling web service related activities like service creation and consumption.</w:t>
            </w:r>
          </w:p>
          <w:p w14:paraId="305BCC2E" w14:textId="77777777" w:rsidR="00232423" w:rsidRPr="00FF706B" w:rsidRDefault="00232423" w:rsidP="00232423">
            <w:pPr>
              <w:numPr>
                <w:ilvl w:val="0"/>
                <w:numId w:val="37"/>
              </w:numPr>
              <w:tabs>
                <w:tab w:val="left" w:pos="546"/>
              </w:tabs>
              <w:suppressAutoHyphens/>
              <w:spacing w:line="360" w:lineRule="auto"/>
              <w:ind w:left="1080"/>
              <w:jc w:val="both"/>
              <w:rPr>
                <w:rFonts w:asciiTheme="minorHAnsi" w:hAnsiTheme="minorHAnsi" w:cs="Arial"/>
                <w:color w:val="000000"/>
                <w:sz w:val="20"/>
                <w:szCs w:val="24"/>
              </w:rPr>
            </w:pPr>
            <w:r w:rsidRPr="00FF706B">
              <w:rPr>
                <w:rFonts w:asciiTheme="minorHAnsi" w:hAnsiTheme="minorHAnsi" w:cs="Arial"/>
                <w:color w:val="000000"/>
                <w:sz w:val="20"/>
                <w:szCs w:val="24"/>
              </w:rPr>
              <w:t>Prepare technical and functional documentation.</w:t>
            </w:r>
          </w:p>
          <w:p w14:paraId="4CB4BDB4" w14:textId="77777777" w:rsidR="00232423" w:rsidRPr="00FF706B" w:rsidRDefault="00232423" w:rsidP="00232423">
            <w:pPr>
              <w:pStyle w:val="ww-htmlpreformatted"/>
              <w:numPr>
                <w:ilvl w:val="0"/>
                <w:numId w:val="37"/>
              </w:numPr>
              <w:tabs>
                <w:tab w:val="left" w:pos="546"/>
              </w:tabs>
              <w:spacing w:line="360" w:lineRule="auto"/>
              <w:ind w:left="1080"/>
              <w:jc w:val="both"/>
              <w:rPr>
                <w:rFonts w:asciiTheme="minorHAnsi" w:hAnsiTheme="minorHAnsi" w:cs="Arial"/>
                <w:sz w:val="20"/>
                <w:szCs w:val="24"/>
              </w:rPr>
            </w:pPr>
            <w:r w:rsidRPr="00FF706B">
              <w:rPr>
                <w:rFonts w:asciiTheme="minorHAnsi" w:hAnsiTheme="minorHAnsi" w:cs="Arial"/>
                <w:color w:val="000000"/>
                <w:sz w:val="20"/>
                <w:szCs w:val="24"/>
              </w:rPr>
              <w:t>Created the</w:t>
            </w:r>
            <w:bookmarkStart w:id="0" w:name="_GoBack"/>
            <w:bookmarkEnd w:id="0"/>
            <w:r w:rsidRPr="00FF706B">
              <w:rPr>
                <w:rFonts w:asciiTheme="minorHAnsi" w:hAnsiTheme="minorHAnsi" w:cs="Arial"/>
                <w:color w:val="000000"/>
                <w:sz w:val="20"/>
                <w:szCs w:val="24"/>
              </w:rPr>
              <w:t xml:space="preserve"> application package and tested it against the windows 8 store guidelines using windows App certification kit.</w:t>
            </w:r>
          </w:p>
          <w:p w14:paraId="68E60A49" w14:textId="523EA4E6" w:rsidR="00CB2C68" w:rsidRPr="00FF706B" w:rsidRDefault="00CB2C68" w:rsidP="00EF3639">
            <w:pPr>
              <w:spacing w:line="276" w:lineRule="auto"/>
              <w:rPr>
                <w:rFonts w:asciiTheme="minorHAnsi" w:hAnsiTheme="minorHAnsi" w:cs="Arial"/>
                <w:sz w:val="20"/>
                <w:szCs w:val="24"/>
              </w:rPr>
            </w:pPr>
          </w:p>
        </w:tc>
      </w:tr>
      <w:tr w:rsidR="00EE398D" w:rsidRPr="0006709B" w14:paraId="7673A0A3" w14:textId="77777777" w:rsidTr="00FF706B">
        <w:trPr>
          <w:gridBefore w:val="1"/>
          <w:wBefore w:w="76" w:type="dxa"/>
          <w:trHeight w:val="744"/>
        </w:trPr>
        <w:tc>
          <w:tcPr>
            <w:tcW w:w="2759" w:type="dxa"/>
            <w:gridSpan w:val="2"/>
            <w:tcBorders>
              <w:top w:val="nil"/>
              <w:left w:val="nil"/>
              <w:bottom w:val="nil"/>
              <w:right w:val="nil"/>
            </w:tcBorders>
            <w:vAlign w:val="center"/>
          </w:tcPr>
          <w:p w14:paraId="6F7CE2A7" w14:textId="23DD0B48" w:rsidR="00EE398D" w:rsidRPr="0006709B" w:rsidRDefault="00EE398D" w:rsidP="00FF706B">
            <w:pPr>
              <w:rPr>
                <w:rFonts w:ascii="Arial" w:eastAsia="Arial" w:hAnsi="Arial" w:cs="Arial"/>
                <w:color w:val="3F3A38"/>
                <w:sz w:val="18"/>
              </w:rPr>
            </w:pPr>
          </w:p>
        </w:tc>
        <w:tc>
          <w:tcPr>
            <w:tcW w:w="6395" w:type="dxa"/>
            <w:gridSpan w:val="2"/>
            <w:tcBorders>
              <w:top w:val="nil"/>
              <w:left w:val="nil"/>
              <w:bottom w:val="nil"/>
              <w:right w:val="nil"/>
            </w:tcBorders>
            <w:vAlign w:val="center"/>
          </w:tcPr>
          <w:p w14:paraId="25101EA0" w14:textId="77777777" w:rsidR="00EE398D" w:rsidRPr="00310B02" w:rsidRDefault="00EE398D" w:rsidP="003F754B">
            <w:pPr>
              <w:spacing w:line="259" w:lineRule="auto"/>
              <w:rPr>
                <w:rFonts w:ascii="Arial" w:eastAsia="Arial" w:hAnsi="Arial" w:cs="Arial"/>
                <w:color w:val="3F3A38"/>
                <w:sz w:val="20"/>
                <w:szCs w:val="20"/>
              </w:rPr>
            </w:pPr>
          </w:p>
        </w:tc>
      </w:tr>
    </w:tbl>
    <w:p w14:paraId="4CE6761D" w14:textId="327DA3DE" w:rsidR="00655A7C" w:rsidRDefault="009B75DF" w:rsidP="004A3D46">
      <w:pPr>
        <w:tabs>
          <w:tab w:val="left" w:pos="-1440"/>
          <w:tab w:val="left" w:pos="-720"/>
          <w:tab w:val="left" w:pos="0"/>
          <w:tab w:val="left" w:pos="2880"/>
        </w:tabs>
        <w:rPr>
          <w:rFonts w:asciiTheme="minorHAnsi" w:hAnsi="Calibri" w:cstheme="minorBidi"/>
          <w:b/>
          <w:bCs/>
          <w:color w:val="000000" w:themeColor="text1"/>
          <w:kern w:val="24"/>
          <w:sz w:val="22"/>
          <w:szCs w:val="22"/>
          <w:lang w:val="en-GB"/>
        </w:rPr>
      </w:pPr>
      <w:r>
        <w:rPr>
          <w:rFonts w:asciiTheme="minorHAnsi" w:hAnsi="Calibri" w:cstheme="minorBidi"/>
          <w:b/>
          <w:bCs/>
          <w:color w:val="000000" w:themeColor="text1"/>
          <w:kern w:val="24"/>
          <w:sz w:val="22"/>
          <w:szCs w:val="22"/>
          <w:lang w:val="en-GB"/>
        </w:rPr>
        <w:t>DECLARATION:</w:t>
      </w:r>
    </w:p>
    <w:p w14:paraId="19045BDC" w14:textId="77777777" w:rsidR="00CB2C68" w:rsidRDefault="00CB2C68" w:rsidP="004A3D46">
      <w:pPr>
        <w:tabs>
          <w:tab w:val="left" w:pos="-1440"/>
          <w:tab w:val="left" w:pos="-720"/>
          <w:tab w:val="left" w:pos="0"/>
          <w:tab w:val="left" w:pos="2880"/>
        </w:tabs>
        <w:rPr>
          <w:rFonts w:asciiTheme="minorHAnsi" w:hAnsi="Calibri" w:cstheme="minorBidi"/>
          <w:b/>
          <w:bCs/>
          <w:color w:val="000000" w:themeColor="text1"/>
          <w:kern w:val="24"/>
          <w:sz w:val="22"/>
          <w:szCs w:val="22"/>
          <w:lang w:val="en-GB"/>
        </w:rPr>
      </w:pPr>
    </w:p>
    <w:p w14:paraId="3AF50CEA" w14:textId="62BEAEC6" w:rsidR="009B75DF" w:rsidRDefault="009B2202" w:rsidP="004A3D46">
      <w:pPr>
        <w:tabs>
          <w:tab w:val="left" w:pos="-1440"/>
          <w:tab w:val="left" w:pos="-720"/>
          <w:tab w:val="left" w:pos="0"/>
          <w:tab w:val="left" w:pos="2880"/>
        </w:tabs>
        <w:rPr>
          <w:rFonts w:asciiTheme="minorHAnsi" w:hAnsi="Calibri" w:cstheme="minorBidi"/>
          <w:color w:val="000000" w:themeColor="text1"/>
          <w:kern w:val="24"/>
          <w:sz w:val="22"/>
          <w:szCs w:val="22"/>
          <w:lang w:val="en-GB"/>
        </w:rPr>
      </w:pPr>
      <w:r>
        <w:rPr>
          <w:rFonts w:asciiTheme="minorHAnsi" w:hAnsi="Calibri" w:cstheme="minorBidi"/>
          <w:color w:val="000000" w:themeColor="text1"/>
          <w:kern w:val="24"/>
          <w:sz w:val="22"/>
          <w:szCs w:val="22"/>
          <w:lang w:val="en-GB"/>
        </w:rPr>
        <w:t xml:space="preserve">       </w:t>
      </w:r>
      <w:r w:rsidRPr="009B2202">
        <w:rPr>
          <w:rFonts w:asciiTheme="minorHAnsi" w:hAnsi="Calibri" w:cstheme="minorBidi"/>
          <w:color w:val="000000" w:themeColor="text1"/>
          <w:kern w:val="24"/>
          <w:sz w:val="22"/>
          <w:szCs w:val="22"/>
          <w:lang w:val="en-GB"/>
        </w:rPr>
        <w:t>I hereby</w:t>
      </w:r>
      <w:r w:rsidRPr="009B2202">
        <w:rPr>
          <w:rFonts w:asciiTheme="minorHAnsi" w:hAnsi="Calibri" w:cstheme="minorBidi"/>
          <w:color w:val="000000" w:themeColor="text1"/>
          <w:kern w:val="24"/>
          <w:sz w:val="22"/>
          <w:szCs w:val="22"/>
          <w:lang w:val="en-GB"/>
        </w:rPr>
        <w:t> </w:t>
      </w:r>
      <w:r w:rsidRPr="009B2202">
        <w:rPr>
          <w:rFonts w:asciiTheme="minorHAnsi" w:hAnsi="Calibri" w:cstheme="minorBidi"/>
          <w:color w:val="000000" w:themeColor="text1"/>
          <w:kern w:val="24"/>
          <w:sz w:val="22"/>
          <w:szCs w:val="22"/>
          <w:lang w:val="en-GB"/>
        </w:rPr>
        <w:t>declare</w:t>
      </w:r>
      <w:r w:rsidRPr="009B2202">
        <w:rPr>
          <w:rFonts w:asciiTheme="minorHAnsi" w:hAnsi="Calibri" w:cstheme="minorBidi"/>
          <w:color w:val="000000" w:themeColor="text1"/>
          <w:kern w:val="24"/>
          <w:sz w:val="22"/>
          <w:szCs w:val="22"/>
          <w:lang w:val="en-GB"/>
        </w:rPr>
        <w:t> </w:t>
      </w:r>
      <w:r w:rsidRPr="009B2202">
        <w:rPr>
          <w:rFonts w:asciiTheme="minorHAnsi" w:hAnsi="Calibri" w:cstheme="minorBidi"/>
          <w:color w:val="000000" w:themeColor="text1"/>
          <w:kern w:val="24"/>
          <w:sz w:val="22"/>
          <w:szCs w:val="22"/>
          <w:lang w:val="en-GB"/>
        </w:rPr>
        <w:t xml:space="preserve">that all the information furnished above is true to the best of my </w:t>
      </w:r>
      <w:proofErr w:type="gramStart"/>
      <w:r w:rsidRPr="009B2202">
        <w:rPr>
          <w:rFonts w:asciiTheme="minorHAnsi" w:hAnsi="Calibri" w:cstheme="minorBidi"/>
          <w:color w:val="000000" w:themeColor="text1"/>
          <w:kern w:val="24"/>
          <w:sz w:val="22"/>
          <w:szCs w:val="22"/>
          <w:lang w:val="en-GB"/>
        </w:rPr>
        <w:t>belief</w:t>
      </w:r>
      <w:r w:rsidRPr="009B75DF">
        <w:rPr>
          <w:rFonts w:asciiTheme="minorHAnsi" w:hAnsi="Calibri" w:cstheme="minorBidi"/>
          <w:color w:val="000000" w:themeColor="text1"/>
          <w:kern w:val="24"/>
          <w:sz w:val="22"/>
          <w:szCs w:val="22"/>
          <w:lang w:val="en-GB"/>
        </w:rPr>
        <w:t xml:space="preserve"> </w:t>
      </w:r>
      <w:r w:rsidR="006A49BD">
        <w:rPr>
          <w:rFonts w:asciiTheme="minorHAnsi" w:hAnsi="Calibri" w:cstheme="minorBidi"/>
          <w:color w:val="000000" w:themeColor="text1"/>
          <w:kern w:val="24"/>
          <w:sz w:val="22"/>
          <w:szCs w:val="22"/>
          <w:lang w:val="en-GB"/>
        </w:rPr>
        <w:t xml:space="preserve"> and</w:t>
      </w:r>
      <w:proofErr w:type="gramEnd"/>
      <w:r w:rsidR="006A49BD">
        <w:rPr>
          <w:rFonts w:asciiTheme="minorHAnsi" w:hAnsi="Calibri" w:cstheme="minorBidi"/>
          <w:color w:val="000000" w:themeColor="text1"/>
          <w:kern w:val="24"/>
          <w:sz w:val="22"/>
          <w:szCs w:val="22"/>
          <w:lang w:val="en-GB"/>
        </w:rPr>
        <w:t xml:space="preserve"> knowledge.</w:t>
      </w:r>
    </w:p>
    <w:p w14:paraId="32F16369" w14:textId="7291F790" w:rsidR="006A49BD" w:rsidRDefault="006A49BD" w:rsidP="004A3D46">
      <w:pPr>
        <w:tabs>
          <w:tab w:val="left" w:pos="-1440"/>
          <w:tab w:val="left" w:pos="-720"/>
          <w:tab w:val="left" w:pos="0"/>
          <w:tab w:val="left" w:pos="2880"/>
        </w:tabs>
        <w:rPr>
          <w:rFonts w:asciiTheme="minorHAnsi" w:hAnsi="Calibri" w:cstheme="minorBidi"/>
          <w:color w:val="000000" w:themeColor="text1"/>
          <w:kern w:val="24"/>
          <w:sz w:val="22"/>
          <w:szCs w:val="22"/>
          <w:lang w:val="en-GB"/>
        </w:rPr>
      </w:pPr>
    </w:p>
    <w:p w14:paraId="155513AB" w14:textId="77777777" w:rsidR="00CB2C68" w:rsidRDefault="00CB2C68" w:rsidP="004A3D46">
      <w:pPr>
        <w:tabs>
          <w:tab w:val="left" w:pos="-1440"/>
          <w:tab w:val="left" w:pos="-720"/>
          <w:tab w:val="left" w:pos="0"/>
          <w:tab w:val="left" w:pos="2880"/>
        </w:tabs>
        <w:rPr>
          <w:rFonts w:asciiTheme="minorHAnsi" w:hAnsi="Calibri" w:cstheme="minorBidi"/>
          <w:color w:val="000000" w:themeColor="text1"/>
          <w:kern w:val="24"/>
          <w:sz w:val="22"/>
          <w:szCs w:val="22"/>
          <w:lang w:val="pt-BR"/>
        </w:rPr>
      </w:pPr>
    </w:p>
    <w:p w14:paraId="429E9042" w14:textId="5811051F" w:rsidR="006A49BD" w:rsidRPr="006A49BD" w:rsidRDefault="006A49BD" w:rsidP="004A3D46">
      <w:pPr>
        <w:tabs>
          <w:tab w:val="left" w:pos="-1440"/>
          <w:tab w:val="left" w:pos="-720"/>
          <w:tab w:val="left" w:pos="0"/>
          <w:tab w:val="left" w:pos="2880"/>
        </w:tabs>
        <w:rPr>
          <w:rFonts w:asciiTheme="minorHAnsi" w:hAnsi="Calibri" w:cstheme="minorBidi"/>
          <w:color w:val="000000" w:themeColor="text1"/>
          <w:kern w:val="24"/>
          <w:sz w:val="22"/>
          <w:szCs w:val="22"/>
          <w:lang w:val="pt-BR"/>
        </w:rPr>
      </w:pPr>
    </w:p>
    <w:p w14:paraId="1FFE6B9A" w14:textId="7E72B7A7" w:rsidR="006A49BD" w:rsidRPr="006A49BD" w:rsidRDefault="006A49BD" w:rsidP="006A49BD">
      <w:pPr>
        <w:tabs>
          <w:tab w:val="left" w:pos="-1440"/>
          <w:tab w:val="left" w:pos="-720"/>
          <w:tab w:val="left" w:pos="0"/>
          <w:tab w:val="left" w:pos="2880"/>
        </w:tabs>
        <w:jc w:val="right"/>
        <w:rPr>
          <w:rFonts w:asciiTheme="minorHAnsi" w:hAnsi="Calibri" w:cstheme="minorBidi"/>
          <w:color w:val="000000" w:themeColor="text1"/>
          <w:kern w:val="24"/>
          <w:sz w:val="22"/>
          <w:szCs w:val="22"/>
          <w:lang w:val="pt-BR"/>
        </w:rPr>
      </w:pPr>
    </w:p>
    <w:p w14:paraId="11FC712A" w14:textId="61D8DD16" w:rsidR="006A49BD" w:rsidRPr="006A49BD" w:rsidRDefault="006A49BD" w:rsidP="006A49BD">
      <w:pPr>
        <w:tabs>
          <w:tab w:val="left" w:pos="-1440"/>
          <w:tab w:val="left" w:pos="-720"/>
          <w:tab w:val="left" w:pos="0"/>
          <w:tab w:val="left" w:pos="2880"/>
        </w:tabs>
        <w:jc w:val="right"/>
        <w:rPr>
          <w:rFonts w:ascii="Arial" w:hAnsi="Arial" w:cs="Arial"/>
          <w:color w:val="000000"/>
          <w:sz w:val="20"/>
          <w:szCs w:val="20"/>
          <w:lang w:val="pt-BR"/>
        </w:rPr>
      </w:pPr>
      <w:r w:rsidRPr="006A49BD">
        <w:rPr>
          <w:rFonts w:ascii="Arial" w:hAnsi="Arial" w:cs="Arial"/>
          <w:color w:val="000000"/>
          <w:sz w:val="20"/>
          <w:szCs w:val="20"/>
          <w:lang w:val="pt-BR"/>
        </w:rPr>
        <w:t>Yours Truly,</w:t>
      </w:r>
    </w:p>
    <w:p w14:paraId="57A672A7" w14:textId="7BE0429C" w:rsidR="006A49BD" w:rsidRDefault="006A49BD" w:rsidP="006A49BD">
      <w:pPr>
        <w:tabs>
          <w:tab w:val="left" w:pos="-1440"/>
          <w:tab w:val="left" w:pos="-720"/>
          <w:tab w:val="left" w:pos="0"/>
          <w:tab w:val="left" w:pos="2880"/>
        </w:tabs>
        <w:jc w:val="right"/>
        <w:rPr>
          <w:rFonts w:ascii="Arial" w:hAnsi="Arial" w:cs="Arial"/>
          <w:color w:val="000000"/>
          <w:sz w:val="20"/>
          <w:szCs w:val="20"/>
          <w:lang w:val="pt-BR"/>
        </w:rPr>
      </w:pPr>
    </w:p>
    <w:p w14:paraId="7F182F1E" w14:textId="77777777" w:rsidR="00CB2C68" w:rsidRPr="006A49BD" w:rsidRDefault="00CB2C68" w:rsidP="00CB2C68">
      <w:pPr>
        <w:tabs>
          <w:tab w:val="left" w:pos="-1440"/>
          <w:tab w:val="left" w:pos="-720"/>
          <w:tab w:val="left" w:pos="0"/>
          <w:tab w:val="left" w:pos="2880"/>
        </w:tabs>
        <w:rPr>
          <w:rFonts w:asciiTheme="minorHAnsi" w:hAnsi="Calibri" w:cstheme="minorBidi"/>
          <w:color w:val="000000" w:themeColor="text1"/>
          <w:kern w:val="24"/>
          <w:sz w:val="22"/>
          <w:szCs w:val="22"/>
          <w:lang w:val="pt-BR"/>
        </w:rPr>
      </w:pPr>
      <w:r w:rsidRPr="006A49BD">
        <w:rPr>
          <w:rFonts w:asciiTheme="minorHAnsi" w:hAnsi="Calibri" w:cstheme="minorBidi"/>
          <w:color w:val="000000" w:themeColor="text1"/>
          <w:kern w:val="24"/>
          <w:sz w:val="22"/>
          <w:szCs w:val="22"/>
          <w:lang w:val="pt-BR"/>
        </w:rPr>
        <w:t>DA</w:t>
      </w:r>
      <w:r>
        <w:rPr>
          <w:rFonts w:asciiTheme="minorHAnsi" w:hAnsi="Calibri" w:cstheme="minorBidi"/>
          <w:color w:val="000000" w:themeColor="text1"/>
          <w:kern w:val="24"/>
          <w:sz w:val="22"/>
          <w:szCs w:val="22"/>
          <w:lang w:val="pt-BR"/>
        </w:rPr>
        <w:t>TE:</w:t>
      </w:r>
    </w:p>
    <w:p w14:paraId="6568636A" w14:textId="70BAC660" w:rsidR="00CB2C68" w:rsidRDefault="00CB2C68" w:rsidP="00CB2C68">
      <w:pPr>
        <w:tabs>
          <w:tab w:val="left" w:pos="-1440"/>
          <w:tab w:val="left" w:pos="-720"/>
          <w:tab w:val="left" w:pos="0"/>
          <w:tab w:val="left" w:pos="2880"/>
        </w:tabs>
        <w:rPr>
          <w:rFonts w:ascii="Arial" w:hAnsi="Arial" w:cs="Arial"/>
          <w:color w:val="000000"/>
          <w:sz w:val="20"/>
          <w:szCs w:val="20"/>
          <w:lang w:val="pt-BR"/>
        </w:rPr>
      </w:pPr>
    </w:p>
    <w:p w14:paraId="48594E28" w14:textId="77777777" w:rsidR="00CB2C68" w:rsidRPr="006A49BD" w:rsidRDefault="00CB2C68" w:rsidP="006A49BD">
      <w:pPr>
        <w:tabs>
          <w:tab w:val="left" w:pos="-1440"/>
          <w:tab w:val="left" w:pos="-720"/>
          <w:tab w:val="left" w:pos="0"/>
          <w:tab w:val="left" w:pos="2880"/>
        </w:tabs>
        <w:jc w:val="right"/>
        <w:rPr>
          <w:rFonts w:ascii="Arial" w:hAnsi="Arial" w:cs="Arial"/>
          <w:color w:val="000000"/>
          <w:sz w:val="20"/>
          <w:szCs w:val="20"/>
          <w:lang w:val="pt-BR"/>
        </w:rPr>
      </w:pPr>
    </w:p>
    <w:p w14:paraId="5946EB89" w14:textId="10C6C81B" w:rsidR="006A49BD" w:rsidRPr="006A49BD" w:rsidRDefault="006A49BD" w:rsidP="006A49BD">
      <w:pPr>
        <w:tabs>
          <w:tab w:val="left" w:pos="-1440"/>
          <w:tab w:val="left" w:pos="-720"/>
          <w:tab w:val="left" w:pos="0"/>
          <w:tab w:val="left" w:pos="2880"/>
        </w:tabs>
        <w:jc w:val="right"/>
        <w:rPr>
          <w:rFonts w:ascii="Arial" w:hAnsi="Arial" w:cs="Arial"/>
          <w:color w:val="000000"/>
          <w:sz w:val="20"/>
          <w:szCs w:val="20"/>
          <w:lang w:val="pt-BR"/>
        </w:rPr>
      </w:pPr>
    </w:p>
    <w:p w14:paraId="34F7656A" w14:textId="6DF57830" w:rsidR="006A49BD" w:rsidRPr="006A49BD" w:rsidRDefault="006A49BD" w:rsidP="006A49BD">
      <w:pPr>
        <w:tabs>
          <w:tab w:val="left" w:pos="-1440"/>
          <w:tab w:val="left" w:pos="-720"/>
          <w:tab w:val="left" w:pos="0"/>
          <w:tab w:val="left" w:pos="2880"/>
        </w:tabs>
        <w:jc w:val="right"/>
        <w:rPr>
          <w:rFonts w:ascii="Arial" w:hAnsi="Arial" w:cs="Arial"/>
          <w:color w:val="000000"/>
          <w:sz w:val="20"/>
          <w:szCs w:val="20"/>
          <w:lang w:val="pt-BR"/>
        </w:rPr>
      </w:pPr>
      <w:r w:rsidRPr="006A49BD">
        <w:rPr>
          <w:rFonts w:ascii="Arial" w:hAnsi="Arial" w:cs="Arial"/>
          <w:color w:val="000000"/>
          <w:sz w:val="20"/>
          <w:szCs w:val="20"/>
          <w:lang w:val="pt-BR"/>
        </w:rPr>
        <w:t>(RAMA VIVEKANANDA)</w:t>
      </w:r>
    </w:p>
    <w:sectPr w:rsidR="006A49BD" w:rsidRPr="006A49BD" w:rsidSect="00BC7BC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14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BF9E0" w14:textId="77777777" w:rsidR="003B6C48" w:rsidRDefault="003B6C48">
      <w:r>
        <w:separator/>
      </w:r>
    </w:p>
  </w:endnote>
  <w:endnote w:type="continuationSeparator" w:id="0">
    <w:p w14:paraId="2DD45BFF" w14:textId="77777777" w:rsidR="003B6C48" w:rsidRDefault="003B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Caslon Pro">
    <w:altName w:val="Calibri"/>
    <w:charset w:val="00"/>
    <w:family w:val="auto"/>
    <w:pitch w:val="variable"/>
    <w:sig w:usb0="00000001"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65 Medium">
    <w:altName w:val="Arial Narrow"/>
    <w:charset w:val="00"/>
    <w:family w:val="swiss"/>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B8D2D" w14:textId="77777777" w:rsidR="00BC7BC4" w:rsidRDefault="00BC7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1AA78" w14:textId="77777777" w:rsidR="00271BAD" w:rsidRDefault="00271BAD">
    <w:pPr>
      <w:pStyle w:val="Footer"/>
      <w:jc w:val="right"/>
      <w:rPr>
        <w:rFonts w:ascii="Arial" w:hAnsi="Arial" w:cs="Arial"/>
        <w:color w:val="7F7F7F"/>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F290F" w14:textId="77777777" w:rsidR="00BC7BC4" w:rsidRDefault="00BC7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2AF8D" w14:textId="77777777" w:rsidR="003B6C48" w:rsidRDefault="003B6C48">
      <w:r>
        <w:separator/>
      </w:r>
    </w:p>
  </w:footnote>
  <w:footnote w:type="continuationSeparator" w:id="0">
    <w:p w14:paraId="372129CB" w14:textId="77777777" w:rsidR="003B6C48" w:rsidRDefault="003B6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0D347" w14:textId="77777777" w:rsidR="00BC7BC4" w:rsidRDefault="00BC7B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B4916" w14:textId="77777777" w:rsidR="00271BAD" w:rsidRDefault="00271BAD">
    <w:pPr>
      <w:pStyle w:val="Header"/>
    </w:pPr>
    <w:r>
      <w:rPr>
        <w:noProof/>
        <w:lang w:val="en-US" w:eastAsia="en-US"/>
      </w:rPr>
      <w:drawing>
        <wp:inline distT="0" distB="0" distL="0" distR="0" wp14:anchorId="2654B9C8" wp14:editId="1B67FF7B">
          <wp:extent cx="569343" cy="569343"/>
          <wp:effectExtent l="0" t="0" r="2540" b="2540"/>
          <wp:docPr id="44" name="Picture 44" descr="D:\Users\rajesh.sri\Desktop\Hc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jesh.sri\Desktop\Hc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503" cy="586503"/>
                  </a:xfrm>
                  <a:prstGeom prst="rect">
                    <a:avLst/>
                  </a:prstGeom>
                  <a:noFill/>
                  <a:ln>
                    <a:noFill/>
                  </a:ln>
                </pic:spPr>
              </pic:pic>
            </a:graphicData>
          </a:graphic>
        </wp:inline>
      </w:drawing>
    </w:r>
  </w:p>
  <w:p w14:paraId="641FA728" w14:textId="77777777" w:rsidR="00271BAD" w:rsidRDefault="00271BAD">
    <w:pPr>
      <w:jc w:val="right"/>
      <w:rPr>
        <w:rFonts w:ascii="Arial" w:hAnsi="Arial" w:cs="Arial"/>
        <w:color w:val="7F7F7F"/>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E09F9" w14:textId="77777777" w:rsidR="00BC7BC4" w:rsidRDefault="00BC7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12"/>
    <w:lvl w:ilvl="0">
      <w:start w:val="1"/>
      <w:numFmt w:val="bullet"/>
      <w:lvlText w:val=""/>
      <w:lvlJc w:val="left"/>
      <w:pPr>
        <w:tabs>
          <w:tab w:val="num" w:pos="0"/>
        </w:tabs>
        <w:ind w:left="0" w:hanging="360"/>
      </w:pPr>
      <w:rPr>
        <w:rFonts w:ascii="Symbol" w:hAnsi="Symbol" w:cs="Symbol"/>
      </w:rPr>
    </w:lvl>
  </w:abstractNum>
  <w:abstractNum w:abstractNumId="1" w15:restartNumberingAfterBreak="0">
    <w:nsid w:val="00000005"/>
    <w:multiLevelType w:val="singleLevel"/>
    <w:tmpl w:val="04090001"/>
    <w:lvl w:ilvl="0">
      <w:start w:val="1"/>
      <w:numFmt w:val="bullet"/>
      <w:lvlText w:val=""/>
      <w:lvlJc w:val="left"/>
      <w:pPr>
        <w:ind w:left="1800" w:hanging="360"/>
      </w:pPr>
      <w:rPr>
        <w:rFonts w:ascii="Symbol" w:hAnsi="Symbol" w:hint="default"/>
      </w:rPr>
    </w:lvl>
  </w:abstractNum>
  <w:abstractNum w:abstractNumId="2"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7"/>
    <w:multiLevelType w:val="singleLevel"/>
    <w:tmpl w:val="00000007"/>
    <w:name w:val="WW8Num26"/>
    <w:lvl w:ilvl="0">
      <w:start w:val="1"/>
      <w:numFmt w:val="bullet"/>
      <w:lvlText w:val=""/>
      <w:lvlJc w:val="left"/>
      <w:pPr>
        <w:tabs>
          <w:tab w:val="num" w:pos="1146"/>
        </w:tabs>
        <w:ind w:left="1146" w:hanging="360"/>
      </w:pPr>
      <w:rPr>
        <w:rFonts w:ascii="Symbol" w:hAnsi="Symbol"/>
      </w:rPr>
    </w:lvl>
  </w:abstractNum>
  <w:abstractNum w:abstractNumId="4" w15:restartNumberingAfterBreak="0">
    <w:nsid w:val="00000008"/>
    <w:multiLevelType w:val="multilevel"/>
    <w:tmpl w:val="00000008"/>
    <w:name w:val="WW8Num14"/>
    <w:lvl w:ilvl="0">
      <w:start w:val="1"/>
      <w:numFmt w:val="decimal"/>
      <w:lvlText w:val="%1)"/>
      <w:lvlJc w:val="left"/>
      <w:pPr>
        <w:tabs>
          <w:tab w:val="num" w:pos="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D80921"/>
    <w:multiLevelType w:val="hybridMultilevel"/>
    <w:tmpl w:val="CB5C2A12"/>
    <w:lvl w:ilvl="0" w:tplc="4258A090">
      <w:start w:val="1"/>
      <w:numFmt w:val="bullet"/>
      <w:lvlText w:val=""/>
      <w:lvlJc w:val="left"/>
      <w:pPr>
        <w:tabs>
          <w:tab w:val="num" w:pos="720"/>
        </w:tabs>
        <w:ind w:left="720" w:hanging="360"/>
      </w:pPr>
      <w:rPr>
        <w:rFonts w:ascii="Wingdings" w:hAnsi="Wingdings" w:hint="default"/>
      </w:rPr>
    </w:lvl>
    <w:lvl w:ilvl="1" w:tplc="40205C12" w:tentative="1">
      <w:start w:val="1"/>
      <w:numFmt w:val="bullet"/>
      <w:lvlText w:val=""/>
      <w:lvlJc w:val="left"/>
      <w:pPr>
        <w:tabs>
          <w:tab w:val="num" w:pos="1440"/>
        </w:tabs>
        <w:ind w:left="1440" w:hanging="360"/>
      </w:pPr>
      <w:rPr>
        <w:rFonts w:ascii="Wingdings" w:hAnsi="Wingdings" w:hint="default"/>
      </w:rPr>
    </w:lvl>
    <w:lvl w:ilvl="2" w:tplc="7B0AC03C" w:tentative="1">
      <w:start w:val="1"/>
      <w:numFmt w:val="bullet"/>
      <w:lvlText w:val=""/>
      <w:lvlJc w:val="left"/>
      <w:pPr>
        <w:tabs>
          <w:tab w:val="num" w:pos="2160"/>
        </w:tabs>
        <w:ind w:left="2160" w:hanging="360"/>
      </w:pPr>
      <w:rPr>
        <w:rFonts w:ascii="Wingdings" w:hAnsi="Wingdings" w:hint="default"/>
      </w:rPr>
    </w:lvl>
    <w:lvl w:ilvl="3" w:tplc="604225A8" w:tentative="1">
      <w:start w:val="1"/>
      <w:numFmt w:val="bullet"/>
      <w:lvlText w:val=""/>
      <w:lvlJc w:val="left"/>
      <w:pPr>
        <w:tabs>
          <w:tab w:val="num" w:pos="2880"/>
        </w:tabs>
        <w:ind w:left="2880" w:hanging="360"/>
      </w:pPr>
      <w:rPr>
        <w:rFonts w:ascii="Wingdings" w:hAnsi="Wingdings" w:hint="default"/>
      </w:rPr>
    </w:lvl>
    <w:lvl w:ilvl="4" w:tplc="1D34A628" w:tentative="1">
      <w:start w:val="1"/>
      <w:numFmt w:val="bullet"/>
      <w:lvlText w:val=""/>
      <w:lvlJc w:val="left"/>
      <w:pPr>
        <w:tabs>
          <w:tab w:val="num" w:pos="3600"/>
        </w:tabs>
        <w:ind w:left="3600" w:hanging="360"/>
      </w:pPr>
      <w:rPr>
        <w:rFonts w:ascii="Wingdings" w:hAnsi="Wingdings" w:hint="default"/>
      </w:rPr>
    </w:lvl>
    <w:lvl w:ilvl="5" w:tplc="EBBAFDA4" w:tentative="1">
      <w:start w:val="1"/>
      <w:numFmt w:val="bullet"/>
      <w:lvlText w:val=""/>
      <w:lvlJc w:val="left"/>
      <w:pPr>
        <w:tabs>
          <w:tab w:val="num" w:pos="4320"/>
        </w:tabs>
        <w:ind w:left="4320" w:hanging="360"/>
      </w:pPr>
      <w:rPr>
        <w:rFonts w:ascii="Wingdings" w:hAnsi="Wingdings" w:hint="default"/>
      </w:rPr>
    </w:lvl>
    <w:lvl w:ilvl="6" w:tplc="3E1E7A68" w:tentative="1">
      <w:start w:val="1"/>
      <w:numFmt w:val="bullet"/>
      <w:lvlText w:val=""/>
      <w:lvlJc w:val="left"/>
      <w:pPr>
        <w:tabs>
          <w:tab w:val="num" w:pos="5040"/>
        </w:tabs>
        <w:ind w:left="5040" w:hanging="360"/>
      </w:pPr>
      <w:rPr>
        <w:rFonts w:ascii="Wingdings" w:hAnsi="Wingdings" w:hint="default"/>
      </w:rPr>
    </w:lvl>
    <w:lvl w:ilvl="7" w:tplc="4DA06B44" w:tentative="1">
      <w:start w:val="1"/>
      <w:numFmt w:val="bullet"/>
      <w:lvlText w:val=""/>
      <w:lvlJc w:val="left"/>
      <w:pPr>
        <w:tabs>
          <w:tab w:val="num" w:pos="5760"/>
        </w:tabs>
        <w:ind w:left="5760" w:hanging="360"/>
      </w:pPr>
      <w:rPr>
        <w:rFonts w:ascii="Wingdings" w:hAnsi="Wingdings" w:hint="default"/>
      </w:rPr>
    </w:lvl>
    <w:lvl w:ilvl="8" w:tplc="7B1C56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FC6F8C"/>
    <w:multiLevelType w:val="hybridMultilevel"/>
    <w:tmpl w:val="2F2E3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962657"/>
    <w:multiLevelType w:val="hybridMultilevel"/>
    <w:tmpl w:val="17C8C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972E2"/>
    <w:multiLevelType w:val="hybridMultilevel"/>
    <w:tmpl w:val="8F5C3C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791E1A"/>
    <w:multiLevelType w:val="hybridMultilevel"/>
    <w:tmpl w:val="3CC82A00"/>
    <w:lvl w:ilvl="0" w:tplc="BDB2E9DE">
      <w:start w:val="1"/>
      <w:numFmt w:val="bullet"/>
      <w:pStyle w:val="6Bulletpoin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E00ED0"/>
    <w:multiLevelType w:val="hybridMultilevel"/>
    <w:tmpl w:val="CB96D1B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15:restartNumberingAfterBreak="0">
    <w:nsid w:val="0EDC4A85"/>
    <w:multiLevelType w:val="hybridMultilevel"/>
    <w:tmpl w:val="0C382B2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2" w15:restartNumberingAfterBreak="0">
    <w:nsid w:val="0F5864E1"/>
    <w:multiLevelType w:val="hybridMultilevel"/>
    <w:tmpl w:val="B008A1A0"/>
    <w:lvl w:ilvl="0" w:tplc="15A83504">
      <w:start w:val="1"/>
      <w:numFmt w:val="bullet"/>
      <w:lvlText w:val=""/>
      <w:lvlJc w:val="left"/>
      <w:pPr>
        <w:tabs>
          <w:tab w:val="num" w:pos="720"/>
        </w:tabs>
        <w:ind w:left="720" w:hanging="360"/>
      </w:pPr>
      <w:rPr>
        <w:rFonts w:ascii="Wingdings" w:hAnsi="Wingdings" w:hint="default"/>
      </w:rPr>
    </w:lvl>
    <w:lvl w:ilvl="1" w:tplc="24682222" w:tentative="1">
      <w:start w:val="1"/>
      <w:numFmt w:val="bullet"/>
      <w:lvlText w:val=""/>
      <w:lvlJc w:val="left"/>
      <w:pPr>
        <w:tabs>
          <w:tab w:val="num" w:pos="1440"/>
        </w:tabs>
        <w:ind w:left="1440" w:hanging="360"/>
      </w:pPr>
      <w:rPr>
        <w:rFonts w:ascii="Wingdings" w:hAnsi="Wingdings" w:hint="default"/>
      </w:rPr>
    </w:lvl>
    <w:lvl w:ilvl="2" w:tplc="BB202A74" w:tentative="1">
      <w:start w:val="1"/>
      <w:numFmt w:val="bullet"/>
      <w:lvlText w:val=""/>
      <w:lvlJc w:val="left"/>
      <w:pPr>
        <w:tabs>
          <w:tab w:val="num" w:pos="2160"/>
        </w:tabs>
        <w:ind w:left="2160" w:hanging="360"/>
      </w:pPr>
      <w:rPr>
        <w:rFonts w:ascii="Wingdings" w:hAnsi="Wingdings" w:hint="default"/>
      </w:rPr>
    </w:lvl>
    <w:lvl w:ilvl="3" w:tplc="186AFD78" w:tentative="1">
      <w:start w:val="1"/>
      <w:numFmt w:val="bullet"/>
      <w:lvlText w:val=""/>
      <w:lvlJc w:val="left"/>
      <w:pPr>
        <w:tabs>
          <w:tab w:val="num" w:pos="2880"/>
        </w:tabs>
        <w:ind w:left="2880" w:hanging="360"/>
      </w:pPr>
      <w:rPr>
        <w:rFonts w:ascii="Wingdings" w:hAnsi="Wingdings" w:hint="default"/>
      </w:rPr>
    </w:lvl>
    <w:lvl w:ilvl="4" w:tplc="8E606FD6" w:tentative="1">
      <w:start w:val="1"/>
      <w:numFmt w:val="bullet"/>
      <w:lvlText w:val=""/>
      <w:lvlJc w:val="left"/>
      <w:pPr>
        <w:tabs>
          <w:tab w:val="num" w:pos="3600"/>
        </w:tabs>
        <w:ind w:left="3600" w:hanging="360"/>
      </w:pPr>
      <w:rPr>
        <w:rFonts w:ascii="Wingdings" w:hAnsi="Wingdings" w:hint="default"/>
      </w:rPr>
    </w:lvl>
    <w:lvl w:ilvl="5" w:tplc="BEA449FE" w:tentative="1">
      <w:start w:val="1"/>
      <w:numFmt w:val="bullet"/>
      <w:lvlText w:val=""/>
      <w:lvlJc w:val="left"/>
      <w:pPr>
        <w:tabs>
          <w:tab w:val="num" w:pos="4320"/>
        </w:tabs>
        <w:ind w:left="4320" w:hanging="360"/>
      </w:pPr>
      <w:rPr>
        <w:rFonts w:ascii="Wingdings" w:hAnsi="Wingdings" w:hint="default"/>
      </w:rPr>
    </w:lvl>
    <w:lvl w:ilvl="6" w:tplc="163C57F6" w:tentative="1">
      <w:start w:val="1"/>
      <w:numFmt w:val="bullet"/>
      <w:lvlText w:val=""/>
      <w:lvlJc w:val="left"/>
      <w:pPr>
        <w:tabs>
          <w:tab w:val="num" w:pos="5040"/>
        </w:tabs>
        <w:ind w:left="5040" w:hanging="360"/>
      </w:pPr>
      <w:rPr>
        <w:rFonts w:ascii="Wingdings" w:hAnsi="Wingdings" w:hint="default"/>
      </w:rPr>
    </w:lvl>
    <w:lvl w:ilvl="7" w:tplc="DFE84660" w:tentative="1">
      <w:start w:val="1"/>
      <w:numFmt w:val="bullet"/>
      <w:lvlText w:val=""/>
      <w:lvlJc w:val="left"/>
      <w:pPr>
        <w:tabs>
          <w:tab w:val="num" w:pos="5760"/>
        </w:tabs>
        <w:ind w:left="5760" w:hanging="360"/>
      </w:pPr>
      <w:rPr>
        <w:rFonts w:ascii="Wingdings" w:hAnsi="Wingdings" w:hint="default"/>
      </w:rPr>
    </w:lvl>
    <w:lvl w:ilvl="8" w:tplc="537E987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DF7A19"/>
    <w:multiLevelType w:val="hybridMultilevel"/>
    <w:tmpl w:val="B91E5FF6"/>
    <w:lvl w:ilvl="0" w:tplc="F03E1398">
      <w:start w:val="1"/>
      <w:numFmt w:val="bullet"/>
      <w:lvlText w:val=""/>
      <w:lvlJc w:val="left"/>
      <w:pPr>
        <w:tabs>
          <w:tab w:val="num" w:pos="720"/>
        </w:tabs>
        <w:ind w:left="720" w:hanging="360"/>
      </w:pPr>
      <w:rPr>
        <w:rFonts w:ascii="Wingdings" w:hAnsi="Wingdings" w:hint="default"/>
      </w:rPr>
    </w:lvl>
    <w:lvl w:ilvl="1" w:tplc="EBEEC85C" w:tentative="1">
      <w:start w:val="1"/>
      <w:numFmt w:val="bullet"/>
      <w:lvlText w:val=""/>
      <w:lvlJc w:val="left"/>
      <w:pPr>
        <w:tabs>
          <w:tab w:val="num" w:pos="1440"/>
        </w:tabs>
        <w:ind w:left="1440" w:hanging="360"/>
      </w:pPr>
      <w:rPr>
        <w:rFonts w:ascii="Wingdings" w:hAnsi="Wingdings" w:hint="default"/>
      </w:rPr>
    </w:lvl>
    <w:lvl w:ilvl="2" w:tplc="00FAEA1A" w:tentative="1">
      <w:start w:val="1"/>
      <w:numFmt w:val="bullet"/>
      <w:lvlText w:val=""/>
      <w:lvlJc w:val="left"/>
      <w:pPr>
        <w:tabs>
          <w:tab w:val="num" w:pos="2160"/>
        </w:tabs>
        <w:ind w:left="2160" w:hanging="360"/>
      </w:pPr>
      <w:rPr>
        <w:rFonts w:ascii="Wingdings" w:hAnsi="Wingdings" w:hint="default"/>
      </w:rPr>
    </w:lvl>
    <w:lvl w:ilvl="3" w:tplc="712E54DA" w:tentative="1">
      <w:start w:val="1"/>
      <w:numFmt w:val="bullet"/>
      <w:lvlText w:val=""/>
      <w:lvlJc w:val="left"/>
      <w:pPr>
        <w:tabs>
          <w:tab w:val="num" w:pos="2880"/>
        </w:tabs>
        <w:ind w:left="2880" w:hanging="360"/>
      </w:pPr>
      <w:rPr>
        <w:rFonts w:ascii="Wingdings" w:hAnsi="Wingdings" w:hint="default"/>
      </w:rPr>
    </w:lvl>
    <w:lvl w:ilvl="4" w:tplc="BAD865E4" w:tentative="1">
      <w:start w:val="1"/>
      <w:numFmt w:val="bullet"/>
      <w:lvlText w:val=""/>
      <w:lvlJc w:val="left"/>
      <w:pPr>
        <w:tabs>
          <w:tab w:val="num" w:pos="3600"/>
        </w:tabs>
        <w:ind w:left="3600" w:hanging="360"/>
      </w:pPr>
      <w:rPr>
        <w:rFonts w:ascii="Wingdings" w:hAnsi="Wingdings" w:hint="default"/>
      </w:rPr>
    </w:lvl>
    <w:lvl w:ilvl="5" w:tplc="44EC7002" w:tentative="1">
      <w:start w:val="1"/>
      <w:numFmt w:val="bullet"/>
      <w:lvlText w:val=""/>
      <w:lvlJc w:val="left"/>
      <w:pPr>
        <w:tabs>
          <w:tab w:val="num" w:pos="4320"/>
        </w:tabs>
        <w:ind w:left="4320" w:hanging="360"/>
      </w:pPr>
      <w:rPr>
        <w:rFonts w:ascii="Wingdings" w:hAnsi="Wingdings" w:hint="default"/>
      </w:rPr>
    </w:lvl>
    <w:lvl w:ilvl="6" w:tplc="8084BB36" w:tentative="1">
      <w:start w:val="1"/>
      <w:numFmt w:val="bullet"/>
      <w:lvlText w:val=""/>
      <w:lvlJc w:val="left"/>
      <w:pPr>
        <w:tabs>
          <w:tab w:val="num" w:pos="5040"/>
        </w:tabs>
        <w:ind w:left="5040" w:hanging="360"/>
      </w:pPr>
      <w:rPr>
        <w:rFonts w:ascii="Wingdings" w:hAnsi="Wingdings" w:hint="default"/>
      </w:rPr>
    </w:lvl>
    <w:lvl w:ilvl="7" w:tplc="B4BE8BAE" w:tentative="1">
      <w:start w:val="1"/>
      <w:numFmt w:val="bullet"/>
      <w:lvlText w:val=""/>
      <w:lvlJc w:val="left"/>
      <w:pPr>
        <w:tabs>
          <w:tab w:val="num" w:pos="5760"/>
        </w:tabs>
        <w:ind w:left="5760" w:hanging="360"/>
      </w:pPr>
      <w:rPr>
        <w:rFonts w:ascii="Wingdings" w:hAnsi="Wingdings" w:hint="default"/>
      </w:rPr>
    </w:lvl>
    <w:lvl w:ilvl="8" w:tplc="0670706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3B4AE8"/>
    <w:multiLevelType w:val="hybridMultilevel"/>
    <w:tmpl w:val="B41A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07C32"/>
    <w:multiLevelType w:val="hybridMultilevel"/>
    <w:tmpl w:val="33F0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D24452"/>
    <w:multiLevelType w:val="hybridMultilevel"/>
    <w:tmpl w:val="69AE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7A3D0A"/>
    <w:multiLevelType w:val="hybridMultilevel"/>
    <w:tmpl w:val="B2FC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2130A2"/>
    <w:multiLevelType w:val="hybridMultilevel"/>
    <w:tmpl w:val="D996D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C338EB"/>
    <w:multiLevelType w:val="hybridMultilevel"/>
    <w:tmpl w:val="7AF6C3A2"/>
    <w:lvl w:ilvl="0" w:tplc="BC8AA082">
      <w:start w:val="1"/>
      <w:numFmt w:val="bullet"/>
      <w:lvlText w:val=""/>
      <w:lvlJc w:val="left"/>
      <w:pPr>
        <w:tabs>
          <w:tab w:val="num" w:pos="720"/>
        </w:tabs>
        <w:ind w:left="720" w:hanging="360"/>
      </w:pPr>
      <w:rPr>
        <w:rFonts w:ascii="Wingdings" w:hAnsi="Wingdings" w:hint="default"/>
      </w:rPr>
    </w:lvl>
    <w:lvl w:ilvl="1" w:tplc="19461C34" w:tentative="1">
      <w:start w:val="1"/>
      <w:numFmt w:val="bullet"/>
      <w:lvlText w:val=""/>
      <w:lvlJc w:val="left"/>
      <w:pPr>
        <w:tabs>
          <w:tab w:val="num" w:pos="1440"/>
        </w:tabs>
        <w:ind w:left="1440" w:hanging="360"/>
      </w:pPr>
      <w:rPr>
        <w:rFonts w:ascii="Wingdings" w:hAnsi="Wingdings" w:hint="default"/>
      </w:rPr>
    </w:lvl>
    <w:lvl w:ilvl="2" w:tplc="5666DB92" w:tentative="1">
      <w:start w:val="1"/>
      <w:numFmt w:val="bullet"/>
      <w:lvlText w:val=""/>
      <w:lvlJc w:val="left"/>
      <w:pPr>
        <w:tabs>
          <w:tab w:val="num" w:pos="2160"/>
        </w:tabs>
        <w:ind w:left="2160" w:hanging="360"/>
      </w:pPr>
      <w:rPr>
        <w:rFonts w:ascii="Wingdings" w:hAnsi="Wingdings" w:hint="default"/>
      </w:rPr>
    </w:lvl>
    <w:lvl w:ilvl="3" w:tplc="11CE7CB4" w:tentative="1">
      <w:start w:val="1"/>
      <w:numFmt w:val="bullet"/>
      <w:lvlText w:val=""/>
      <w:lvlJc w:val="left"/>
      <w:pPr>
        <w:tabs>
          <w:tab w:val="num" w:pos="2880"/>
        </w:tabs>
        <w:ind w:left="2880" w:hanging="360"/>
      </w:pPr>
      <w:rPr>
        <w:rFonts w:ascii="Wingdings" w:hAnsi="Wingdings" w:hint="default"/>
      </w:rPr>
    </w:lvl>
    <w:lvl w:ilvl="4" w:tplc="A308E0F8" w:tentative="1">
      <w:start w:val="1"/>
      <w:numFmt w:val="bullet"/>
      <w:lvlText w:val=""/>
      <w:lvlJc w:val="left"/>
      <w:pPr>
        <w:tabs>
          <w:tab w:val="num" w:pos="3600"/>
        </w:tabs>
        <w:ind w:left="3600" w:hanging="360"/>
      </w:pPr>
      <w:rPr>
        <w:rFonts w:ascii="Wingdings" w:hAnsi="Wingdings" w:hint="default"/>
      </w:rPr>
    </w:lvl>
    <w:lvl w:ilvl="5" w:tplc="3F96AE24" w:tentative="1">
      <w:start w:val="1"/>
      <w:numFmt w:val="bullet"/>
      <w:lvlText w:val=""/>
      <w:lvlJc w:val="left"/>
      <w:pPr>
        <w:tabs>
          <w:tab w:val="num" w:pos="4320"/>
        </w:tabs>
        <w:ind w:left="4320" w:hanging="360"/>
      </w:pPr>
      <w:rPr>
        <w:rFonts w:ascii="Wingdings" w:hAnsi="Wingdings" w:hint="default"/>
      </w:rPr>
    </w:lvl>
    <w:lvl w:ilvl="6" w:tplc="0F6607B8" w:tentative="1">
      <w:start w:val="1"/>
      <w:numFmt w:val="bullet"/>
      <w:lvlText w:val=""/>
      <w:lvlJc w:val="left"/>
      <w:pPr>
        <w:tabs>
          <w:tab w:val="num" w:pos="5040"/>
        </w:tabs>
        <w:ind w:left="5040" w:hanging="360"/>
      </w:pPr>
      <w:rPr>
        <w:rFonts w:ascii="Wingdings" w:hAnsi="Wingdings" w:hint="default"/>
      </w:rPr>
    </w:lvl>
    <w:lvl w:ilvl="7" w:tplc="9AFC39B8" w:tentative="1">
      <w:start w:val="1"/>
      <w:numFmt w:val="bullet"/>
      <w:lvlText w:val=""/>
      <w:lvlJc w:val="left"/>
      <w:pPr>
        <w:tabs>
          <w:tab w:val="num" w:pos="5760"/>
        </w:tabs>
        <w:ind w:left="5760" w:hanging="360"/>
      </w:pPr>
      <w:rPr>
        <w:rFonts w:ascii="Wingdings" w:hAnsi="Wingdings" w:hint="default"/>
      </w:rPr>
    </w:lvl>
    <w:lvl w:ilvl="8" w:tplc="B7F489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E51C72"/>
    <w:multiLevelType w:val="hybridMultilevel"/>
    <w:tmpl w:val="F81E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2A3D22"/>
    <w:multiLevelType w:val="hybridMultilevel"/>
    <w:tmpl w:val="1A2A1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EC3944"/>
    <w:multiLevelType w:val="hybridMultilevel"/>
    <w:tmpl w:val="5B2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6A6EDF"/>
    <w:multiLevelType w:val="hybridMultilevel"/>
    <w:tmpl w:val="6BA04428"/>
    <w:lvl w:ilvl="0" w:tplc="136A3B9C">
      <w:start w:val="1"/>
      <w:numFmt w:val="bullet"/>
      <w:lvlText w:val=""/>
      <w:lvlJc w:val="left"/>
      <w:pPr>
        <w:tabs>
          <w:tab w:val="num" w:pos="720"/>
        </w:tabs>
        <w:ind w:left="720" w:hanging="360"/>
      </w:pPr>
      <w:rPr>
        <w:rFonts w:ascii="Wingdings" w:hAnsi="Wingdings" w:hint="default"/>
      </w:rPr>
    </w:lvl>
    <w:lvl w:ilvl="1" w:tplc="59381CD6" w:tentative="1">
      <w:start w:val="1"/>
      <w:numFmt w:val="bullet"/>
      <w:lvlText w:val=""/>
      <w:lvlJc w:val="left"/>
      <w:pPr>
        <w:tabs>
          <w:tab w:val="num" w:pos="1440"/>
        </w:tabs>
        <w:ind w:left="1440" w:hanging="360"/>
      </w:pPr>
      <w:rPr>
        <w:rFonts w:ascii="Wingdings" w:hAnsi="Wingdings" w:hint="default"/>
      </w:rPr>
    </w:lvl>
    <w:lvl w:ilvl="2" w:tplc="8F844DB0" w:tentative="1">
      <w:start w:val="1"/>
      <w:numFmt w:val="bullet"/>
      <w:lvlText w:val=""/>
      <w:lvlJc w:val="left"/>
      <w:pPr>
        <w:tabs>
          <w:tab w:val="num" w:pos="2160"/>
        </w:tabs>
        <w:ind w:left="2160" w:hanging="360"/>
      </w:pPr>
      <w:rPr>
        <w:rFonts w:ascii="Wingdings" w:hAnsi="Wingdings" w:hint="default"/>
      </w:rPr>
    </w:lvl>
    <w:lvl w:ilvl="3" w:tplc="D646B556" w:tentative="1">
      <w:start w:val="1"/>
      <w:numFmt w:val="bullet"/>
      <w:lvlText w:val=""/>
      <w:lvlJc w:val="left"/>
      <w:pPr>
        <w:tabs>
          <w:tab w:val="num" w:pos="2880"/>
        </w:tabs>
        <w:ind w:left="2880" w:hanging="360"/>
      </w:pPr>
      <w:rPr>
        <w:rFonts w:ascii="Wingdings" w:hAnsi="Wingdings" w:hint="default"/>
      </w:rPr>
    </w:lvl>
    <w:lvl w:ilvl="4" w:tplc="2DC080D8" w:tentative="1">
      <w:start w:val="1"/>
      <w:numFmt w:val="bullet"/>
      <w:lvlText w:val=""/>
      <w:lvlJc w:val="left"/>
      <w:pPr>
        <w:tabs>
          <w:tab w:val="num" w:pos="3600"/>
        </w:tabs>
        <w:ind w:left="3600" w:hanging="360"/>
      </w:pPr>
      <w:rPr>
        <w:rFonts w:ascii="Wingdings" w:hAnsi="Wingdings" w:hint="default"/>
      </w:rPr>
    </w:lvl>
    <w:lvl w:ilvl="5" w:tplc="6C94C0BA" w:tentative="1">
      <w:start w:val="1"/>
      <w:numFmt w:val="bullet"/>
      <w:lvlText w:val=""/>
      <w:lvlJc w:val="left"/>
      <w:pPr>
        <w:tabs>
          <w:tab w:val="num" w:pos="4320"/>
        </w:tabs>
        <w:ind w:left="4320" w:hanging="360"/>
      </w:pPr>
      <w:rPr>
        <w:rFonts w:ascii="Wingdings" w:hAnsi="Wingdings" w:hint="default"/>
      </w:rPr>
    </w:lvl>
    <w:lvl w:ilvl="6" w:tplc="4B882714" w:tentative="1">
      <w:start w:val="1"/>
      <w:numFmt w:val="bullet"/>
      <w:lvlText w:val=""/>
      <w:lvlJc w:val="left"/>
      <w:pPr>
        <w:tabs>
          <w:tab w:val="num" w:pos="5040"/>
        </w:tabs>
        <w:ind w:left="5040" w:hanging="360"/>
      </w:pPr>
      <w:rPr>
        <w:rFonts w:ascii="Wingdings" w:hAnsi="Wingdings" w:hint="default"/>
      </w:rPr>
    </w:lvl>
    <w:lvl w:ilvl="7" w:tplc="6E90E524" w:tentative="1">
      <w:start w:val="1"/>
      <w:numFmt w:val="bullet"/>
      <w:lvlText w:val=""/>
      <w:lvlJc w:val="left"/>
      <w:pPr>
        <w:tabs>
          <w:tab w:val="num" w:pos="5760"/>
        </w:tabs>
        <w:ind w:left="5760" w:hanging="360"/>
      </w:pPr>
      <w:rPr>
        <w:rFonts w:ascii="Wingdings" w:hAnsi="Wingdings" w:hint="default"/>
      </w:rPr>
    </w:lvl>
    <w:lvl w:ilvl="8" w:tplc="24A41E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B0529D"/>
    <w:multiLevelType w:val="hybridMultilevel"/>
    <w:tmpl w:val="0C72BD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10647B8"/>
    <w:multiLevelType w:val="multilevel"/>
    <w:tmpl w:val="5F3A8EF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6" w15:restartNumberingAfterBreak="0">
    <w:nsid w:val="432D62D9"/>
    <w:multiLevelType w:val="hybridMultilevel"/>
    <w:tmpl w:val="9486677A"/>
    <w:lvl w:ilvl="0" w:tplc="1A044E96">
      <w:start w:val="1"/>
      <w:numFmt w:val="bullet"/>
      <w:pStyle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453848B5"/>
    <w:multiLevelType w:val="hybridMultilevel"/>
    <w:tmpl w:val="227C77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5F44CE"/>
    <w:multiLevelType w:val="hybridMultilevel"/>
    <w:tmpl w:val="9D1E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F480B"/>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B242F5B"/>
    <w:multiLevelType w:val="hybridMultilevel"/>
    <w:tmpl w:val="F500B6C4"/>
    <w:lvl w:ilvl="0" w:tplc="2DA2FC16">
      <w:start w:val="1"/>
      <w:numFmt w:val="bullet"/>
      <w:lvlText w:val="●"/>
      <w:lvlJc w:val="left"/>
      <w:pPr>
        <w:ind w:left="70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1" w:tplc="640A4112">
      <w:start w:val="1"/>
      <w:numFmt w:val="bullet"/>
      <w:lvlText w:val="o"/>
      <w:lvlJc w:val="left"/>
      <w:pPr>
        <w:ind w:left="142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2" w:tplc="A7B083F0">
      <w:start w:val="1"/>
      <w:numFmt w:val="bullet"/>
      <w:lvlText w:val="▪"/>
      <w:lvlJc w:val="left"/>
      <w:pPr>
        <w:ind w:left="214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3" w:tplc="185039C8">
      <w:start w:val="1"/>
      <w:numFmt w:val="bullet"/>
      <w:lvlText w:val="•"/>
      <w:lvlJc w:val="left"/>
      <w:pPr>
        <w:ind w:left="286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4" w:tplc="01A6C014">
      <w:start w:val="1"/>
      <w:numFmt w:val="bullet"/>
      <w:lvlText w:val="o"/>
      <w:lvlJc w:val="left"/>
      <w:pPr>
        <w:ind w:left="358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5" w:tplc="707CE87A">
      <w:start w:val="1"/>
      <w:numFmt w:val="bullet"/>
      <w:lvlText w:val="▪"/>
      <w:lvlJc w:val="left"/>
      <w:pPr>
        <w:ind w:left="430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6" w:tplc="2EFCED90">
      <w:start w:val="1"/>
      <w:numFmt w:val="bullet"/>
      <w:lvlText w:val="•"/>
      <w:lvlJc w:val="left"/>
      <w:pPr>
        <w:ind w:left="502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7" w:tplc="69961566">
      <w:start w:val="1"/>
      <w:numFmt w:val="bullet"/>
      <w:lvlText w:val="o"/>
      <w:lvlJc w:val="left"/>
      <w:pPr>
        <w:ind w:left="574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8" w:tplc="37DC45DC">
      <w:start w:val="1"/>
      <w:numFmt w:val="bullet"/>
      <w:lvlText w:val="▪"/>
      <w:lvlJc w:val="left"/>
      <w:pPr>
        <w:ind w:left="6465"/>
      </w:pPr>
      <w:rPr>
        <w:rFonts w:ascii="Arial" w:eastAsia="Arial" w:hAnsi="Arial" w:cs="Arial"/>
        <w:b w:val="0"/>
        <w:i w:val="0"/>
        <w:strike w:val="0"/>
        <w:dstrike w:val="0"/>
        <w:color w:val="404040"/>
        <w:sz w:val="20"/>
        <w:u w:val="none" w:color="000000"/>
        <w:bdr w:val="none" w:sz="0" w:space="0" w:color="auto"/>
        <w:shd w:val="clear" w:color="auto" w:fill="auto"/>
        <w:vertAlign w:val="baseline"/>
      </w:rPr>
    </w:lvl>
  </w:abstractNum>
  <w:abstractNum w:abstractNumId="31" w15:restartNumberingAfterBreak="0">
    <w:nsid w:val="63D52ADC"/>
    <w:multiLevelType w:val="hybridMultilevel"/>
    <w:tmpl w:val="4D1E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418ED"/>
    <w:multiLevelType w:val="hybridMultilevel"/>
    <w:tmpl w:val="45EE0C0C"/>
    <w:lvl w:ilvl="0" w:tplc="2EBC4368">
      <w:start w:val="1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1C72E1"/>
    <w:multiLevelType w:val="hybridMultilevel"/>
    <w:tmpl w:val="D3D2A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A55EC6"/>
    <w:multiLevelType w:val="hybridMultilevel"/>
    <w:tmpl w:val="65FE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C13860"/>
    <w:multiLevelType w:val="hybridMultilevel"/>
    <w:tmpl w:val="EF9CF67A"/>
    <w:lvl w:ilvl="0" w:tplc="33E64F12">
      <w:start w:val="1"/>
      <w:numFmt w:val="bullet"/>
      <w:lvlText w:val=""/>
      <w:lvlJc w:val="left"/>
      <w:pPr>
        <w:tabs>
          <w:tab w:val="num" w:pos="720"/>
        </w:tabs>
        <w:ind w:left="720" w:hanging="360"/>
      </w:pPr>
      <w:rPr>
        <w:rFonts w:ascii="Wingdings" w:hAnsi="Wingdings" w:hint="default"/>
      </w:rPr>
    </w:lvl>
    <w:lvl w:ilvl="1" w:tplc="EC228DC8" w:tentative="1">
      <w:start w:val="1"/>
      <w:numFmt w:val="bullet"/>
      <w:lvlText w:val=""/>
      <w:lvlJc w:val="left"/>
      <w:pPr>
        <w:tabs>
          <w:tab w:val="num" w:pos="1440"/>
        </w:tabs>
        <w:ind w:left="1440" w:hanging="360"/>
      </w:pPr>
      <w:rPr>
        <w:rFonts w:ascii="Wingdings" w:hAnsi="Wingdings" w:hint="default"/>
      </w:rPr>
    </w:lvl>
    <w:lvl w:ilvl="2" w:tplc="A9409E68" w:tentative="1">
      <w:start w:val="1"/>
      <w:numFmt w:val="bullet"/>
      <w:lvlText w:val=""/>
      <w:lvlJc w:val="left"/>
      <w:pPr>
        <w:tabs>
          <w:tab w:val="num" w:pos="2160"/>
        </w:tabs>
        <w:ind w:left="2160" w:hanging="360"/>
      </w:pPr>
      <w:rPr>
        <w:rFonts w:ascii="Wingdings" w:hAnsi="Wingdings" w:hint="default"/>
      </w:rPr>
    </w:lvl>
    <w:lvl w:ilvl="3" w:tplc="77F20ED0" w:tentative="1">
      <w:start w:val="1"/>
      <w:numFmt w:val="bullet"/>
      <w:lvlText w:val=""/>
      <w:lvlJc w:val="left"/>
      <w:pPr>
        <w:tabs>
          <w:tab w:val="num" w:pos="2880"/>
        </w:tabs>
        <w:ind w:left="2880" w:hanging="360"/>
      </w:pPr>
      <w:rPr>
        <w:rFonts w:ascii="Wingdings" w:hAnsi="Wingdings" w:hint="default"/>
      </w:rPr>
    </w:lvl>
    <w:lvl w:ilvl="4" w:tplc="93CCA36A" w:tentative="1">
      <w:start w:val="1"/>
      <w:numFmt w:val="bullet"/>
      <w:lvlText w:val=""/>
      <w:lvlJc w:val="left"/>
      <w:pPr>
        <w:tabs>
          <w:tab w:val="num" w:pos="3600"/>
        </w:tabs>
        <w:ind w:left="3600" w:hanging="360"/>
      </w:pPr>
      <w:rPr>
        <w:rFonts w:ascii="Wingdings" w:hAnsi="Wingdings" w:hint="default"/>
      </w:rPr>
    </w:lvl>
    <w:lvl w:ilvl="5" w:tplc="97B0DD5C" w:tentative="1">
      <w:start w:val="1"/>
      <w:numFmt w:val="bullet"/>
      <w:lvlText w:val=""/>
      <w:lvlJc w:val="left"/>
      <w:pPr>
        <w:tabs>
          <w:tab w:val="num" w:pos="4320"/>
        </w:tabs>
        <w:ind w:left="4320" w:hanging="360"/>
      </w:pPr>
      <w:rPr>
        <w:rFonts w:ascii="Wingdings" w:hAnsi="Wingdings" w:hint="default"/>
      </w:rPr>
    </w:lvl>
    <w:lvl w:ilvl="6" w:tplc="A03A6DF4" w:tentative="1">
      <w:start w:val="1"/>
      <w:numFmt w:val="bullet"/>
      <w:lvlText w:val=""/>
      <w:lvlJc w:val="left"/>
      <w:pPr>
        <w:tabs>
          <w:tab w:val="num" w:pos="5040"/>
        </w:tabs>
        <w:ind w:left="5040" w:hanging="360"/>
      </w:pPr>
      <w:rPr>
        <w:rFonts w:ascii="Wingdings" w:hAnsi="Wingdings" w:hint="default"/>
      </w:rPr>
    </w:lvl>
    <w:lvl w:ilvl="7" w:tplc="AE9291D0" w:tentative="1">
      <w:start w:val="1"/>
      <w:numFmt w:val="bullet"/>
      <w:lvlText w:val=""/>
      <w:lvlJc w:val="left"/>
      <w:pPr>
        <w:tabs>
          <w:tab w:val="num" w:pos="5760"/>
        </w:tabs>
        <w:ind w:left="5760" w:hanging="360"/>
      </w:pPr>
      <w:rPr>
        <w:rFonts w:ascii="Wingdings" w:hAnsi="Wingdings" w:hint="default"/>
      </w:rPr>
    </w:lvl>
    <w:lvl w:ilvl="8" w:tplc="408CBD0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E1300D"/>
    <w:multiLevelType w:val="multilevel"/>
    <w:tmpl w:val="40EE39B0"/>
    <w:lvl w:ilvl="0">
      <w:start w:val="1"/>
      <w:numFmt w:val="bullet"/>
      <w:lvlText w:val="●"/>
      <w:lvlJc w:val="left"/>
      <w:pPr>
        <w:ind w:left="720" w:firstLine="360"/>
      </w:pPr>
      <w:rPr>
        <w:rFonts w:ascii="Arial" w:eastAsia="Arial" w:hAnsi="Arial" w:cs="Symbol"/>
        <w:vertAlign w:val="baseline"/>
      </w:rPr>
    </w:lvl>
    <w:lvl w:ilvl="1">
      <w:start w:val="1"/>
      <w:numFmt w:val="bullet"/>
      <w:lvlText w:val="o"/>
      <w:lvlJc w:val="left"/>
      <w:pPr>
        <w:ind w:left="1440" w:firstLine="1080"/>
      </w:pPr>
      <w:rPr>
        <w:rFonts w:ascii="Arial" w:eastAsia="Arial" w:hAnsi="Arial" w:cs="Symbol"/>
        <w:vertAlign w:val="baseline"/>
      </w:rPr>
    </w:lvl>
    <w:lvl w:ilvl="2">
      <w:start w:val="1"/>
      <w:numFmt w:val="bullet"/>
      <w:lvlText w:val="▪"/>
      <w:lvlJc w:val="left"/>
      <w:pPr>
        <w:ind w:left="2160" w:firstLine="1800"/>
      </w:pPr>
      <w:rPr>
        <w:rFonts w:ascii="Arial" w:eastAsia="Arial" w:hAnsi="Arial" w:cs="Symbol"/>
        <w:vertAlign w:val="baseline"/>
      </w:rPr>
    </w:lvl>
    <w:lvl w:ilvl="3">
      <w:start w:val="1"/>
      <w:numFmt w:val="bullet"/>
      <w:lvlText w:val="●"/>
      <w:lvlJc w:val="left"/>
      <w:pPr>
        <w:ind w:left="2880" w:firstLine="2520"/>
      </w:pPr>
      <w:rPr>
        <w:rFonts w:ascii="Arial" w:eastAsia="Arial" w:hAnsi="Arial" w:cs="Symbol"/>
        <w:vertAlign w:val="baseline"/>
      </w:rPr>
    </w:lvl>
    <w:lvl w:ilvl="4">
      <w:start w:val="1"/>
      <w:numFmt w:val="bullet"/>
      <w:lvlText w:val="o"/>
      <w:lvlJc w:val="left"/>
      <w:pPr>
        <w:ind w:left="3600" w:firstLine="3240"/>
      </w:pPr>
      <w:rPr>
        <w:rFonts w:ascii="Arial" w:eastAsia="Arial" w:hAnsi="Arial" w:cs="Symbol"/>
        <w:vertAlign w:val="baseline"/>
      </w:rPr>
    </w:lvl>
    <w:lvl w:ilvl="5">
      <w:start w:val="1"/>
      <w:numFmt w:val="bullet"/>
      <w:lvlText w:val="▪"/>
      <w:lvlJc w:val="left"/>
      <w:pPr>
        <w:ind w:left="4320" w:firstLine="3960"/>
      </w:pPr>
      <w:rPr>
        <w:rFonts w:ascii="Arial" w:eastAsia="Arial" w:hAnsi="Arial" w:cs="Symbol"/>
        <w:vertAlign w:val="baseline"/>
      </w:rPr>
    </w:lvl>
    <w:lvl w:ilvl="6">
      <w:start w:val="1"/>
      <w:numFmt w:val="bullet"/>
      <w:lvlText w:val="●"/>
      <w:lvlJc w:val="left"/>
      <w:pPr>
        <w:ind w:left="5040" w:firstLine="4680"/>
      </w:pPr>
      <w:rPr>
        <w:rFonts w:ascii="Arial" w:eastAsia="Arial" w:hAnsi="Arial" w:cs="Symbol"/>
        <w:vertAlign w:val="baseline"/>
      </w:rPr>
    </w:lvl>
    <w:lvl w:ilvl="7">
      <w:start w:val="1"/>
      <w:numFmt w:val="bullet"/>
      <w:lvlText w:val="o"/>
      <w:lvlJc w:val="left"/>
      <w:pPr>
        <w:ind w:left="5760" w:firstLine="5400"/>
      </w:pPr>
      <w:rPr>
        <w:rFonts w:ascii="Arial" w:eastAsia="Arial" w:hAnsi="Arial" w:cs="Symbol"/>
        <w:vertAlign w:val="baseline"/>
      </w:rPr>
    </w:lvl>
    <w:lvl w:ilvl="8">
      <w:start w:val="1"/>
      <w:numFmt w:val="bullet"/>
      <w:lvlText w:val="▪"/>
      <w:lvlJc w:val="left"/>
      <w:pPr>
        <w:ind w:left="6480" w:firstLine="6120"/>
      </w:pPr>
      <w:rPr>
        <w:rFonts w:ascii="Arial" w:eastAsia="Arial" w:hAnsi="Arial" w:cs="Symbol"/>
        <w:vertAlign w:val="baseline"/>
      </w:rPr>
    </w:lvl>
  </w:abstractNum>
  <w:abstractNum w:abstractNumId="37" w15:restartNumberingAfterBreak="0">
    <w:nsid w:val="6EEE6922"/>
    <w:multiLevelType w:val="hybridMultilevel"/>
    <w:tmpl w:val="A392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5A255E"/>
    <w:multiLevelType w:val="hybridMultilevel"/>
    <w:tmpl w:val="A39C23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380F2D"/>
    <w:multiLevelType w:val="hybridMultilevel"/>
    <w:tmpl w:val="E900390C"/>
    <w:lvl w:ilvl="0" w:tplc="2EBC4368">
      <w:start w:val="14"/>
      <w:numFmt w:val="bullet"/>
      <w:lvlText w:val="•"/>
      <w:lvlJc w:val="left"/>
      <w:pPr>
        <w:ind w:left="1082" w:hanging="720"/>
      </w:pPr>
      <w:rPr>
        <w:rFonts w:ascii="Arial" w:eastAsia="Times New Roman" w:hAnsi="Arial" w:cs="Aria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40" w15:restartNumberingAfterBreak="0">
    <w:nsid w:val="771B234D"/>
    <w:multiLevelType w:val="hybridMultilevel"/>
    <w:tmpl w:val="08702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7304FD6"/>
    <w:multiLevelType w:val="hybridMultilevel"/>
    <w:tmpl w:val="28B28E5E"/>
    <w:lvl w:ilvl="0" w:tplc="1D640BBC">
      <w:start w:val="1"/>
      <w:numFmt w:val="bullet"/>
      <w:lvlText w:val=""/>
      <w:lvlJc w:val="left"/>
      <w:pPr>
        <w:tabs>
          <w:tab w:val="num" w:pos="720"/>
        </w:tabs>
        <w:ind w:left="720" w:hanging="360"/>
      </w:pPr>
      <w:rPr>
        <w:rFonts w:ascii="Wingdings" w:hAnsi="Wingdings" w:hint="default"/>
      </w:rPr>
    </w:lvl>
    <w:lvl w:ilvl="1" w:tplc="7640D2B2" w:tentative="1">
      <w:start w:val="1"/>
      <w:numFmt w:val="bullet"/>
      <w:lvlText w:val=""/>
      <w:lvlJc w:val="left"/>
      <w:pPr>
        <w:tabs>
          <w:tab w:val="num" w:pos="1440"/>
        </w:tabs>
        <w:ind w:left="1440" w:hanging="360"/>
      </w:pPr>
      <w:rPr>
        <w:rFonts w:ascii="Wingdings" w:hAnsi="Wingdings" w:hint="default"/>
      </w:rPr>
    </w:lvl>
    <w:lvl w:ilvl="2" w:tplc="7D06EA8A" w:tentative="1">
      <w:start w:val="1"/>
      <w:numFmt w:val="bullet"/>
      <w:lvlText w:val=""/>
      <w:lvlJc w:val="left"/>
      <w:pPr>
        <w:tabs>
          <w:tab w:val="num" w:pos="2160"/>
        </w:tabs>
        <w:ind w:left="2160" w:hanging="360"/>
      </w:pPr>
      <w:rPr>
        <w:rFonts w:ascii="Wingdings" w:hAnsi="Wingdings" w:hint="default"/>
      </w:rPr>
    </w:lvl>
    <w:lvl w:ilvl="3" w:tplc="2DF8F2A2" w:tentative="1">
      <w:start w:val="1"/>
      <w:numFmt w:val="bullet"/>
      <w:lvlText w:val=""/>
      <w:lvlJc w:val="left"/>
      <w:pPr>
        <w:tabs>
          <w:tab w:val="num" w:pos="2880"/>
        </w:tabs>
        <w:ind w:left="2880" w:hanging="360"/>
      </w:pPr>
      <w:rPr>
        <w:rFonts w:ascii="Wingdings" w:hAnsi="Wingdings" w:hint="default"/>
      </w:rPr>
    </w:lvl>
    <w:lvl w:ilvl="4" w:tplc="EBD26242" w:tentative="1">
      <w:start w:val="1"/>
      <w:numFmt w:val="bullet"/>
      <w:lvlText w:val=""/>
      <w:lvlJc w:val="left"/>
      <w:pPr>
        <w:tabs>
          <w:tab w:val="num" w:pos="3600"/>
        </w:tabs>
        <w:ind w:left="3600" w:hanging="360"/>
      </w:pPr>
      <w:rPr>
        <w:rFonts w:ascii="Wingdings" w:hAnsi="Wingdings" w:hint="default"/>
      </w:rPr>
    </w:lvl>
    <w:lvl w:ilvl="5" w:tplc="19E0F640" w:tentative="1">
      <w:start w:val="1"/>
      <w:numFmt w:val="bullet"/>
      <w:lvlText w:val=""/>
      <w:lvlJc w:val="left"/>
      <w:pPr>
        <w:tabs>
          <w:tab w:val="num" w:pos="4320"/>
        </w:tabs>
        <w:ind w:left="4320" w:hanging="360"/>
      </w:pPr>
      <w:rPr>
        <w:rFonts w:ascii="Wingdings" w:hAnsi="Wingdings" w:hint="default"/>
      </w:rPr>
    </w:lvl>
    <w:lvl w:ilvl="6" w:tplc="9028CA90" w:tentative="1">
      <w:start w:val="1"/>
      <w:numFmt w:val="bullet"/>
      <w:lvlText w:val=""/>
      <w:lvlJc w:val="left"/>
      <w:pPr>
        <w:tabs>
          <w:tab w:val="num" w:pos="5040"/>
        </w:tabs>
        <w:ind w:left="5040" w:hanging="360"/>
      </w:pPr>
      <w:rPr>
        <w:rFonts w:ascii="Wingdings" w:hAnsi="Wingdings" w:hint="default"/>
      </w:rPr>
    </w:lvl>
    <w:lvl w:ilvl="7" w:tplc="8E0614B4" w:tentative="1">
      <w:start w:val="1"/>
      <w:numFmt w:val="bullet"/>
      <w:lvlText w:val=""/>
      <w:lvlJc w:val="left"/>
      <w:pPr>
        <w:tabs>
          <w:tab w:val="num" w:pos="5760"/>
        </w:tabs>
        <w:ind w:left="5760" w:hanging="360"/>
      </w:pPr>
      <w:rPr>
        <w:rFonts w:ascii="Wingdings" w:hAnsi="Wingdings" w:hint="default"/>
      </w:rPr>
    </w:lvl>
    <w:lvl w:ilvl="8" w:tplc="A84ABB7A"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506903"/>
    <w:multiLevelType w:val="hybridMultilevel"/>
    <w:tmpl w:val="EB8E344C"/>
    <w:lvl w:ilvl="0" w:tplc="04090001">
      <w:start w:val="1"/>
      <w:numFmt w:val="bullet"/>
      <w:lvlText w:val=""/>
      <w:lvlJc w:val="left"/>
      <w:pPr>
        <w:ind w:left="3128" w:hanging="360"/>
      </w:pPr>
      <w:rPr>
        <w:rFonts w:ascii="Symbol" w:hAnsi="Symbol" w:hint="default"/>
      </w:rPr>
    </w:lvl>
    <w:lvl w:ilvl="1" w:tplc="04090003" w:tentative="1">
      <w:start w:val="1"/>
      <w:numFmt w:val="bullet"/>
      <w:lvlText w:val="o"/>
      <w:lvlJc w:val="left"/>
      <w:pPr>
        <w:ind w:left="3848" w:hanging="360"/>
      </w:pPr>
      <w:rPr>
        <w:rFonts w:ascii="Courier New" w:hAnsi="Courier New" w:hint="default"/>
      </w:rPr>
    </w:lvl>
    <w:lvl w:ilvl="2" w:tplc="04090005" w:tentative="1">
      <w:start w:val="1"/>
      <w:numFmt w:val="bullet"/>
      <w:lvlText w:val=""/>
      <w:lvlJc w:val="left"/>
      <w:pPr>
        <w:ind w:left="4568" w:hanging="360"/>
      </w:pPr>
      <w:rPr>
        <w:rFonts w:ascii="Wingdings" w:hAnsi="Wingdings" w:hint="default"/>
      </w:rPr>
    </w:lvl>
    <w:lvl w:ilvl="3" w:tplc="04090001" w:tentative="1">
      <w:start w:val="1"/>
      <w:numFmt w:val="bullet"/>
      <w:lvlText w:val=""/>
      <w:lvlJc w:val="left"/>
      <w:pPr>
        <w:ind w:left="5288" w:hanging="360"/>
      </w:pPr>
      <w:rPr>
        <w:rFonts w:ascii="Symbol" w:hAnsi="Symbol" w:hint="default"/>
      </w:rPr>
    </w:lvl>
    <w:lvl w:ilvl="4" w:tplc="04090003" w:tentative="1">
      <w:start w:val="1"/>
      <w:numFmt w:val="bullet"/>
      <w:lvlText w:val="o"/>
      <w:lvlJc w:val="left"/>
      <w:pPr>
        <w:ind w:left="6008" w:hanging="360"/>
      </w:pPr>
      <w:rPr>
        <w:rFonts w:ascii="Courier New" w:hAnsi="Courier New" w:hint="default"/>
      </w:rPr>
    </w:lvl>
    <w:lvl w:ilvl="5" w:tplc="04090005" w:tentative="1">
      <w:start w:val="1"/>
      <w:numFmt w:val="bullet"/>
      <w:lvlText w:val=""/>
      <w:lvlJc w:val="left"/>
      <w:pPr>
        <w:ind w:left="6728" w:hanging="360"/>
      </w:pPr>
      <w:rPr>
        <w:rFonts w:ascii="Wingdings" w:hAnsi="Wingdings" w:hint="default"/>
      </w:rPr>
    </w:lvl>
    <w:lvl w:ilvl="6" w:tplc="04090001" w:tentative="1">
      <w:start w:val="1"/>
      <w:numFmt w:val="bullet"/>
      <w:lvlText w:val=""/>
      <w:lvlJc w:val="left"/>
      <w:pPr>
        <w:ind w:left="7448" w:hanging="360"/>
      </w:pPr>
      <w:rPr>
        <w:rFonts w:ascii="Symbol" w:hAnsi="Symbol" w:hint="default"/>
      </w:rPr>
    </w:lvl>
    <w:lvl w:ilvl="7" w:tplc="04090003" w:tentative="1">
      <w:start w:val="1"/>
      <w:numFmt w:val="bullet"/>
      <w:lvlText w:val="o"/>
      <w:lvlJc w:val="left"/>
      <w:pPr>
        <w:ind w:left="8168" w:hanging="360"/>
      </w:pPr>
      <w:rPr>
        <w:rFonts w:ascii="Courier New" w:hAnsi="Courier New" w:hint="default"/>
      </w:rPr>
    </w:lvl>
    <w:lvl w:ilvl="8" w:tplc="04090005" w:tentative="1">
      <w:start w:val="1"/>
      <w:numFmt w:val="bullet"/>
      <w:lvlText w:val=""/>
      <w:lvlJc w:val="left"/>
      <w:pPr>
        <w:ind w:left="8888" w:hanging="360"/>
      </w:pPr>
      <w:rPr>
        <w:rFonts w:ascii="Wingdings" w:hAnsi="Wingdings" w:hint="default"/>
      </w:rPr>
    </w:lvl>
  </w:abstractNum>
  <w:abstractNum w:abstractNumId="43" w15:restartNumberingAfterBreak="0">
    <w:nsid w:val="7E7F1C8B"/>
    <w:multiLevelType w:val="hybridMultilevel"/>
    <w:tmpl w:val="8DB87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30"/>
  </w:num>
  <w:num w:numId="4">
    <w:abstractNumId w:val="27"/>
  </w:num>
  <w:num w:numId="5">
    <w:abstractNumId w:val="22"/>
  </w:num>
  <w:num w:numId="6">
    <w:abstractNumId w:val="21"/>
  </w:num>
  <w:num w:numId="7">
    <w:abstractNumId w:val="33"/>
  </w:num>
  <w:num w:numId="8">
    <w:abstractNumId w:val="37"/>
  </w:num>
  <w:num w:numId="9">
    <w:abstractNumId w:val="20"/>
  </w:num>
  <w:num w:numId="10">
    <w:abstractNumId w:val="17"/>
  </w:num>
  <w:num w:numId="11">
    <w:abstractNumId w:val="14"/>
  </w:num>
  <w:num w:numId="12">
    <w:abstractNumId w:val="32"/>
  </w:num>
  <w:num w:numId="13">
    <w:abstractNumId w:val="39"/>
  </w:num>
  <w:num w:numId="14">
    <w:abstractNumId w:val="23"/>
  </w:num>
  <w:num w:numId="15">
    <w:abstractNumId w:val="18"/>
  </w:num>
  <w:num w:numId="16">
    <w:abstractNumId w:val="6"/>
  </w:num>
  <w:num w:numId="17">
    <w:abstractNumId w:val="43"/>
  </w:num>
  <w:num w:numId="18">
    <w:abstractNumId w:val="5"/>
  </w:num>
  <w:num w:numId="19">
    <w:abstractNumId w:val="35"/>
  </w:num>
  <w:num w:numId="20">
    <w:abstractNumId w:val="12"/>
  </w:num>
  <w:num w:numId="21">
    <w:abstractNumId w:val="19"/>
  </w:num>
  <w:num w:numId="22">
    <w:abstractNumId w:val="13"/>
  </w:num>
  <w:num w:numId="23">
    <w:abstractNumId w:val="41"/>
  </w:num>
  <w:num w:numId="24">
    <w:abstractNumId w:val="7"/>
  </w:num>
  <w:num w:numId="25">
    <w:abstractNumId w:val="8"/>
  </w:num>
  <w:num w:numId="26">
    <w:abstractNumId w:val="38"/>
  </w:num>
  <w:num w:numId="27">
    <w:abstractNumId w:val="36"/>
  </w:num>
  <w:num w:numId="28">
    <w:abstractNumId w:val="25"/>
  </w:num>
  <w:num w:numId="29">
    <w:abstractNumId w:val="42"/>
  </w:num>
  <w:num w:numId="30">
    <w:abstractNumId w:val="40"/>
  </w:num>
  <w:num w:numId="31">
    <w:abstractNumId w:val="28"/>
  </w:num>
  <w:num w:numId="32">
    <w:abstractNumId w:val="34"/>
  </w:num>
  <w:num w:numId="33">
    <w:abstractNumId w:val="2"/>
  </w:num>
  <w:num w:numId="34">
    <w:abstractNumId w:val="15"/>
  </w:num>
  <w:num w:numId="35">
    <w:abstractNumId w:val="16"/>
  </w:num>
  <w:num w:numId="36">
    <w:abstractNumId w:val="31"/>
  </w:num>
  <w:num w:numId="37">
    <w:abstractNumId w:val="1"/>
  </w:num>
  <w:num w:numId="38">
    <w:abstractNumId w:val="4"/>
  </w:num>
  <w:num w:numId="39">
    <w:abstractNumId w:val="24"/>
  </w:num>
  <w:num w:numId="40">
    <w:abstractNumId w:val="29"/>
  </w:num>
  <w:num w:numId="41">
    <w:abstractNumId w:val="10"/>
  </w:num>
  <w:num w:numId="42">
    <w:abstractNumId w:val="11"/>
  </w:num>
  <w:num w:numId="43">
    <w:abstractNumId w:val="1"/>
  </w:num>
  <w:num w:numId="4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cumentProtection w:formatting="1" w:enforcement="0"/>
  <w:defaultTabStop w:val="255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71"/>
    <w:rsid w:val="00000392"/>
    <w:rsid w:val="00004208"/>
    <w:rsid w:val="0000531E"/>
    <w:rsid w:val="00010036"/>
    <w:rsid w:val="0006709B"/>
    <w:rsid w:val="0008253C"/>
    <w:rsid w:val="00085129"/>
    <w:rsid w:val="000D00E9"/>
    <w:rsid w:val="000D1EC0"/>
    <w:rsid w:val="000D3E68"/>
    <w:rsid w:val="000F1D2C"/>
    <w:rsid w:val="000F35A7"/>
    <w:rsid w:val="00112BD0"/>
    <w:rsid w:val="00117FE6"/>
    <w:rsid w:val="001735F4"/>
    <w:rsid w:val="001857BA"/>
    <w:rsid w:val="00192662"/>
    <w:rsid w:val="001A770A"/>
    <w:rsid w:val="001B1982"/>
    <w:rsid w:val="001B1FC5"/>
    <w:rsid w:val="001B2664"/>
    <w:rsid w:val="001C55DF"/>
    <w:rsid w:val="001E0356"/>
    <w:rsid w:val="00202A45"/>
    <w:rsid w:val="002077A6"/>
    <w:rsid w:val="00232423"/>
    <w:rsid w:val="0024098A"/>
    <w:rsid w:val="00247390"/>
    <w:rsid w:val="00247FEF"/>
    <w:rsid w:val="00263138"/>
    <w:rsid w:val="002676A7"/>
    <w:rsid w:val="00271BAD"/>
    <w:rsid w:val="002733B1"/>
    <w:rsid w:val="00275EF7"/>
    <w:rsid w:val="0028400C"/>
    <w:rsid w:val="00296EC4"/>
    <w:rsid w:val="002C45F3"/>
    <w:rsid w:val="002D3C5A"/>
    <w:rsid w:val="002F25CB"/>
    <w:rsid w:val="002F72AB"/>
    <w:rsid w:val="002F7D74"/>
    <w:rsid w:val="00306AF5"/>
    <w:rsid w:val="00310B02"/>
    <w:rsid w:val="00310E7F"/>
    <w:rsid w:val="0031169E"/>
    <w:rsid w:val="0032336D"/>
    <w:rsid w:val="0034200D"/>
    <w:rsid w:val="003449FB"/>
    <w:rsid w:val="00345E4D"/>
    <w:rsid w:val="0036038F"/>
    <w:rsid w:val="0036732B"/>
    <w:rsid w:val="003820CF"/>
    <w:rsid w:val="00387151"/>
    <w:rsid w:val="00395FDF"/>
    <w:rsid w:val="003B0219"/>
    <w:rsid w:val="003B472F"/>
    <w:rsid w:val="003B6C48"/>
    <w:rsid w:val="003C255A"/>
    <w:rsid w:val="003D6191"/>
    <w:rsid w:val="003F754B"/>
    <w:rsid w:val="004147E1"/>
    <w:rsid w:val="0042066F"/>
    <w:rsid w:val="00427111"/>
    <w:rsid w:val="004273DE"/>
    <w:rsid w:val="00435BBB"/>
    <w:rsid w:val="004411DD"/>
    <w:rsid w:val="004452FC"/>
    <w:rsid w:val="004469C2"/>
    <w:rsid w:val="00452EAA"/>
    <w:rsid w:val="00454327"/>
    <w:rsid w:val="00462354"/>
    <w:rsid w:val="00495068"/>
    <w:rsid w:val="004A3D46"/>
    <w:rsid w:val="004B3978"/>
    <w:rsid w:val="004B6082"/>
    <w:rsid w:val="004B78FB"/>
    <w:rsid w:val="004C2AE8"/>
    <w:rsid w:val="004C4760"/>
    <w:rsid w:val="004C48E6"/>
    <w:rsid w:val="004E48D5"/>
    <w:rsid w:val="004E5296"/>
    <w:rsid w:val="00502673"/>
    <w:rsid w:val="0050394F"/>
    <w:rsid w:val="00503A97"/>
    <w:rsid w:val="0050460F"/>
    <w:rsid w:val="0052530C"/>
    <w:rsid w:val="00532F73"/>
    <w:rsid w:val="00553470"/>
    <w:rsid w:val="00566DA8"/>
    <w:rsid w:val="005A1E47"/>
    <w:rsid w:val="005A763C"/>
    <w:rsid w:val="005B32A3"/>
    <w:rsid w:val="005B3346"/>
    <w:rsid w:val="005B3387"/>
    <w:rsid w:val="005C43B1"/>
    <w:rsid w:val="005C6A53"/>
    <w:rsid w:val="005E151B"/>
    <w:rsid w:val="005E3256"/>
    <w:rsid w:val="005E4B8E"/>
    <w:rsid w:val="005E5C2A"/>
    <w:rsid w:val="00616CEF"/>
    <w:rsid w:val="006240B5"/>
    <w:rsid w:val="00651B88"/>
    <w:rsid w:val="00655A7C"/>
    <w:rsid w:val="00670865"/>
    <w:rsid w:val="00675514"/>
    <w:rsid w:val="006840D6"/>
    <w:rsid w:val="00691D95"/>
    <w:rsid w:val="006A49BD"/>
    <w:rsid w:val="006B630D"/>
    <w:rsid w:val="006C14F2"/>
    <w:rsid w:val="006D7B0D"/>
    <w:rsid w:val="006E126A"/>
    <w:rsid w:val="006F3B74"/>
    <w:rsid w:val="00700037"/>
    <w:rsid w:val="00704D6F"/>
    <w:rsid w:val="00707A48"/>
    <w:rsid w:val="00715080"/>
    <w:rsid w:val="00722110"/>
    <w:rsid w:val="00725367"/>
    <w:rsid w:val="00745F38"/>
    <w:rsid w:val="007543EA"/>
    <w:rsid w:val="00764FB3"/>
    <w:rsid w:val="00770C15"/>
    <w:rsid w:val="00773DB9"/>
    <w:rsid w:val="00781978"/>
    <w:rsid w:val="0078525C"/>
    <w:rsid w:val="0079044A"/>
    <w:rsid w:val="00792AC2"/>
    <w:rsid w:val="00793188"/>
    <w:rsid w:val="007B0EAA"/>
    <w:rsid w:val="007B570A"/>
    <w:rsid w:val="007B5D5A"/>
    <w:rsid w:val="007D1CE5"/>
    <w:rsid w:val="0080542F"/>
    <w:rsid w:val="008146B4"/>
    <w:rsid w:val="008266BE"/>
    <w:rsid w:val="008376FA"/>
    <w:rsid w:val="00851155"/>
    <w:rsid w:val="0086605E"/>
    <w:rsid w:val="008861EE"/>
    <w:rsid w:val="00886788"/>
    <w:rsid w:val="008A7FDD"/>
    <w:rsid w:val="008B15DF"/>
    <w:rsid w:val="008E74AC"/>
    <w:rsid w:val="008E74C7"/>
    <w:rsid w:val="008F1742"/>
    <w:rsid w:val="0090042C"/>
    <w:rsid w:val="00906124"/>
    <w:rsid w:val="00916F51"/>
    <w:rsid w:val="00933BE7"/>
    <w:rsid w:val="0095454F"/>
    <w:rsid w:val="009569DB"/>
    <w:rsid w:val="00960D28"/>
    <w:rsid w:val="00971F7D"/>
    <w:rsid w:val="00974A4F"/>
    <w:rsid w:val="009779BF"/>
    <w:rsid w:val="00981574"/>
    <w:rsid w:val="00985AD7"/>
    <w:rsid w:val="0099099A"/>
    <w:rsid w:val="00995C26"/>
    <w:rsid w:val="00996BE5"/>
    <w:rsid w:val="009B1F33"/>
    <w:rsid w:val="009B2202"/>
    <w:rsid w:val="009B5C4E"/>
    <w:rsid w:val="009B75DF"/>
    <w:rsid w:val="009B7FD8"/>
    <w:rsid w:val="009C7D28"/>
    <w:rsid w:val="009D07A5"/>
    <w:rsid w:val="00A00439"/>
    <w:rsid w:val="00A07605"/>
    <w:rsid w:val="00A46268"/>
    <w:rsid w:val="00A6372F"/>
    <w:rsid w:val="00A75BC7"/>
    <w:rsid w:val="00A9042B"/>
    <w:rsid w:val="00A904A0"/>
    <w:rsid w:val="00A91659"/>
    <w:rsid w:val="00AA08BB"/>
    <w:rsid w:val="00AA30CE"/>
    <w:rsid w:val="00AA7396"/>
    <w:rsid w:val="00AB0BFE"/>
    <w:rsid w:val="00AB130C"/>
    <w:rsid w:val="00AB1BEA"/>
    <w:rsid w:val="00AB79E6"/>
    <w:rsid w:val="00AE0479"/>
    <w:rsid w:val="00AE1FC5"/>
    <w:rsid w:val="00AF59D2"/>
    <w:rsid w:val="00AF770B"/>
    <w:rsid w:val="00B0559A"/>
    <w:rsid w:val="00B17D3E"/>
    <w:rsid w:val="00B25ABA"/>
    <w:rsid w:val="00B35235"/>
    <w:rsid w:val="00B428CB"/>
    <w:rsid w:val="00B44B02"/>
    <w:rsid w:val="00B466D3"/>
    <w:rsid w:val="00B55AB5"/>
    <w:rsid w:val="00B56B4D"/>
    <w:rsid w:val="00B57B9D"/>
    <w:rsid w:val="00B94451"/>
    <w:rsid w:val="00BC32CE"/>
    <w:rsid w:val="00BC5E96"/>
    <w:rsid w:val="00BC7BC4"/>
    <w:rsid w:val="00BE3C46"/>
    <w:rsid w:val="00BF5430"/>
    <w:rsid w:val="00C01363"/>
    <w:rsid w:val="00C05509"/>
    <w:rsid w:val="00C374ED"/>
    <w:rsid w:val="00C40E62"/>
    <w:rsid w:val="00C42AD4"/>
    <w:rsid w:val="00C93435"/>
    <w:rsid w:val="00CB2C68"/>
    <w:rsid w:val="00CB4DE4"/>
    <w:rsid w:val="00CD2C0D"/>
    <w:rsid w:val="00CE0582"/>
    <w:rsid w:val="00CE5E71"/>
    <w:rsid w:val="00CE7EE5"/>
    <w:rsid w:val="00CF2057"/>
    <w:rsid w:val="00D141C2"/>
    <w:rsid w:val="00D168F3"/>
    <w:rsid w:val="00D23282"/>
    <w:rsid w:val="00D238E2"/>
    <w:rsid w:val="00D268BA"/>
    <w:rsid w:val="00D3007E"/>
    <w:rsid w:val="00D37CF0"/>
    <w:rsid w:val="00D407D3"/>
    <w:rsid w:val="00D45DB8"/>
    <w:rsid w:val="00D46ACF"/>
    <w:rsid w:val="00D66276"/>
    <w:rsid w:val="00D769E3"/>
    <w:rsid w:val="00D77A53"/>
    <w:rsid w:val="00D827FC"/>
    <w:rsid w:val="00DA4A8A"/>
    <w:rsid w:val="00DC2216"/>
    <w:rsid w:val="00DF4140"/>
    <w:rsid w:val="00E02DC5"/>
    <w:rsid w:val="00E057DF"/>
    <w:rsid w:val="00E279A4"/>
    <w:rsid w:val="00E400A4"/>
    <w:rsid w:val="00E41CDC"/>
    <w:rsid w:val="00E4619D"/>
    <w:rsid w:val="00E46BCE"/>
    <w:rsid w:val="00E7393D"/>
    <w:rsid w:val="00E85DE1"/>
    <w:rsid w:val="00E95C3D"/>
    <w:rsid w:val="00E976F4"/>
    <w:rsid w:val="00EA7A32"/>
    <w:rsid w:val="00EB12CB"/>
    <w:rsid w:val="00EB419B"/>
    <w:rsid w:val="00EB4AB9"/>
    <w:rsid w:val="00ED5C22"/>
    <w:rsid w:val="00EE398D"/>
    <w:rsid w:val="00EF0B17"/>
    <w:rsid w:val="00EF2E90"/>
    <w:rsid w:val="00F1453C"/>
    <w:rsid w:val="00F324FE"/>
    <w:rsid w:val="00F33E21"/>
    <w:rsid w:val="00F348F1"/>
    <w:rsid w:val="00F4234A"/>
    <w:rsid w:val="00F426AC"/>
    <w:rsid w:val="00F54653"/>
    <w:rsid w:val="00F5653D"/>
    <w:rsid w:val="00F60026"/>
    <w:rsid w:val="00F64D94"/>
    <w:rsid w:val="00F703E6"/>
    <w:rsid w:val="00F73598"/>
    <w:rsid w:val="00F74840"/>
    <w:rsid w:val="00F7704F"/>
    <w:rsid w:val="00F92088"/>
    <w:rsid w:val="00FA1D5B"/>
    <w:rsid w:val="00FA510D"/>
    <w:rsid w:val="00FC4C5B"/>
    <w:rsid w:val="00FF5E06"/>
    <w:rsid w:val="00FF70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3AE92"/>
  <w15:docId w15:val="{795C3394-76FB-4362-BDA6-0C1C3755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dobe Caslon Pro" w:eastAsia="Adobe Caslon Pro" w:hAnsi="Adobe Caslon Pro"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04D6F"/>
    <w:pPr>
      <w:keepNext/>
      <w:spacing w:before="-1" w:after="-1"/>
      <w:ind w:left="170" w:right="-170"/>
      <w:outlineLvl w:val="0"/>
    </w:pPr>
    <w:rPr>
      <w:rFonts w:ascii="Arial" w:eastAsia="Times New Roman" w:hAnsi="Arial" w:cs="Arial"/>
      <w:b/>
      <w:sz w:val="52"/>
      <w:lang w:val="en-GB"/>
    </w:rPr>
  </w:style>
  <w:style w:type="paragraph" w:styleId="Heading2">
    <w:name w:val="heading 2"/>
    <w:basedOn w:val="Normal"/>
    <w:next w:val="Normal"/>
    <w:link w:val="Heading2Char"/>
    <w:uiPriority w:val="9"/>
    <w:unhideWhenUsed/>
    <w:qFormat/>
    <w:rsid w:val="00F9208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E5C2A"/>
    <w:rPr>
      <w:color w:val="0000FF"/>
      <w:u w:val="single"/>
    </w:rPr>
  </w:style>
  <w:style w:type="paragraph" w:styleId="Footer">
    <w:name w:val="footer"/>
    <w:basedOn w:val="Normal"/>
    <w:link w:val="FooterChar"/>
    <w:uiPriority w:val="99"/>
    <w:rsid w:val="00906124"/>
    <w:pPr>
      <w:tabs>
        <w:tab w:val="center" w:pos="4513"/>
        <w:tab w:val="right" w:pos="9026"/>
      </w:tabs>
    </w:pPr>
    <w:rPr>
      <w:rFonts w:ascii="Times New Roman" w:eastAsia="Times New Roman" w:hAnsi="Times New Roman"/>
      <w:sz w:val="22"/>
      <w:szCs w:val="20"/>
      <w:lang w:val="en-GB" w:eastAsia="en-GB"/>
    </w:rPr>
  </w:style>
  <w:style w:type="character" w:customStyle="1" w:styleId="FooterChar">
    <w:name w:val="Footer Char"/>
    <w:basedOn w:val="DefaultParagraphFont"/>
    <w:link w:val="Footer"/>
    <w:uiPriority w:val="99"/>
    <w:rsid w:val="00906124"/>
    <w:rPr>
      <w:rFonts w:ascii="Times New Roman" w:eastAsia="Times New Roman" w:hAnsi="Times New Roman"/>
      <w:sz w:val="22"/>
      <w:szCs w:val="20"/>
      <w:lang w:val="en-GB" w:eastAsia="en-GB"/>
    </w:rPr>
  </w:style>
  <w:style w:type="paragraph" w:styleId="Header">
    <w:name w:val="header"/>
    <w:basedOn w:val="Normal"/>
    <w:link w:val="HeaderChar"/>
    <w:rsid w:val="00906124"/>
    <w:pPr>
      <w:tabs>
        <w:tab w:val="center" w:pos="4513"/>
        <w:tab w:val="right" w:pos="9026"/>
      </w:tabs>
    </w:pPr>
    <w:rPr>
      <w:rFonts w:ascii="Times New Roman" w:eastAsia="Times New Roman" w:hAnsi="Times New Roman"/>
      <w:sz w:val="22"/>
      <w:szCs w:val="20"/>
      <w:lang w:val="en-GB" w:eastAsia="en-GB"/>
    </w:rPr>
  </w:style>
  <w:style w:type="character" w:customStyle="1" w:styleId="HeaderChar">
    <w:name w:val="Header Char"/>
    <w:basedOn w:val="DefaultParagraphFont"/>
    <w:link w:val="Header"/>
    <w:uiPriority w:val="99"/>
    <w:rsid w:val="00906124"/>
    <w:rPr>
      <w:rFonts w:ascii="Times New Roman" w:eastAsia="Times New Roman" w:hAnsi="Times New Roman"/>
      <w:sz w:val="22"/>
      <w:szCs w:val="20"/>
      <w:lang w:val="en-GB" w:eastAsia="en-GB"/>
    </w:rPr>
  </w:style>
  <w:style w:type="paragraph" w:styleId="ListParagraph">
    <w:name w:val="List Paragraph"/>
    <w:basedOn w:val="Normal"/>
    <w:uiPriority w:val="34"/>
    <w:qFormat/>
    <w:rsid w:val="00906124"/>
    <w:pPr>
      <w:spacing w:after="200" w:line="276" w:lineRule="auto"/>
      <w:ind w:left="720"/>
      <w:contextualSpacing/>
    </w:pPr>
    <w:rPr>
      <w:rFonts w:ascii="Times New Roman" w:eastAsia="Times New Roman" w:hAnsi="Times New Roman"/>
      <w:sz w:val="22"/>
      <w:szCs w:val="20"/>
      <w:lang w:val="en-GB" w:eastAsia="en-GB"/>
    </w:rPr>
  </w:style>
  <w:style w:type="character" w:customStyle="1" w:styleId="Heading1Char">
    <w:name w:val="Heading 1 Char"/>
    <w:basedOn w:val="DefaultParagraphFont"/>
    <w:link w:val="Heading1"/>
    <w:rsid w:val="00704D6F"/>
    <w:rPr>
      <w:rFonts w:ascii="Arial" w:eastAsia="Times New Roman" w:hAnsi="Arial" w:cs="Arial"/>
      <w:b/>
      <w:sz w:val="52"/>
      <w:lang w:val="en-GB"/>
    </w:rPr>
  </w:style>
  <w:style w:type="paragraph" w:customStyle="1" w:styleId="6Bulletpoint">
    <w:name w:val="6 Bullet point"/>
    <w:basedOn w:val="Normal"/>
    <w:rsid w:val="00704D6F"/>
    <w:pPr>
      <w:widowControl w:val="0"/>
      <w:numPr>
        <w:numId w:val="1"/>
      </w:numPr>
      <w:tabs>
        <w:tab w:val="clear" w:pos="644"/>
        <w:tab w:val="num" w:pos="540"/>
      </w:tabs>
      <w:suppressAutoHyphens/>
      <w:autoSpaceDE w:val="0"/>
      <w:autoSpaceDN w:val="0"/>
      <w:adjustRightInd w:val="0"/>
      <w:spacing w:before="40" w:after="80" w:line="240" w:lineRule="atLeast"/>
      <w:ind w:left="540" w:right="-170"/>
    </w:pPr>
    <w:rPr>
      <w:rFonts w:ascii="Arial" w:eastAsia="Times New Roman" w:hAnsi="Arial" w:cs="Arial"/>
      <w:iCs/>
      <w:sz w:val="20"/>
      <w:lang w:val="en-GB"/>
    </w:rPr>
  </w:style>
  <w:style w:type="paragraph" w:customStyle="1" w:styleId="2KeypointDOB">
    <w:name w:val="2 Key point (DOB"/>
    <w:aliases w:val="Dates etc.)"/>
    <w:basedOn w:val="Normal"/>
    <w:rsid w:val="00704D6F"/>
    <w:pPr>
      <w:suppressAutoHyphens/>
      <w:spacing w:before="40" w:after="80" w:line="240" w:lineRule="atLeast"/>
      <w:ind w:left="2880" w:right="-170" w:hanging="2880"/>
    </w:pPr>
    <w:rPr>
      <w:rFonts w:ascii="Arial" w:eastAsia="Times New Roman" w:hAnsi="Arial" w:cs="Arial"/>
      <w:b/>
      <w:sz w:val="20"/>
      <w:lang w:val="en-GB"/>
    </w:rPr>
  </w:style>
  <w:style w:type="paragraph" w:customStyle="1" w:styleId="3Candioverview">
    <w:name w:val="3 Candi overview"/>
    <w:basedOn w:val="Normal"/>
    <w:rsid w:val="00704D6F"/>
    <w:pPr>
      <w:spacing w:before="-1" w:after="240"/>
      <w:ind w:left="170" w:right="-170"/>
    </w:pPr>
    <w:rPr>
      <w:rFonts w:ascii="Arial" w:eastAsia="Times New Roman" w:hAnsi="Arial" w:cs="Arial"/>
      <w:bCs/>
      <w:sz w:val="20"/>
      <w:lang w:val="en-GB"/>
    </w:rPr>
  </w:style>
  <w:style w:type="paragraph" w:customStyle="1" w:styleId="SchoolUniversity">
    <w:name w:val="School University"/>
    <w:basedOn w:val="Normal"/>
    <w:rsid w:val="00704D6F"/>
    <w:pPr>
      <w:tabs>
        <w:tab w:val="right" w:pos="2592"/>
        <w:tab w:val="left" w:pos="2880"/>
      </w:tabs>
      <w:spacing w:before="120" w:after="-1"/>
      <w:ind w:left="2880" w:right="-170" w:hanging="2880"/>
    </w:pPr>
    <w:rPr>
      <w:rFonts w:ascii="Arial" w:eastAsia="Times New Roman" w:hAnsi="Arial" w:cs="Arial"/>
      <w:b/>
      <w:bCs/>
      <w:sz w:val="20"/>
      <w:lang w:val="en-GB"/>
    </w:rPr>
  </w:style>
  <w:style w:type="paragraph" w:customStyle="1" w:styleId="4SectionHeaderEducation">
    <w:name w:val="4 Section Header (Education"/>
    <w:aliases w:val="Career etc.)"/>
    <w:basedOn w:val="3Candioverview"/>
    <w:rsid w:val="00704D6F"/>
    <w:pPr>
      <w:tabs>
        <w:tab w:val="left" w:pos="1800"/>
      </w:tabs>
      <w:spacing w:before="240"/>
      <w:ind w:left="0"/>
    </w:pPr>
    <w:rPr>
      <w:b/>
      <w:sz w:val="28"/>
    </w:rPr>
  </w:style>
  <w:style w:type="paragraph" w:customStyle="1" w:styleId="NormalBold">
    <w:name w:val="Normal + Bold"/>
    <w:basedOn w:val="6Bulletpoint"/>
    <w:rsid w:val="00704D6F"/>
    <w:rPr>
      <w:b/>
      <w:bCs/>
      <w:iCs w:val="0"/>
    </w:rPr>
  </w:style>
  <w:style w:type="character" w:customStyle="1" w:styleId="small">
    <w:name w:val="small"/>
    <w:basedOn w:val="DefaultParagraphFont"/>
    <w:rsid w:val="00704D6F"/>
  </w:style>
  <w:style w:type="paragraph" w:customStyle="1" w:styleId="Bullet">
    <w:name w:val="Bullet"/>
    <w:basedOn w:val="Normal"/>
    <w:uiPriority w:val="99"/>
    <w:rsid w:val="00704D6F"/>
    <w:pPr>
      <w:numPr>
        <w:numId w:val="2"/>
      </w:numPr>
      <w:spacing w:before="120" w:after="-1"/>
      <w:ind w:right="-170"/>
    </w:pPr>
    <w:rPr>
      <w:rFonts w:ascii="Arial" w:eastAsia="Times New Roman" w:hAnsi="Arial" w:cs="Arial"/>
      <w:sz w:val="22"/>
      <w:szCs w:val="22"/>
      <w:lang w:val="en-GB"/>
    </w:rPr>
  </w:style>
  <w:style w:type="character" w:customStyle="1" w:styleId="apple-style-span">
    <w:name w:val="apple-style-span"/>
    <w:basedOn w:val="DefaultParagraphFont"/>
    <w:rsid w:val="00704D6F"/>
  </w:style>
  <w:style w:type="character" w:styleId="HTMLTypewriter">
    <w:name w:val="HTML Typewriter"/>
    <w:uiPriority w:val="99"/>
    <w:unhideWhenUsed/>
    <w:rsid w:val="00704D6F"/>
    <w:rPr>
      <w:rFonts w:ascii="Courier New" w:eastAsia="Times New Roman" w:hAnsi="Courier New" w:cs="Courier New"/>
      <w:sz w:val="20"/>
      <w:szCs w:val="20"/>
    </w:rPr>
  </w:style>
  <w:style w:type="paragraph" w:customStyle="1" w:styleId="Rsumsub-heading">
    <w:name w:val="Résumé sub-heading"/>
    <w:basedOn w:val="Normal"/>
    <w:rsid w:val="000F35A7"/>
    <w:pPr>
      <w:keepNext/>
      <w:keepLines/>
      <w:tabs>
        <w:tab w:val="left" w:pos="0"/>
        <w:tab w:val="left" w:pos="1440"/>
        <w:tab w:val="center" w:pos="5040"/>
      </w:tabs>
    </w:pPr>
    <w:rPr>
      <w:rFonts w:ascii="Times New Roman" w:eastAsia="Times New Roman" w:hAnsi="Times New Roman"/>
      <w:b/>
      <w:sz w:val="22"/>
      <w:szCs w:val="20"/>
      <w:lang w:val="en-GB"/>
    </w:rPr>
  </w:style>
  <w:style w:type="paragraph" w:customStyle="1" w:styleId="Rsumtext">
    <w:name w:val="Résumé text"/>
    <w:basedOn w:val="Normal"/>
    <w:rsid w:val="000F35A7"/>
    <w:pPr>
      <w:keepLines/>
      <w:tabs>
        <w:tab w:val="left" w:pos="3600"/>
      </w:tabs>
      <w:suppressAutoHyphens/>
      <w:spacing w:before="120"/>
      <w:ind w:right="29"/>
    </w:pPr>
    <w:rPr>
      <w:rFonts w:ascii="Times New Roman" w:eastAsia="Times New Roman" w:hAnsi="Times New Roman"/>
      <w:sz w:val="22"/>
      <w:szCs w:val="20"/>
      <w:lang w:val="en-GB"/>
    </w:rPr>
  </w:style>
  <w:style w:type="paragraph" w:customStyle="1" w:styleId="Rsumname">
    <w:name w:val="Résumé name"/>
    <w:basedOn w:val="Normal"/>
    <w:next w:val="Normal"/>
    <w:rsid w:val="000F35A7"/>
    <w:pPr>
      <w:suppressAutoHyphens/>
      <w:ind w:left="9274" w:right="-58" w:hanging="9274"/>
    </w:pPr>
    <w:rPr>
      <w:rFonts w:ascii="Helvetica 65 Medium" w:eastAsia="Times New Roman" w:hAnsi="Helvetica 65 Medium"/>
      <w:sz w:val="44"/>
      <w:szCs w:val="20"/>
      <w:lang w:val="en-GB" w:eastAsia="en-GB"/>
    </w:rPr>
  </w:style>
  <w:style w:type="paragraph" w:customStyle="1" w:styleId="Rsumheading">
    <w:name w:val="Résumé heading"/>
    <w:basedOn w:val="Normal"/>
    <w:rsid w:val="000F35A7"/>
    <w:pPr>
      <w:suppressAutoHyphens/>
      <w:ind w:left="9274" w:right="-58" w:hanging="9274"/>
    </w:pPr>
    <w:rPr>
      <w:rFonts w:ascii="Times New Roman" w:eastAsia="Times New Roman" w:hAnsi="Times New Roman"/>
      <w:b/>
      <w:sz w:val="36"/>
      <w:szCs w:val="20"/>
      <w:lang w:val="en-GB" w:eastAsia="en-GB"/>
    </w:rPr>
  </w:style>
  <w:style w:type="paragraph" w:customStyle="1" w:styleId="Rsumtitle">
    <w:name w:val="Résumé title"/>
    <w:basedOn w:val="Normal"/>
    <w:rsid w:val="000F35A7"/>
    <w:pPr>
      <w:tabs>
        <w:tab w:val="right" w:pos="9720"/>
      </w:tabs>
      <w:suppressAutoHyphens/>
      <w:ind w:right="29"/>
    </w:pPr>
    <w:rPr>
      <w:rFonts w:ascii="Helvetica 65 Medium" w:eastAsia="Times New Roman" w:hAnsi="Helvetica 65 Medium"/>
      <w:b/>
      <w:sz w:val="52"/>
      <w:szCs w:val="20"/>
      <w:lang w:val="en-GB" w:eastAsia="en-GB"/>
    </w:rPr>
  </w:style>
  <w:style w:type="paragraph" w:customStyle="1" w:styleId="Rsumheadingcentred">
    <w:name w:val="Résumé heading centred"/>
    <w:basedOn w:val="Normal"/>
    <w:rsid w:val="000F35A7"/>
    <w:pPr>
      <w:tabs>
        <w:tab w:val="left" w:pos="-720"/>
      </w:tabs>
      <w:suppressAutoHyphens/>
      <w:jc w:val="center"/>
    </w:pPr>
    <w:rPr>
      <w:rFonts w:ascii="Times New Roman" w:eastAsia="Times New Roman" w:hAnsi="Times New Roman"/>
      <w:b/>
      <w:sz w:val="36"/>
      <w:szCs w:val="20"/>
      <w:lang w:val="en-GB" w:eastAsia="en-GB"/>
    </w:rPr>
  </w:style>
  <w:style w:type="paragraph" w:customStyle="1" w:styleId="Rsumskilltext">
    <w:name w:val="Résumé skill text"/>
    <w:basedOn w:val="Normal"/>
    <w:rsid w:val="000F35A7"/>
    <w:pPr>
      <w:suppressAutoHyphens/>
      <w:ind w:left="1440" w:hanging="1440"/>
    </w:pPr>
    <w:rPr>
      <w:rFonts w:ascii="Helvetica 65 Medium" w:eastAsia="Times New Roman" w:hAnsi="Helvetica 65 Medium"/>
      <w:sz w:val="16"/>
      <w:szCs w:val="20"/>
      <w:lang w:val="en-GB" w:eastAsia="en-GB"/>
    </w:rPr>
  </w:style>
  <w:style w:type="paragraph" w:customStyle="1" w:styleId="Rsumassignmentheading">
    <w:name w:val="Résumé assignment heading"/>
    <w:basedOn w:val="Normal"/>
    <w:rsid w:val="000F35A7"/>
    <w:pPr>
      <w:tabs>
        <w:tab w:val="right" w:pos="9026"/>
      </w:tabs>
      <w:suppressAutoHyphens/>
    </w:pPr>
    <w:rPr>
      <w:rFonts w:ascii="Times New Roman" w:eastAsia="Times New Roman" w:hAnsi="Times New Roman"/>
      <w:b/>
      <w:sz w:val="28"/>
      <w:szCs w:val="20"/>
      <w:lang w:val="en-GB" w:eastAsia="en-GB"/>
    </w:rPr>
  </w:style>
  <w:style w:type="character" w:customStyle="1" w:styleId="apple-converted-space">
    <w:name w:val="apple-converted-space"/>
    <w:basedOn w:val="DefaultParagraphFont"/>
    <w:rsid w:val="00503A97"/>
  </w:style>
  <w:style w:type="character" w:styleId="Strong">
    <w:name w:val="Strong"/>
    <w:basedOn w:val="DefaultParagraphFont"/>
    <w:uiPriority w:val="22"/>
    <w:qFormat/>
    <w:rsid w:val="00503A97"/>
    <w:rPr>
      <w:b/>
      <w:bCs/>
    </w:rPr>
  </w:style>
  <w:style w:type="table" w:customStyle="1" w:styleId="TableGrid">
    <w:name w:val="TableGrid"/>
    <w:rsid w:val="00EE398D"/>
    <w:rPr>
      <w:rFonts w:ascii="Calibri" w:eastAsia="Times New Roman" w:hAnsi="Calibri"/>
      <w:sz w:val="22"/>
      <w:szCs w:val="22"/>
      <w:lang w:val="en-GB" w:eastAsia="en-GB"/>
    </w:rPr>
    <w:tblPr>
      <w:tblCellMar>
        <w:top w:w="0" w:type="dxa"/>
        <w:left w:w="0" w:type="dxa"/>
        <w:bottom w:w="0" w:type="dxa"/>
        <w:right w:w="0" w:type="dxa"/>
      </w:tblCellMar>
    </w:tblPr>
  </w:style>
  <w:style w:type="paragraph" w:customStyle="1" w:styleId="NormalIMP">
    <w:name w:val="Normal_IMP"/>
    <w:basedOn w:val="Normal"/>
    <w:rsid w:val="00792AC2"/>
    <w:pPr>
      <w:suppressAutoHyphens/>
      <w:overflowPunct w:val="0"/>
      <w:autoSpaceDE w:val="0"/>
      <w:autoSpaceDN w:val="0"/>
      <w:adjustRightInd w:val="0"/>
      <w:spacing w:line="230" w:lineRule="auto"/>
      <w:textAlignment w:val="baseline"/>
    </w:pPr>
    <w:rPr>
      <w:rFonts w:ascii="Times New Roman" w:eastAsia="Times New Roman" w:hAnsi="Times New Roman" w:cs="Latha"/>
      <w:sz w:val="20"/>
      <w:szCs w:val="20"/>
      <w:lang w:bidi="ta-IN"/>
    </w:rPr>
  </w:style>
  <w:style w:type="paragraph" w:styleId="NormalWeb">
    <w:name w:val="Normal (Web)"/>
    <w:basedOn w:val="Normal"/>
    <w:uiPriority w:val="99"/>
    <w:semiHidden/>
    <w:unhideWhenUsed/>
    <w:rsid w:val="00F54653"/>
    <w:pPr>
      <w:spacing w:before="100" w:beforeAutospacing="1" w:after="100" w:afterAutospacing="1"/>
    </w:pPr>
    <w:rPr>
      <w:rFonts w:ascii="Times New Roman" w:eastAsiaTheme="minorEastAsia" w:hAnsi="Times New Roman"/>
    </w:rPr>
  </w:style>
  <w:style w:type="paragraph" w:styleId="BodyText3">
    <w:name w:val="Body Text 3"/>
    <w:basedOn w:val="Normal"/>
    <w:link w:val="BodyText3Char"/>
    <w:uiPriority w:val="99"/>
    <w:unhideWhenUsed/>
    <w:rsid w:val="00F54653"/>
    <w:pPr>
      <w:spacing w:after="120"/>
    </w:pPr>
    <w:rPr>
      <w:rFonts w:ascii="Times New Roman" w:eastAsia="Batang" w:hAnsi="Times New Roman"/>
      <w:sz w:val="16"/>
      <w:szCs w:val="16"/>
    </w:rPr>
  </w:style>
  <w:style w:type="character" w:customStyle="1" w:styleId="BodyText3Char">
    <w:name w:val="Body Text 3 Char"/>
    <w:basedOn w:val="DefaultParagraphFont"/>
    <w:link w:val="BodyText3"/>
    <w:uiPriority w:val="99"/>
    <w:rsid w:val="00F54653"/>
    <w:rPr>
      <w:rFonts w:ascii="Times New Roman" w:eastAsia="Batang" w:hAnsi="Times New Roman"/>
      <w:sz w:val="16"/>
      <w:szCs w:val="16"/>
    </w:rPr>
  </w:style>
  <w:style w:type="table" w:customStyle="1" w:styleId="GridTable4-Accent51">
    <w:name w:val="Grid Table 4 - Accent 51"/>
    <w:basedOn w:val="TableNormal"/>
    <w:uiPriority w:val="49"/>
    <w:rsid w:val="00F54653"/>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2Char">
    <w:name w:val="Heading 2 Char"/>
    <w:basedOn w:val="DefaultParagraphFont"/>
    <w:link w:val="Heading2"/>
    <w:uiPriority w:val="9"/>
    <w:rsid w:val="00F92088"/>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708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0865"/>
    <w:rPr>
      <w:rFonts w:ascii="Lucida Grande" w:hAnsi="Lucida Grande" w:cs="Lucida Grande"/>
      <w:sz w:val="18"/>
      <w:szCs w:val="18"/>
    </w:rPr>
  </w:style>
  <w:style w:type="paragraph" w:customStyle="1" w:styleId="Normal1">
    <w:name w:val="Normal1"/>
    <w:rsid w:val="006840D6"/>
    <w:rPr>
      <w:rFonts w:ascii="Tahoma" w:eastAsia="Tahoma" w:hAnsi="Tahoma" w:cs="Tahoma"/>
      <w:color w:val="000000"/>
      <w:sz w:val="16"/>
      <w:szCs w:val="16"/>
    </w:rPr>
  </w:style>
  <w:style w:type="paragraph" w:styleId="Caption">
    <w:name w:val="caption"/>
    <w:basedOn w:val="Normal"/>
    <w:qFormat/>
    <w:rsid w:val="004C2AE8"/>
    <w:pPr>
      <w:suppressLineNumbers/>
      <w:suppressAutoHyphens/>
      <w:spacing w:before="120" w:after="120"/>
    </w:pPr>
    <w:rPr>
      <w:rFonts w:ascii="Arial" w:eastAsia="Times New Roman" w:hAnsi="Arial" w:cs="Mangal"/>
      <w:i/>
      <w:iCs/>
      <w:lang w:eastAsia="ar-SA"/>
    </w:rPr>
  </w:style>
  <w:style w:type="paragraph" w:customStyle="1" w:styleId="SectionTitle">
    <w:name w:val="Section Title"/>
    <w:basedOn w:val="Normal"/>
    <w:next w:val="Normal"/>
    <w:rsid w:val="0042066F"/>
    <w:pPr>
      <w:pBdr>
        <w:bottom w:val="single" w:sz="4" w:space="1" w:color="808080"/>
      </w:pBdr>
      <w:suppressAutoHyphens/>
      <w:spacing w:before="220" w:line="220" w:lineRule="atLeast"/>
    </w:pPr>
    <w:rPr>
      <w:rFonts w:ascii="Garamond" w:eastAsia="Times New Roman" w:hAnsi="Garamond" w:cs="Garamond"/>
      <w:caps/>
      <w:spacing w:val="16"/>
      <w:sz w:val="20"/>
      <w:szCs w:val="20"/>
      <w:lang w:eastAsia="ar-SA"/>
    </w:rPr>
  </w:style>
  <w:style w:type="paragraph" w:customStyle="1" w:styleId="ww-htmlpreformatted">
    <w:name w:val="ww-htmlpreformatted"/>
    <w:basedOn w:val="Normal"/>
    <w:rsid w:val="008B15DF"/>
    <w:pPr>
      <w:suppressAutoHyphens/>
    </w:pPr>
    <w:rPr>
      <w:rFonts w:ascii="Arial" w:eastAsia="Times New Roman" w:hAnsi="Arial" w:cs="Calibri"/>
      <w:sz w:val="22"/>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3263">
      <w:bodyDiv w:val="1"/>
      <w:marLeft w:val="0"/>
      <w:marRight w:val="0"/>
      <w:marTop w:val="0"/>
      <w:marBottom w:val="0"/>
      <w:divBdr>
        <w:top w:val="none" w:sz="0" w:space="0" w:color="auto"/>
        <w:left w:val="none" w:sz="0" w:space="0" w:color="auto"/>
        <w:bottom w:val="none" w:sz="0" w:space="0" w:color="auto"/>
        <w:right w:val="none" w:sz="0" w:space="0" w:color="auto"/>
      </w:divBdr>
    </w:div>
    <w:div w:id="78016704">
      <w:bodyDiv w:val="1"/>
      <w:marLeft w:val="0"/>
      <w:marRight w:val="0"/>
      <w:marTop w:val="0"/>
      <w:marBottom w:val="0"/>
      <w:divBdr>
        <w:top w:val="none" w:sz="0" w:space="0" w:color="auto"/>
        <w:left w:val="none" w:sz="0" w:space="0" w:color="auto"/>
        <w:bottom w:val="none" w:sz="0" w:space="0" w:color="auto"/>
        <w:right w:val="none" w:sz="0" w:space="0" w:color="auto"/>
      </w:divBdr>
    </w:div>
    <w:div w:id="100759862">
      <w:bodyDiv w:val="1"/>
      <w:marLeft w:val="0"/>
      <w:marRight w:val="0"/>
      <w:marTop w:val="0"/>
      <w:marBottom w:val="0"/>
      <w:divBdr>
        <w:top w:val="none" w:sz="0" w:space="0" w:color="auto"/>
        <w:left w:val="none" w:sz="0" w:space="0" w:color="auto"/>
        <w:bottom w:val="none" w:sz="0" w:space="0" w:color="auto"/>
        <w:right w:val="none" w:sz="0" w:space="0" w:color="auto"/>
      </w:divBdr>
    </w:div>
    <w:div w:id="460926481">
      <w:bodyDiv w:val="1"/>
      <w:marLeft w:val="0"/>
      <w:marRight w:val="0"/>
      <w:marTop w:val="0"/>
      <w:marBottom w:val="0"/>
      <w:divBdr>
        <w:top w:val="none" w:sz="0" w:space="0" w:color="auto"/>
        <w:left w:val="none" w:sz="0" w:space="0" w:color="auto"/>
        <w:bottom w:val="none" w:sz="0" w:space="0" w:color="auto"/>
        <w:right w:val="none" w:sz="0" w:space="0" w:color="auto"/>
      </w:divBdr>
    </w:div>
    <w:div w:id="505898322">
      <w:bodyDiv w:val="1"/>
      <w:marLeft w:val="0"/>
      <w:marRight w:val="0"/>
      <w:marTop w:val="0"/>
      <w:marBottom w:val="0"/>
      <w:divBdr>
        <w:top w:val="none" w:sz="0" w:space="0" w:color="auto"/>
        <w:left w:val="none" w:sz="0" w:space="0" w:color="auto"/>
        <w:bottom w:val="none" w:sz="0" w:space="0" w:color="auto"/>
        <w:right w:val="none" w:sz="0" w:space="0" w:color="auto"/>
      </w:divBdr>
    </w:div>
    <w:div w:id="526064896">
      <w:bodyDiv w:val="1"/>
      <w:marLeft w:val="0"/>
      <w:marRight w:val="0"/>
      <w:marTop w:val="0"/>
      <w:marBottom w:val="0"/>
      <w:divBdr>
        <w:top w:val="none" w:sz="0" w:space="0" w:color="auto"/>
        <w:left w:val="none" w:sz="0" w:space="0" w:color="auto"/>
        <w:bottom w:val="none" w:sz="0" w:space="0" w:color="auto"/>
        <w:right w:val="none" w:sz="0" w:space="0" w:color="auto"/>
      </w:divBdr>
    </w:div>
    <w:div w:id="604535059">
      <w:bodyDiv w:val="1"/>
      <w:marLeft w:val="0"/>
      <w:marRight w:val="0"/>
      <w:marTop w:val="0"/>
      <w:marBottom w:val="0"/>
      <w:divBdr>
        <w:top w:val="none" w:sz="0" w:space="0" w:color="auto"/>
        <w:left w:val="none" w:sz="0" w:space="0" w:color="auto"/>
        <w:bottom w:val="none" w:sz="0" w:space="0" w:color="auto"/>
        <w:right w:val="none" w:sz="0" w:space="0" w:color="auto"/>
      </w:divBdr>
    </w:div>
    <w:div w:id="637345773">
      <w:bodyDiv w:val="1"/>
      <w:marLeft w:val="0"/>
      <w:marRight w:val="0"/>
      <w:marTop w:val="0"/>
      <w:marBottom w:val="0"/>
      <w:divBdr>
        <w:top w:val="none" w:sz="0" w:space="0" w:color="auto"/>
        <w:left w:val="none" w:sz="0" w:space="0" w:color="auto"/>
        <w:bottom w:val="none" w:sz="0" w:space="0" w:color="auto"/>
        <w:right w:val="none" w:sz="0" w:space="0" w:color="auto"/>
      </w:divBdr>
    </w:div>
    <w:div w:id="657655492">
      <w:bodyDiv w:val="1"/>
      <w:marLeft w:val="0"/>
      <w:marRight w:val="0"/>
      <w:marTop w:val="0"/>
      <w:marBottom w:val="0"/>
      <w:divBdr>
        <w:top w:val="none" w:sz="0" w:space="0" w:color="auto"/>
        <w:left w:val="none" w:sz="0" w:space="0" w:color="auto"/>
        <w:bottom w:val="none" w:sz="0" w:space="0" w:color="auto"/>
        <w:right w:val="none" w:sz="0" w:space="0" w:color="auto"/>
      </w:divBdr>
    </w:div>
    <w:div w:id="782580622">
      <w:bodyDiv w:val="1"/>
      <w:marLeft w:val="0"/>
      <w:marRight w:val="0"/>
      <w:marTop w:val="0"/>
      <w:marBottom w:val="0"/>
      <w:divBdr>
        <w:top w:val="none" w:sz="0" w:space="0" w:color="auto"/>
        <w:left w:val="none" w:sz="0" w:space="0" w:color="auto"/>
        <w:bottom w:val="none" w:sz="0" w:space="0" w:color="auto"/>
        <w:right w:val="none" w:sz="0" w:space="0" w:color="auto"/>
      </w:divBdr>
    </w:div>
    <w:div w:id="802388680">
      <w:bodyDiv w:val="1"/>
      <w:marLeft w:val="0"/>
      <w:marRight w:val="0"/>
      <w:marTop w:val="0"/>
      <w:marBottom w:val="0"/>
      <w:divBdr>
        <w:top w:val="none" w:sz="0" w:space="0" w:color="auto"/>
        <w:left w:val="none" w:sz="0" w:space="0" w:color="auto"/>
        <w:bottom w:val="none" w:sz="0" w:space="0" w:color="auto"/>
        <w:right w:val="none" w:sz="0" w:space="0" w:color="auto"/>
      </w:divBdr>
    </w:div>
    <w:div w:id="930357030">
      <w:bodyDiv w:val="1"/>
      <w:marLeft w:val="0"/>
      <w:marRight w:val="0"/>
      <w:marTop w:val="0"/>
      <w:marBottom w:val="0"/>
      <w:divBdr>
        <w:top w:val="none" w:sz="0" w:space="0" w:color="auto"/>
        <w:left w:val="none" w:sz="0" w:space="0" w:color="auto"/>
        <w:bottom w:val="none" w:sz="0" w:space="0" w:color="auto"/>
        <w:right w:val="none" w:sz="0" w:space="0" w:color="auto"/>
      </w:divBdr>
    </w:div>
    <w:div w:id="1003624516">
      <w:bodyDiv w:val="1"/>
      <w:marLeft w:val="0"/>
      <w:marRight w:val="0"/>
      <w:marTop w:val="0"/>
      <w:marBottom w:val="0"/>
      <w:divBdr>
        <w:top w:val="none" w:sz="0" w:space="0" w:color="auto"/>
        <w:left w:val="none" w:sz="0" w:space="0" w:color="auto"/>
        <w:bottom w:val="none" w:sz="0" w:space="0" w:color="auto"/>
        <w:right w:val="none" w:sz="0" w:space="0" w:color="auto"/>
      </w:divBdr>
    </w:div>
    <w:div w:id="1017273489">
      <w:bodyDiv w:val="1"/>
      <w:marLeft w:val="0"/>
      <w:marRight w:val="0"/>
      <w:marTop w:val="0"/>
      <w:marBottom w:val="0"/>
      <w:divBdr>
        <w:top w:val="none" w:sz="0" w:space="0" w:color="auto"/>
        <w:left w:val="none" w:sz="0" w:space="0" w:color="auto"/>
        <w:bottom w:val="none" w:sz="0" w:space="0" w:color="auto"/>
        <w:right w:val="none" w:sz="0" w:space="0" w:color="auto"/>
      </w:divBdr>
    </w:div>
    <w:div w:id="1090388251">
      <w:bodyDiv w:val="1"/>
      <w:marLeft w:val="0"/>
      <w:marRight w:val="0"/>
      <w:marTop w:val="0"/>
      <w:marBottom w:val="0"/>
      <w:divBdr>
        <w:top w:val="none" w:sz="0" w:space="0" w:color="auto"/>
        <w:left w:val="none" w:sz="0" w:space="0" w:color="auto"/>
        <w:bottom w:val="none" w:sz="0" w:space="0" w:color="auto"/>
        <w:right w:val="none" w:sz="0" w:space="0" w:color="auto"/>
      </w:divBdr>
    </w:div>
    <w:div w:id="1208029589">
      <w:bodyDiv w:val="1"/>
      <w:marLeft w:val="0"/>
      <w:marRight w:val="0"/>
      <w:marTop w:val="0"/>
      <w:marBottom w:val="0"/>
      <w:divBdr>
        <w:top w:val="none" w:sz="0" w:space="0" w:color="auto"/>
        <w:left w:val="none" w:sz="0" w:space="0" w:color="auto"/>
        <w:bottom w:val="none" w:sz="0" w:space="0" w:color="auto"/>
        <w:right w:val="none" w:sz="0" w:space="0" w:color="auto"/>
      </w:divBdr>
    </w:div>
    <w:div w:id="1361781769">
      <w:bodyDiv w:val="1"/>
      <w:marLeft w:val="0"/>
      <w:marRight w:val="0"/>
      <w:marTop w:val="0"/>
      <w:marBottom w:val="0"/>
      <w:divBdr>
        <w:top w:val="none" w:sz="0" w:space="0" w:color="auto"/>
        <w:left w:val="none" w:sz="0" w:space="0" w:color="auto"/>
        <w:bottom w:val="none" w:sz="0" w:space="0" w:color="auto"/>
        <w:right w:val="none" w:sz="0" w:space="0" w:color="auto"/>
      </w:divBdr>
    </w:div>
    <w:div w:id="1379402496">
      <w:bodyDiv w:val="1"/>
      <w:marLeft w:val="0"/>
      <w:marRight w:val="0"/>
      <w:marTop w:val="0"/>
      <w:marBottom w:val="0"/>
      <w:divBdr>
        <w:top w:val="none" w:sz="0" w:space="0" w:color="auto"/>
        <w:left w:val="none" w:sz="0" w:space="0" w:color="auto"/>
        <w:bottom w:val="none" w:sz="0" w:space="0" w:color="auto"/>
        <w:right w:val="none" w:sz="0" w:space="0" w:color="auto"/>
      </w:divBdr>
    </w:div>
    <w:div w:id="1488012183">
      <w:bodyDiv w:val="1"/>
      <w:marLeft w:val="0"/>
      <w:marRight w:val="0"/>
      <w:marTop w:val="0"/>
      <w:marBottom w:val="0"/>
      <w:divBdr>
        <w:top w:val="none" w:sz="0" w:space="0" w:color="auto"/>
        <w:left w:val="none" w:sz="0" w:space="0" w:color="auto"/>
        <w:bottom w:val="none" w:sz="0" w:space="0" w:color="auto"/>
        <w:right w:val="none" w:sz="0" w:space="0" w:color="auto"/>
      </w:divBdr>
    </w:div>
    <w:div w:id="1646470639">
      <w:bodyDiv w:val="1"/>
      <w:marLeft w:val="0"/>
      <w:marRight w:val="0"/>
      <w:marTop w:val="0"/>
      <w:marBottom w:val="0"/>
      <w:divBdr>
        <w:top w:val="none" w:sz="0" w:space="0" w:color="auto"/>
        <w:left w:val="none" w:sz="0" w:space="0" w:color="auto"/>
        <w:bottom w:val="none" w:sz="0" w:space="0" w:color="auto"/>
        <w:right w:val="none" w:sz="0" w:space="0" w:color="auto"/>
      </w:divBdr>
    </w:div>
    <w:div w:id="1690330598">
      <w:bodyDiv w:val="1"/>
      <w:marLeft w:val="0"/>
      <w:marRight w:val="0"/>
      <w:marTop w:val="0"/>
      <w:marBottom w:val="0"/>
      <w:divBdr>
        <w:top w:val="none" w:sz="0" w:space="0" w:color="auto"/>
        <w:left w:val="none" w:sz="0" w:space="0" w:color="auto"/>
        <w:bottom w:val="none" w:sz="0" w:space="0" w:color="auto"/>
        <w:right w:val="none" w:sz="0" w:space="0" w:color="auto"/>
      </w:divBdr>
    </w:div>
    <w:div w:id="1922329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The Methodist Church</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ColMax00</dc:creator>
  <cp:keywords/>
  <dc:description/>
  <cp:lastModifiedBy>Rama Vivekananda</cp:lastModifiedBy>
  <cp:revision>15</cp:revision>
  <dcterms:created xsi:type="dcterms:W3CDTF">2021-05-20T14:22:00Z</dcterms:created>
  <dcterms:modified xsi:type="dcterms:W3CDTF">2021-05-21T08:02:00Z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D6">
    <vt:lpwstr>False</vt:lpwstr>
  </property>
  <property fmtid="{D5CDD505-2E9C-101B-9397-08002B2CF9AE}" pid="3" name="TitusGUID">
    <vt:lpwstr>4d80c21a-a676-4687-8301-21d1ac3e6808</vt:lpwstr>
  </property>
  <property fmtid="{D5CDD505-2E9C-101B-9397-08002B2CF9AE}" pid="4" name="HCLClassification">
    <vt:lpwstr>HCL_Cla5s_C0nf1dent1al</vt:lpwstr>
  </property>
</Properties>
</file>